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5"/>
        <w:gridCol w:w="5285"/>
        <w:gridCol w:w="4804"/>
      </w:tblGrid>
      <w:tr w:rsidR="008C1A61" w:rsidRPr="00744C35" w14:paraId="24866B57" w14:textId="77777777">
        <w:trPr>
          <w:trHeight w:hRule="exact" w:val="406"/>
        </w:trPr>
        <w:tc>
          <w:tcPr>
            <w:tcW w:w="52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4" w14:textId="410CE534" w:rsidR="008C1A61" w:rsidRPr="00744C35" w:rsidRDefault="00796297">
            <w:pPr>
              <w:spacing w:before="84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1"/>
                <w:w w:val="102"/>
              </w:rPr>
              <w:t>C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li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:</w:t>
            </w:r>
            <w:r w:rsidR="00B17FA8" w:rsidRPr="00744C35">
              <w:rPr>
                <w:rFonts w:asciiTheme="minorHAnsi" w:eastAsia="Calibri" w:hAnsiTheme="minorHAnsi" w:cstheme="minorHAnsi"/>
                <w:w w:val="103"/>
              </w:rPr>
              <w:t xml:space="preserve"> AIAL</w:t>
            </w:r>
          </w:p>
        </w:tc>
        <w:tc>
          <w:tcPr>
            <w:tcW w:w="52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5" w14:textId="23666BA3" w:rsidR="008C1A61" w:rsidRPr="00744C35" w:rsidRDefault="00796297">
            <w:pPr>
              <w:spacing w:before="84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ub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on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o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="00ED42F5" w:rsidRPr="00744C35">
              <w:rPr>
                <w:rFonts w:asciiTheme="minorHAnsi" w:eastAsia="Calibri" w:hAnsiTheme="minorHAnsi" w:cstheme="minorHAnsi"/>
                <w:w w:val="103"/>
              </w:rPr>
              <w:t xml:space="preserve">: </w:t>
            </w:r>
            <w:r w:rsidR="005317FF">
              <w:rPr>
                <w:rFonts w:asciiTheme="minorHAnsi" w:eastAsia="Calibri" w:hAnsiTheme="minorHAnsi" w:cstheme="minorHAnsi"/>
                <w:w w:val="103"/>
              </w:rPr>
              <w:t>TBC</w:t>
            </w:r>
          </w:p>
        </w:tc>
        <w:tc>
          <w:tcPr>
            <w:tcW w:w="48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6" w14:textId="28C9D855" w:rsidR="008C1A61" w:rsidRPr="00744C35" w:rsidRDefault="00796297">
            <w:pPr>
              <w:spacing w:before="36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4"/>
              </w:rPr>
              <w:t>W</w:t>
            </w:r>
            <w:r w:rsidRPr="00744C35">
              <w:rPr>
                <w:rFonts w:asciiTheme="minorHAnsi" w:eastAsia="Calibri" w:hAnsiTheme="minorHAnsi" w:cstheme="minorHAnsi"/>
                <w:spacing w:val="-7"/>
              </w:rPr>
              <w:t>o</w:t>
            </w:r>
            <w:r w:rsidRPr="00744C35">
              <w:rPr>
                <w:rFonts w:asciiTheme="minorHAnsi" w:eastAsia="Calibri" w:hAnsiTheme="minorHAnsi" w:cstheme="minorHAnsi"/>
                <w:spacing w:val="6"/>
              </w:rPr>
              <w:t>r</w:t>
            </w:r>
            <w:r w:rsidRPr="00744C35">
              <w:rPr>
                <w:rFonts w:asciiTheme="minorHAnsi" w:eastAsia="Calibri" w:hAnsiTheme="minorHAnsi" w:cstheme="minorHAnsi"/>
              </w:rPr>
              <w:t>k</w:t>
            </w:r>
            <w:r w:rsidRPr="00744C35">
              <w:rPr>
                <w:rFonts w:asciiTheme="minorHAnsi" w:eastAsia="Calibri" w:hAnsiTheme="minorHAnsi" w:cstheme="minorHAnsi"/>
                <w:spacing w:val="1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-4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6"/>
              </w:rPr>
              <w:t>r</w:t>
            </w:r>
            <w:r w:rsidRPr="00744C35">
              <w:rPr>
                <w:rFonts w:asciiTheme="minorHAnsi" w:eastAsia="Calibri" w:hAnsiTheme="minorHAnsi" w:cstheme="minorHAnsi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5"/>
              </w:rPr>
              <w:t>a</w:t>
            </w:r>
            <w:r w:rsidRPr="00744C35">
              <w:rPr>
                <w:rFonts w:asciiTheme="minorHAnsi" w:eastAsia="Calibri" w:hAnsiTheme="minorHAnsi" w:cstheme="minorHAnsi"/>
              </w:rPr>
              <w:t>:</w:t>
            </w:r>
            <w:r w:rsidR="00887AAD" w:rsidRPr="00744C35">
              <w:rPr>
                <w:rFonts w:asciiTheme="minorHAnsi" w:eastAsia="Calibri" w:hAnsiTheme="minorHAnsi" w:cstheme="minorHAnsi"/>
              </w:rPr>
              <w:t xml:space="preserve"> </w:t>
            </w:r>
            <w:r w:rsidR="004E6F09" w:rsidRPr="00744C35">
              <w:rPr>
                <w:rFonts w:asciiTheme="minorHAnsi" w:eastAsia="Calibri" w:hAnsiTheme="minorHAnsi" w:cstheme="minorHAnsi"/>
              </w:rPr>
              <w:t>Civils – HOSR and SCH</w:t>
            </w:r>
          </w:p>
        </w:tc>
      </w:tr>
      <w:tr w:rsidR="008C1A61" w:rsidRPr="00744C35" w14:paraId="24866B5B" w14:textId="77777777">
        <w:trPr>
          <w:trHeight w:hRule="exact" w:val="390"/>
        </w:trPr>
        <w:tc>
          <w:tcPr>
            <w:tcW w:w="52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8" w14:textId="68572D59" w:rsidR="008C1A61" w:rsidRPr="00744C35" w:rsidRDefault="00796297">
            <w:pPr>
              <w:spacing w:before="69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4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  <w:spacing w:val="-2"/>
              </w:rPr>
              <w:t>j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10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-6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-6"/>
                <w:w w:val="103"/>
              </w:rPr>
              <w:t>m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:</w:t>
            </w:r>
            <w:r w:rsidR="00B17FA8" w:rsidRPr="00744C35">
              <w:rPr>
                <w:rFonts w:asciiTheme="minorHAnsi" w:eastAsia="Calibri" w:hAnsiTheme="minorHAnsi" w:cstheme="minorHAnsi"/>
                <w:w w:val="103"/>
              </w:rPr>
              <w:t xml:space="preserve"> Domestic </w:t>
            </w:r>
            <w:r w:rsidR="00290335" w:rsidRPr="00744C35">
              <w:rPr>
                <w:rFonts w:asciiTheme="minorHAnsi" w:eastAsia="Calibri" w:hAnsiTheme="minorHAnsi" w:cstheme="minorHAnsi"/>
                <w:w w:val="103"/>
              </w:rPr>
              <w:t>J</w:t>
            </w:r>
            <w:r w:rsidR="008F02F6" w:rsidRPr="00744C35">
              <w:rPr>
                <w:rFonts w:asciiTheme="minorHAnsi" w:eastAsia="Calibri" w:hAnsiTheme="minorHAnsi" w:cstheme="minorHAnsi"/>
                <w:w w:val="103"/>
              </w:rPr>
              <w:t xml:space="preserve">et Terminal </w:t>
            </w:r>
          </w:p>
        </w:tc>
        <w:tc>
          <w:tcPr>
            <w:tcW w:w="52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9" w14:textId="2E5AB809" w:rsidR="008C1A61" w:rsidRPr="00744C35" w:rsidRDefault="00796297">
            <w:pPr>
              <w:spacing w:before="69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2"/>
              </w:rPr>
              <w:t>J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</w:rPr>
              <w:t>b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-6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o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:</w:t>
            </w:r>
            <w:r w:rsidR="00B17FA8" w:rsidRPr="00744C35">
              <w:rPr>
                <w:rFonts w:asciiTheme="minorHAnsi" w:eastAsia="Calibri" w:hAnsiTheme="minorHAnsi" w:cstheme="minorHAnsi"/>
                <w:w w:val="103"/>
              </w:rPr>
              <w:t xml:space="preserve"> HA04</w:t>
            </w:r>
            <w:r w:rsidR="00290335" w:rsidRPr="00744C35">
              <w:rPr>
                <w:rFonts w:asciiTheme="minorHAnsi" w:eastAsia="Calibri" w:hAnsiTheme="minorHAnsi" w:cstheme="minorHAnsi"/>
                <w:w w:val="103"/>
              </w:rPr>
              <w:t>23</w:t>
            </w:r>
          </w:p>
        </w:tc>
        <w:tc>
          <w:tcPr>
            <w:tcW w:w="48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5A" w14:textId="2C9D2A9D" w:rsidR="008C1A61" w:rsidRPr="00744C35" w:rsidRDefault="00796297">
            <w:pPr>
              <w:spacing w:before="69"/>
              <w:ind w:left="104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ub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on</w:t>
            </w:r>
            <w:r w:rsidRPr="00744C35">
              <w:rPr>
                <w:rFonts w:asciiTheme="minorHAnsi" w:eastAsia="Calibri" w:hAnsiTheme="minorHAnsi" w:cstheme="minorHAnsi"/>
                <w:spacing w:val="-5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-4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-5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33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-1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-1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3"/>
              </w:rPr>
              <w:t>v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:</w:t>
            </w:r>
            <w:r w:rsidR="00ED42F5" w:rsidRPr="00744C35">
              <w:rPr>
                <w:rFonts w:asciiTheme="minorHAnsi" w:eastAsia="Calibri" w:hAnsiTheme="minorHAnsi" w:cstheme="minorHAnsi"/>
                <w:w w:val="103"/>
              </w:rPr>
              <w:t xml:space="preserve"> </w:t>
            </w:r>
            <w:r w:rsidR="005317FF">
              <w:rPr>
                <w:rFonts w:asciiTheme="minorHAnsi" w:eastAsia="Calibri" w:hAnsiTheme="minorHAnsi" w:cstheme="minorHAnsi"/>
                <w:w w:val="103"/>
              </w:rPr>
              <w:t>TBC</w:t>
            </w:r>
          </w:p>
        </w:tc>
      </w:tr>
    </w:tbl>
    <w:p w14:paraId="24866B5D" w14:textId="77777777" w:rsidR="008C1A61" w:rsidRPr="00744C35" w:rsidRDefault="008C1A61">
      <w:pPr>
        <w:spacing w:line="200" w:lineRule="exact"/>
        <w:rPr>
          <w:rFonts w:asciiTheme="minorHAnsi" w:hAnsiTheme="minorHAnsi" w:cstheme="minorHAnsi"/>
        </w:rPr>
      </w:pPr>
    </w:p>
    <w:p w14:paraId="24866B5E" w14:textId="10693E78" w:rsidR="008C1A61" w:rsidRPr="00744C35" w:rsidRDefault="00796297">
      <w:pPr>
        <w:spacing w:before="7"/>
        <w:ind w:left="220"/>
        <w:rPr>
          <w:rFonts w:asciiTheme="minorHAnsi" w:eastAsia="Calibri" w:hAnsiTheme="minorHAnsi" w:cstheme="minorHAnsi"/>
          <w:sz w:val="24"/>
          <w:szCs w:val="24"/>
        </w:rPr>
      </w:pPr>
      <w:r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1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 xml:space="preserve">.   </w:t>
      </w:r>
      <w:r w:rsidRPr="00744C35">
        <w:rPr>
          <w:rFonts w:asciiTheme="minorHAnsi" w:eastAsia="Calibri" w:hAnsiTheme="minorHAnsi" w:cstheme="minorHAnsi"/>
          <w:b/>
          <w:spacing w:val="19"/>
          <w:sz w:val="24"/>
          <w:szCs w:val="24"/>
        </w:rPr>
        <w:t xml:space="preserve"> </w:t>
      </w:r>
      <w:r w:rsidR="00AD4BD1" w:rsidRPr="00744C35">
        <w:rPr>
          <w:rFonts w:asciiTheme="minorHAnsi" w:eastAsia="Calibri" w:hAnsiTheme="minorHAnsi" w:cstheme="minorHAnsi"/>
          <w:b/>
          <w:sz w:val="24"/>
          <w:szCs w:val="24"/>
        </w:rPr>
        <w:t>ITP Element</w:t>
      </w:r>
      <w:r w:rsidR="003F75D3" w:rsidRPr="00744C35">
        <w:rPr>
          <w:rFonts w:asciiTheme="minorHAnsi" w:eastAsia="Calibri" w:hAnsiTheme="minorHAnsi" w:cstheme="minorHAnsi"/>
          <w:b/>
          <w:sz w:val="24"/>
          <w:szCs w:val="24"/>
        </w:rPr>
        <w:t xml:space="preserve">: </w:t>
      </w:r>
      <w:r w:rsidR="005C4025">
        <w:rPr>
          <w:rFonts w:asciiTheme="minorHAnsi" w:eastAsia="Calibri" w:hAnsiTheme="minorHAnsi" w:cstheme="minorHAnsi"/>
          <w:b/>
          <w:sz w:val="24"/>
          <w:szCs w:val="24"/>
        </w:rPr>
        <w:t>Stormwater</w:t>
      </w:r>
    </w:p>
    <w:p w14:paraId="24866B5F" w14:textId="63A3271C" w:rsidR="008C1A61" w:rsidRPr="00744C35" w:rsidRDefault="002B7A7D" w:rsidP="002B7A7D">
      <w:pPr>
        <w:tabs>
          <w:tab w:val="left" w:pos="6624"/>
        </w:tabs>
        <w:spacing w:before="13" w:line="280" w:lineRule="exact"/>
        <w:rPr>
          <w:rFonts w:asciiTheme="minorHAnsi" w:hAnsiTheme="minorHAnsi" w:cstheme="minorHAnsi"/>
          <w:sz w:val="28"/>
          <w:szCs w:val="28"/>
        </w:rPr>
      </w:pPr>
      <w:r w:rsidRPr="00744C35">
        <w:rPr>
          <w:rFonts w:asciiTheme="minorHAnsi" w:hAnsiTheme="minorHAnsi" w:cstheme="minorHAnsi"/>
          <w:sz w:val="28"/>
          <w:szCs w:val="28"/>
        </w:rPr>
        <w:tab/>
      </w:r>
    </w:p>
    <w:p w14:paraId="24866B60" w14:textId="77777777" w:rsidR="008C1A61" w:rsidRPr="00744C35" w:rsidRDefault="00796297">
      <w:pPr>
        <w:ind w:left="220"/>
        <w:rPr>
          <w:rFonts w:asciiTheme="minorHAnsi" w:eastAsia="Calibri" w:hAnsiTheme="minorHAnsi" w:cstheme="minorHAnsi"/>
          <w:sz w:val="24"/>
          <w:szCs w:val="24"/>
        </w:rPr>
      </w:pPr>
      <w:r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2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 xml:space="preserve">.   </w:t>
      </w:r>
      <w:r w:rsidRPr="00744C35">
        <w:rPr>
          <w:rFonts w:asciiTheme="minorHAnsi" w:eastAsia="Calibri" w:hAnsiTheme="minorHAnsi" w:cstheme="minorHAnsi"/>
          <w:b/>
          <w:spacing w:val="19"/>
          <w:sz w:val="24"/>
          <w:szCs w:val="24"/>
        </w:rPr>
        <w:t xml:space="preserve"> 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v</w:t>
      </w:r>
      <w:r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744C35">
        <w:rPr>
          <w:rFonts w:asciiTheme="minorHAnsi" w:eastAsia="Calibri" w:hAnsiTheme="minorHAnsi" w:cstheme="minorHAnsi"/>
          <w:b/>
          <w:spacing w:val="-6"/>
          <w:sz w:val="24"/>
          <w:szCs w:val="24"/>
        </w:rPr>
        <w:t>s</w:t>
      </w:r>
      <w:r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>n</w:t>
      </w:r>
      <w:r w:rsidRPr="00744C35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c</w:t>
      </w:r>
      <w:r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r</w:t>
      </w:r>
      <w:r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d</w:t>
      </w:r>
      <w:r w:rsidRPr="00744C35">
        <w:rPr>
          <w:rFonts w:asciiTheme="minorHAnsi" w:eastAsia="Calibri" w:hAnsiTheme="minorHAnsi" w:cstheme="minorHAnsi"/>
          <w:b/>
          <w:sz w:val="24"/>
          <w:szCs w:val="24"/>
        </w:rPr>
        <w:t>s</w:t>
      </w:r>
    </w:p>
    <w:tbl>
      <w:tblPr>
        <w:tblW w:w="0" w:type="auto"/>
        <w:tblInd w:w="2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7847"/>
        <w:gridCol w:w="2409"/>
        <w:gridCol w:w="2127"/>
        <w:gridCol w:w="2126"/>
      </w:tblGrid>
      <w:tr w:rsidR="005317FF" w:rsidRPr="00744C35" w14:paraId="24866B72" w14:textId="77777777" w:rsidTr="005317FF">
        <w:trPr>
          <w:trHeight w:val="853"/>
        </w:trPr>
        <w:tc>
          <w:tcPr>
            <w:tcW w:w="871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  <w:vAlign w:val="center"/>
          </w:tcPr>
          <w:p w14:paraId="24866B63" w14:textId="77777777" w:rsidR="005317FF" w:rsidRPr="00744C35" w:rsidRDefault="005317FF" w:rsidP="005317FF">
            <w:pPr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b/>
                <w:spacing w:val="-5"/>
              </w:rPr>
              <w:t>R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</w:rPr>
              <w:t>e</w:t>
            </w:r>
            <w:r w:rsidRPr="00744C35">
              <w:rPr>
                <w:rFonts w:asciiTheme="minorHAnsi" w:eastAsia="Calibri" w:hAnsiTheme="minorHAnsi" w:cstheme="minorHAnsi"/>
                <w:b/>
              </w:rPr>
              <w:t>v</w:t>
            </w:r>
            <w:r w:rsidRPr="00744C35">
              <w:rPr>
                <w:rFonts w:asciiTheme="minorHAnsi" w:eastAsia="Calibri" w:hAnsiTheme="minorHAnsi" w:cstheme="minorHAnsi"/>
                <w:b/>
                <w:spacing w:val="19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  <w:w w:val="103"/>
              </w:rPr>
              <w:t>N</w:t>
            </w:r>
            <w:r w:rsidRPr="00744C35">
              <w:rPr>
                <w:rFonts w:asciiTheme="minorHAnsi" w:eastAsia="Calibri" w:hAnsiTheme="minorHAnsi" w:cstheme="minorHAnsi"/>
                <w:b/>
                <w:w w:val="102"/>
              </w:rPr>
              <w:t>o.</w:t>
            </w:r>
          </w:p>
        </w:tc>
        <w:tc>
          <w:tcPr>
            <w:tcW w:w="7847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  <w:vAlign w:val="center"/>
          </w:tcPr>
          <w:p w14:paraId="24866B66" w14:textId="62072A00" w:rsidR="005317FF" w:rsidRPr="00744C35" w:rsidRDefault="005317FF" w:rsidP="005317FF">
            <w:pPr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b/>
                <w:spacing w:val="-5"/>
              </w:rPr>
              <w:t>R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</w:rPr>
              <w:t>e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</w:rPr>
              <w:t>visi</w:t>
            </w:r>
            <w:r w:rsidRPr="00744C35">
              <w:rPr>
                <w:rFonts w:asciiTheme="minorHAnsi" w:eastAsia="Calibri" w:hAnsiTheme="minorHAnsi" w:cstheme="minorHAnsi"/>
                <w:b/>
              </w:rPr>
              <w:t xml:space="preserve">on 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2"/>
              </w:rPr>
              <w:t>D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  <w:w w:val="102"/>
              </w:rPr>
              <w:t>e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3"/>
              </w:rPr>
              <w:t>s</w:t>
            </w:r>
            <w:r w:rsidRPr="00744C35">
              <w:rPr>
                <w:rFonts w:asciiTheme="minorHAnsi" w:eastAsia="Calibri" w:hAnsiTheme="minorHAnsi" w:cstheme="minorHAnsi"/>
                <w:b/>
                <w:spacing w:val="-7"/>
                <w:w w:val="103"/>
              </w:rPr>
              <w:t>c</w:t>
            </w:r>
            <w:r w:rsidRPr="00744C35">
              <w:rPr>
                <w:rFonts w:asciiTheme="minorHAnsi" w:eastAsia="Calibri" w:hAnsiTheme="minorHAnsi" w:cstheme="minorHAnsi"/>
                <w:b/>
                <w:spacing w:val="5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p</w:t>
            </w:r>
            <w:r w:rsidRPr="00744C35">
              <w:rPr>
                <w:rFonts w:asciiTheme="minorHAnsi" w:eastAsia="Calibri" w:hAnsiTheme="minorHAnsi" w:cstheme="minorHAnsi"/>
                <w:b/>
                <w:spacing w:val="7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on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  <w:vAlign w:val="center"/>
          </w:tcPr>
          <w:p w14:paraId="24866B68" w14:textId="77777777" w:rsidR="005317FF" w:rsidRPr="00744C35" w:rsidRDefault="005317FF" w:rsidP="005317FF">
            <w:pPr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b/>
                <w:spacing w:val="6"/>
              </w:rPr>
              <w:t>N</w:t>
            </w:r>
            <w:r w:rsidRPr="00744C35">
              <w:rPr>
                <w:rFonts w:asciiTheme="minorHAnsi" w:eastAsia="Calibri" w:hAnsiTheme="minorHAnsi" w:cstheme="minorHAnsi"/>
                <w:b/>
                <w:spacing w:val="-7"/>
              </w:rPr>
              <w:t>a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</w:rPr>
              <w:t>m</w:t>
            </w:r>
            <w:r w:rsidRPr="00744C35">
              <w:rPr>
                <w:rFonts w:asciiTheme="minorHAnsi" w:eastAsia="Calibri" w:hAnsiTheme="minorHAnsi" w:cstheme="minorHAnsi"/>
                <w:b/>
              </w:rPr>
              <w:t>e</w:t>
            </w:r>
            <w:r w:rsidRPr="00744C35">
              <w:rPr>
                <w:rFonts w:asciiTheme="minorHAnsi" w:eastAsia="Calibri" w:hAnsiTheme="minorHAnsi" w:cstheme="minorHAnsi"/>
                <w:b/>
                <w:spacing w:val="18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b/>
              </w:rPr>
              <w:t>of</w:t>
            </w:r>
            <w:r w:rsidRPr="00744C35">
              <w:rPr>
                <w:rFonts w:asciiTheme="minorHAnsi" w:eastAsia="Calibri" w:hAnsiTheme="minorHAnsi" w:cstheme="minorHAnsi"/>
                <w:b/>
                <w:spacing w:val="3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b/>
                <w:spacing w:val="1"/>
                <w:w w:val="103"/>
              </w:rPr>
              <w:t>A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u</w:t>
            </w:r>
            <w:r w:rsidRPr="00744C35">
              <w:rPr>
                <w:rFonts w:asciiTheme="minorHAnsi" w:eastAsia="Calibri" w:hAnsiTheme="minorHAnsi" w:cstheme="minorHAnsi"/>
                <w:b/>
                <w:spacing w:val="7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hor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  <w:vAlign w:val="center"/>
          </w:tcPr>
          <w:p w14:paraId="24866B6D" w14:textId="77777777" w:rsidR="005317FF" w:rsidRPr="00744C35" w:rsidRDefault="005317FF" w:rsidP="005317FF">
            <w:pPr>
              <w:spacing w:line="200" w:lineRule="exact"/>
              <w:rPr>
                <w:rFonts w:asciiTheme="minorHAnsi" w:eastAsia="Calibri" w:hAnsiTheme="minorHAnsi" w:cstheme="minorHAnsi"/>
              </w:rPr>
            </w:pPr>
            <w:proofErr w:type="spellStart"/>
            <w:r w:rsidRPr="00744C35">
              <w:rPr>
                <w:rFonts w:asciiTheme="minorHAnsi" w:eastAsia="Calibri" w:hAnsiTheme="minorHAnsi" w:cstheme="minorHAnsi"/>
                <w:b/>
                <w:spacing w:val="1"/>
              </w:rPr>
              <w:t>A</w:t>
            </w:r>
            <w:r w:rsidRPr="00744C35">
              <w:rPr>
                <w:rFonts w:asciiTheme="minorHAnsi" w:eastAsia="Calibri" w:hAnsiTheme="minorHAnsi" w:cstheme="minorHAnsi"/>
                <w:b/>
              </w:rPr>
              <w:t>u</w:t>
            </w:r>
            <w:r w:rsidRPr="00744C35">
              <w:rPr>
                <w:rFonts w:asciiTheme="minorHAnsi" w:eastAsia="Calibri" w:hAnsiTheme="minorHAnsi" w:cstheme="minorHAnsi"/>
                <w:b/>
                <w:spacing w:val="7"/>
              </w:rPr>
              <w:t>t</w:t>
            </w:r>
            <w:r w:rsidRPr="00744C35">
              <w:rPr>
                <w:rFonts w:asciiTheme="minorHAnsi" w:eastAsia="Calibri" w:hAnsiTheme="minorHAnsi" w:cstheme="minorHAnsi"/>
                <w:b/>
              </w:rPr>
              <w:t>ho</w:t>
            </w:r>
            <w:r w:rsidRPr="00744C35">
              <w:rPr>
                <w:rFonts w:asciiTheme="minorHAnsi" w:eastAsia="Calibri" w:hAnsiTheme="minorHAnsi" w:cstheme="minorHAnsi"/>
                <w:b/>
                <w:spacing w:val="5"/>
              </w:rPr>
              <w:t>r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</w:rPr>
              <w:t>is</w:t>
            </w:r>
            <w:r w:rsidRPr="00744C35">
              <w:rPr>
                <w:rFonts w:asciiTheme="minorHAnsi" w:eastAsia="Calibri" w:hAnsiTheme="minorHAnsi" w:cstheme="minorHAnsi"/>
                <w:b/>
                <w:spacing w:val="6"/>
              </w:rPr>
              <w:t>e</w:t>
            </w:r>
            <w:r w:rsidRPr="00744C35">
              <w:rPr>
                <w:rFonts w:asciiTheme="minorHAnsi" w:eastAsia="Calibri" w:hAnsiTheme="minorHAnsi" w:cstheme="minorHAnsi"/>
                <w:b/>
              </w:rPr>
              <w:t>d</w:t>
            </w:r>
            <w:proofErr w:type="spellEnd"/>
            <w:r w:rsidRPr="00744C35">
              <w:rPr>
                <w:rFonts w:asciiTheme="minorHAnsi" w:eastAsia="Calibri" w:hAnsiTheme="minorHAnsi" w:cstheme="minorHAnsi"/>
                <w:b/>
                <w:spacing w:val="27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b</w:t>
            </w: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3"/>
              </w:rPr>
              <w:t>y</w:t>
            </w:r>
            <w:r w:rsidRPr="00744C35">
              <w:rPr>
                <w:rFonts w:asciiTheme="minorHAnsi" w:eastAsia="Calibri" w:hAnsiTheme="minorHAnsi" w:cstheme="minorHAnsi"/>
                <w:b/>
                <w:w w:val="103"/>
              </w:rPr>
              <w:t>:</w:t>
            </w:r>
          </w:p>
          <w:p w14:paraId="24866B6E" w14:textId="0FFC3D1A" w:rsidR="005317FF" w:rsidRPr="00744C35" w:rsidRDefault="005317FF" w:rsidP="005317FF">
            <w:pPr>
              <w:spacing w:before="23" w:line="220" w:lineRule="exact"/>
              <w:ind w:left="434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  <w:vAlign w:val="center"/>
          </w:tcPr>
          <w:p w14:paraId="24866B71" w14:textId="77777777" w:rsidR="005317FF" w:rsidRPr="00744C35" w:rsidRDefault="005317FF" w:rsidP="005317FF">
            <w:pPr>
              <w:ind w:left="846" w:right="823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b/>
                <w:spacing w:val="-3"/>
                <w:w w:val="102"/>
              </w:rPr>
              <w:t>D</w:t>
            </w:r>
            <w:r w:rsidRPr="00744C35">
              <w:rPr>
                <w:rFonts w:asciiTheme="minorHAnsi" w:eastAsia="Calibri" w:hAnsiTheme="minorHAnsi" w:cstheme="minorHAnsi"/>
                <w:b/>
                <w:spacing w:val="-7"/>
                <w:w w:val="103"/>
              </w:rPr>
              <w:t>a</w:t>
            </w:r>
            <w:r w:rsidRPr="00744C35">
              <w:rPr>
                <w:rFonts w:asciiTheme="minorHAnsi" w:eastAsia="Calibri" w:hAnsiTheme="minorHAnsi" w:cstheme="minorHAnsi"/>
                <w:b/>
                <w:spacing w:val="7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b/>
                <w:w w:val="102"/>
              </w:rPr>
              <w:t>e</w:t>
            </w:r>
          </w:p>
        </w:tc>
      </w:tr>
      <w:tr w:rsidR="005317FF" w:rsidRPr="00744C35" w14:paraId="24866B9A" w14:textId="77777777" w:rsidTr="00CE12CD">
        <w:trPr>
          <w:trHeight w:hRule="exact" w:val="391"/>
        </w:trPr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3" w14:textId="5E6A2A61" w:rsidR="005317FF" w:rsidRPr="00744C35" w:rsidRDefault="005317FF" w:rsidP="005317FF">
            <w:pPr>
              <w:spacing w:before="61"/>
              <w:ind w:left="340" w:right="346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3"/>
              </w:rPr>
              <w:t>1</w:t>
            </w:r>
          </w:p>
        </w:tc>
        <w:tc>
          <w:tcPr>
            <w:tcW w:w="7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4" w14:textId="7B3F722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For Review 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5" w14:textId="433CF8D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Matt Cheyne </w:t>
            </w:r>
          </w:p>
        </w:tc>
        <w:tc>
          <w:tcPr>
            <w:tcW w:w="21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8" w14:textId="7C5890C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Matt Cheyne</w:t>
            </w: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9" w14:textId="7A14AE2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7A7314" w:rsidRPr="00744C35" w14:paraId="24866BA2" w14:textId="77777777" w:rsidTr="00CE12CD">
        <w:trPr>
          <w:trHeight w:hRule="exact" w:val="360"/>
        </w:trPr>
        <w:tc>
          <w:tcPr>
            <w:tcW w:w="8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B" w14:textId="164B9F17" w:rsidR="007A7314" w:rsidRPr="00744C35" w:rsidRDefault="007A7314" w:rsidP="007A7314">
            <w:pPr>
              <w:spacing w:before="46"/>
              <w:ind w:left="340" w:right="346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78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C" w14:textId="384A527F" w:rsidR="007A7314" w:rsidRPr="00744C35" w:rsidRDefault="007A7314" w:rsidP="007A7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9D" w14:textId="695335F8" w:rsidR="007A7314" w:rsidRPr="00744C35" w:rsidRDefault="007A7314" w:rsidP="007A7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A0" w14:textId="2862974D" w:rsidR="007A7314" w:rsidRPr="00744C35" w:rsidRDefault="007A7314" w:rsidP="007A731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866BA1" w14:textId="77777777" w:rsidR="007A7314" w:rsidRPr="00744C35" w:rsidRDefault="007A7314" w:rsidP="007A7314">
            <w:pPr>
              <w:rPr>
                <w:rFonts w:asciiTheme="minorHAnsi" w:hAnsiTheme="minorHAnsi" w:cstheme="minorHAnsi"/>
              </w:rPr>
            </w:pPr>
          </w:p>
        </w:tc>
      </w:tr>
    </w:tbl>
    <w:p w14:paraId="24866BA3" w14:textId="77777777" w:rsidR="008C1A61" w:rsidRPr="00744C35" w:rsidRDefault="008C1A61">
      <w:pPr>
        <w:spacing w:before="8" w:line="260" w:lineRule="exact"/>
        <w:rPr>
          <w:rFonts w:asciiTheme="minorHAnsi" w:hAnsiTheme="minorHAnsi" w:cstheme="minorHAnsi"/>
          <w:sz w:val="26"/>
          <w:szCs w:val="26"/>
        </w:rPr>
      </w:pPr>
    </w:p>
    <w:p w14:paraId="24866BA4" w14:textId="6AB59A25" w:rsidR="008C1A61" w:rsidRPr="00744C35" w:rsidRDefault="00000000">
      <w:pPr>
        <w:spacing w:before="7"/>
        <w:ind w:left="220"/>
        <w:rPr>
          <w:rFonts w:asciiTheme="minorHAnsi" w:eastAsia="Calibri" w:hAnsiTheme="minorHAnsi" w:cstheme="minorHAnsi"/>
          <w:sz w:val="24"/>
          <w:szCs w:val="24"/>
        </w:rPr>
        <w:sectPr w:rsidR="008C1A61" w:rsidRPr="00744C35">
          <w:headerReference w:type="default" r:id="rId11"/>
          <w:footerReference w:type="default" r:id="rId12"/>
          <w:type w:val="continuous"/>
          <w:pgSz w:w="16860" w:h="11920" w:orient="landscape"/>
          <w:pgMar w:top="1880" w:right="600" w:bottom="280" w:left="500" w:header="758" w:footer="562" w:gutter="0"/>
          <w:pgNumType w:start="1"/>
          <w:cols w:space="720"/>
        </w:sectPr>
      </w:pPr>
      <w:r>
        <w:rPr>
          <w:rFonts w:asciiTheme="minorHAnsi" w:hAnsiTheme="minorHAnsi" w:cstheme="minorHAnsi"/>
        </w:rPr>
        <w:pict w14:anchorId="24866C9A"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35.2pt;margin-top:14.55pt;width:769.2pt;height:185.55pt;z-index:-1295;mso-position-horizontal-relative:page" filled="f" stroked="f">
            <v:textbox style="mso-next-textbox:#_x0000_s207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1"/>
                    <w:gridCol w:w="3833"/>
                    <w:gridCol w:w="1932"/>
                    <w:gridCol w:w="1441"/>
                    <w:gridCol w:w="4849"/>
                    <w:gridCol w:w="2042"/>
                  </w:tblGrid>
                  <w:tr w:rsidR="00A64628" w:rsidRPr="00A64628" w14:paraId="2FB9071F" w14:textId="77777777" w:rsidTr="00431853">
                    <w:trPr>
                      <w:trHeight w:hRule="exact" w:val="496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3CA9958A" w14:textId="77777777" w:rsidR="00A64628" w:rsidRPr="00A64628" w:rsidRDefault="00A64628" w:rsidP="00A64628">
                        <w:pPr>
                          <w:spacing w:before="2" w:after="160" w:line="300" w:lineRule="auto"/>
                          <w:ind w:left="157" w:right="16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2"/>
                            <w:sz w:val="21"/>
                            <w:szCs w:val="21"/>
                          </w:rPr>
                          <w:t>D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>o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w w:val="103"/>
                            <w:sz w:val="21"/>
                            <w:szCs w:val="21"/>
                          </w:rPr>
                          <w:t>c</w:t>
                        </w:r>
                        <w:r w:rsidRPr="00A64628"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  <w:t xml:space="preserve"> 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6"/>
                            <w:w w:val="103"/>
                            <w:sz w:val="21"/>
                            <w:szCs w:val="21"/>
                          </w:rPr>
                          <w:t>N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2"/>
                            <w:sz w:val="21"/>
                            <w:szCs w:val="21"/>
                          </w:rPr>
                          <w:t>o.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50DA9796" w14:textId="77777777" w:rsidR="00A64628" w:rsidRPr="00A64628" w:rsidRDefault="00A64628" w:rsidP="00A64628">
                        <w:pPr>
                          <w:spacing w:before="2" w:after="160" w:line="248" w:lineRule="auto"/>
                          <w:ind w:left="479" w:right="142" w:hanging="28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2"/>
                            <w:w w:val="103"/>
                            <w:sz w:val="21"/>
                            <w:szCs w:val="21"/>
                          </w:rPr>
                          <w:t>S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2"/>
                            <w:sz w:val="21"/>
                            <w:szCs w:val="21"/>
                          </w:rPr>
                          <w:t>p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6"/>
                            <w:w w:val="102"/>
                            <w:sz w:val="21"/>
                            <w:szCs w:val="21"/>
                          </w:rPr>
                          <w:t>e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w w:val="103"/>
                            <w:sz w:val="21"/>
                            <w:szCs w:val="21"/>
                          </w:rPr>
                          <w:t>c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2"/>
                            <w:w w:val="103"/>
                            <w:sz w:val="21"/>
                            <w:szCs w:val="21"/>
                          </w:rPr>
                          <w:t>f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w w:val="103"/>
                            <w:sz w:val="21"/>
                            <w:szCs w:val="21"/>
                          </w:rPr>
                          <w:t>ca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7"/>
                            <w:w w:val="103"/>
                            <w:sz w:val="21"/>
                            <w:szCs w:val="21"/>
                          </w:rPr>
                          <w:t>t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 xml:space="preserve">on/ </w:t>
                        </w:r>
                        <w:proofErr w:type="spellStart"/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>Drwgs</w:t>
                        </w:r>
                        <w:proofErr w:type="spellEnd"/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>/ Standards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6CF64821" w14:textId="77777777" w:rsidR="00A64628" w:rsidRPr="00A64628" w:rsidRDefault="00A64628" w:rsidP="00A64628">
                        <w:pPr>
                          <w:spacing w:after="160" w:line="300" w:lineRule="auto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sz w:val="21"/>
                            <w:szCs w:val="21"/>
                          </w:rPr>
                          <w:t>Additional Info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3F3A16BF" w14:textId="77777777" w:rsidR="00A64628" w:rsidRPr="00A64628" w:rsidRDefault="00A64628" w:rsidP="00A64628">
                        <w:pPr>
                          <w:spacing w:after="160" w:line="300" w:lineRule="auto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sz w:val="21"/>
                            <w:szCs w:val="21"/>
                          </w:rPr>
                          <w:t>D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o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sz w:val="21"/>
                            <w:szCs w:val="21"/>
                          </w:rPr>
                          <w:t>c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u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6"/>
                            <w:sz w:val="21"/>
                            <w:szCs w:val="21"/>
                          </w:rPr>
                          <w:t>me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nt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43"/>
                            <w:sz w:val="21"/>
                            <w:szCs w:val="21"/>
                          </w:rPr>
                          <w:t xml:space="preserve"> 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6"/>
                            <w:w w:val="103"/>
                            <w:sz w:val="21"/>
                            <w:szCs w:val="21"/>
                          </w:rPr>
                          <w:t>N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2"/>
                            <w:sz w:val="21"/>
                            <w:szCs w:val="21"/>
                          </w:rPr>
                          <w:t>o.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3287617F" w14:textId="77777777" w:rsidR="00A64628" w:rsidRPr="00A64628" w:rsidRDefault="00A64628" w:rsidP="00A64628">
                        <w:pPr>
                          <w:spacing w:before="2" w:after="160" w:line="248" w:lineRule="auto"/>
                          <w:ind w:left="480" w:right="142" w:hanging="286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2"/>
                            <w:w w:val="103"/>
                            <w:sz w:val="21"/>
                            <w:szCs w:val="21"/>
                          </w:rPr>
                          <w:t>S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2"/>
                            <w:sz w:val="21"/>
                            <w:szCs w:val="21"/>
                          </w:rPr>
                          <w:t>p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6"/>
                            <w:w w:val="102"/>
                            <w:sz w:val="21"/>
                            <w:szCs w:val="21"/>
                          </w:rPr>
                          <w:t>e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w w:val="103"/>
                            <w:sz w:val="21"/>
                            <w:szCs w:val="21"/>
                          </w:rPr>
                          <w:t>c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2"/>
                            <w:w w:val="103"/>
                            <w:sz w:val="21"/>
                            <w:szCs w:val="21"/>
                          </w:rPr>
                          <w:t>f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7"/>
                            <w:w w:val="103"/>
                            <w:sz w:val="21"/>
                            <w:szCs w:val="21"/>
                          </w:rPr>
                          <w:t>ca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7"/>
                            <w:w w:val="103"/>
                            <w:sz w:val="21"/>
                            <w:szCs w:val="21"/>
                          </w:rPr>
                          <w:t>t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spacing w:val="-3"/>
                            <w:w w:val="103"/>
                            <w:sz w:val="21"/>
                            <w:szCs w:val="21"/>
                          </w:rPr>
                          <w:t>i</w:t>
                        </w:r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 xml:space="preserve">on/ </w:t>
                        </w:r>
                        <w:proofErr w:type="spellStart"/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>Drwgs</w:t>
                        </w:r>
                        <w:proofErr w:type="spellEnd"/>
                        <w:r w:rsidRPr="00A64628">
                          <w:rPr>
                            <w:rFonts w:ascii="Calibri" w:eastAsia="Calibri" w:hAnsi="Calibri" w:cs="Calibri"/>
                            <w:b/>
                            <w:w w:val="103"/>
                            <w:sz w:val="21"/>
                            <w:szCs w:val="21"/>
                          </w:rPr>
                          <w:t>/ Standards</w:t>
                        </w: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F79546"/>
                      </w:tcPr>
                      <w:p w14:paraId="0EB42340" w14:textId="77777777" w:rsidR="00A64628" w:rsidRPr="00A64628" w:rsidRDefault="00A64628" w:rsidP="00A64628">
                        <w:pPr>
                          <w:spacing w:after="160" w:line="300" w:lineRule="auto"/>
                          <w:ind w:right="197"/>
                          <w:jc w:val="center"/>
                          <w:rPr>
                            <w:rFonts w:ascii="Calibri" w:eastAsia="Calibri" w:hAnsi="Calibri" w:cs="Calibri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b/>
                            <w:bCs/>
                            <w:sz w:val="21"/>
                            <w:szCs w:val="21"/>
                          </w:rPr>
                          <w:t>Additional Info</w:t>
                        </w:r>
                      </w:p>
                    </w:tc>
                  </w:tr>
                  <w:tr w:rsidR="00A64628" w:rsidRPr="00A64628" w14:paraId="1F0E5A21" w14:textId="77777777" w:rsidTr="00431853">
                    <w:trPr>
                      <w:trHeight w:hRule="exact" w:val="511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85304EE" w14:textId="77777777" w:rsidR="00A64628" w:rsidRPr="00A64628" w:rsidRDefault="00A64628" w:rsidP="00A64628">
                        <w:pPr>
                          <w:spacing w:before="62" w:after="160" w:line="300" w:lineRule="auto"/>
                          <w:ind w:left="535" w:right="541"/>
                          <w:jc w:val="center"/>
                          <w:rPr>
                            <w:rFonts w:asciiTheme="minorHAnsi" w:eastAsia="Calibri" w:hAnsiTheme="minorHAnsi" w:cstheme="minorHAns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="Calibri" w:hAnsiTheme="minorHAnsi" w:cstheme="minorHAnsi"/>
                            <w:w w:val="10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53F1020A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  <w:t>DP001-MMD-SPC-CV-Z-Z-0001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5FE822D5" w14:textId="5192437E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</w:pPr>
                        <w:r w:rsidRPr="00CD76B6"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  <w:t>Rev 0</w:t>
                        </w:r>
                        <w:r w:rsidR="00CD150D" w:rsidRPr="00CD76B6"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78D201D" w14:textId="77777777" w:rsidR="00A64628" w:rsidRPr="00A64628" w:rsidRDefault="00A64628" w:rsidP="00A64628">
                        <w:pPr>
                          <w:spacing w:before="62" w:after="160" w:line="300" w:lineRule="auto"/>
                          <w:ind w:left="625" w:right="63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w w:val="103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C15F777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DP001-MMD-DRW-SW-F-Z-3270 - 3273</w:t>
                        </w: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1C35E87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02</w:t>
                        </w:r>
                      </w:p>
                    </w:tc>
                  </w:tr>
                  <w:tr w:rsidR="00A64628" w:rsidRPr="00A64628" w14:paraId="31D24CC0" w14:textId="77777777" w:rsidTr="00431853">
                    <w:trPr>
                      <w:trHeight w:hRule="exact" w:val="429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04A46BD9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35" w:right="541"/>
                          <w:jc w:val="center"/>
                          <w:rPr>
                            <w:rFonts w:asciiTheme="minorHAnsi" w:eastAsia="Calibri" w:hAnsiTheme="minorHAnsi" w:cstheme="minorHAns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="Calibri" w:hAnsiTheme="minorHAnsi" w:cstheme="minorHAnsi"/>
                            <w:w w:val="10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2CA1EBA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  <w:t>Watercare Civil Construction Standard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0F099692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7DE22013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80" w:right="56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spacing w:val="6"/>
                            <w:w w:val="103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6F56C37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DP001-MMD-DRW-SW-G-Z-3200 - 3202</w:t>
                        </w: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704568CC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01</w:t>
                        </w:r>
                      </w:p>
                    </w:tc>
                  </w:tr>
                  <w:tr w:rsidR="00A64628" w:rsidRPr="00A64628" w14:paraId="436631EF" w14:textId="77777777" w:rsidTr="00431853">
                    <w:trPr>
                      <w:trHeight w:hRule="exact" w:val="427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BD7384A" w14:textId="77777777" w:rsidR="00A64628" w:rsidRPr="00A64628" w:rsidRDefault="00A64628" w:rsidP="00A64628">
                        <w:pPr>
                          <w:spacing w:before="70" w:after="160" w:line="300" w:lineRule="auto"/>
                          <w:ind w:left="535" w:right="54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w w:val="10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A976738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HAnsi"/>
                            <w:sz w:val="21"/>
                            <w:szCs w:val="21"/>
                            <w:highlight w:val="yellow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DP001-MMD-DRW-SW-B-Z-3051 - 3064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5D5F9E64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  <w:highlight w:val="yellow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02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84C545F" w14:textId="77777777" w:rsidR="00A64628" w:rsidRPr="00A64628" w:rsidRDefault="00A64628" w:rsidP="00A64628">
                        <w:pPr>
                          <w:spacing w:before="70" w:after="160" w:line="300" w:lineRule="auto"/>
                          <w:ind w:left="580" w:right="56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spacing w:val="6"/>
                            <w:w w:val="103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34D8585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DP001-MMD-DRW-SW-F-Z-3210 - 3212</w:t>
                        </w: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0082452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01</w:t>
                        </w:r>
                      </w:p>
                    </w:tc>
                  </w:tr>
                  <w:tr w:rsidR="00A64628" w:rsidRPr="00A64628" w14:paraId="2B9C8059" w14:textId="77777777" w:rsidTr="00431853">
                    <w:trPr>
                      <w:trHeight w:hRule="exact" w:val="493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429676FD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35" w:right="54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w w:val="103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15FA799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DP001-MMD-DRW-SW-D-Z-3100 - 3110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DAD4A55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02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C099019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80" w:right="56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spacing w:val="6"/>
                            <w:w w:val="103"/>
                            <w:sz w:val="21"/>
                            <w:szCs w:val="21"/>
                          </w:rPr>
                          <w:t>9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05E9D43F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76801B19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A64628" w:rsidRPr="00A64628" w14:paraId="04E17CDB" w14:textId="77777777" w:rsidTr="00431853">
                    <w:trPr>
                      <w:trHeight w:hRule="exact" w:val="487"/>
                    </w:trPr>
                    <w:tc>
                      <w:tcPr>
                        <w:tcW w:w="12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DF4B053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35" w:right="541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w w:val="103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3833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1F1D1966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DP001-MMD-DRW-SW-F-Z-3240 - 3242</w:t>
                        </w:r>
                      </w:p>
                    </w:tc>
                    <w:tc>
                      <w:tcPr>
                        <w:tcW w:w="193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A642F34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  <w:t>Rev 01</w:t>
                        </w:r>
                      </w:p>
                    </w:tc>
                    <w:tc>
                      <w:tcPr>
                        <w:tcW w:w="144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3073ACDE" w14:textId="77777777" w:rsidR="00A64628" w:rsidRPr="00A64628" w:rsidRDefault="00A64628" w:rsidP="00A64628">
                        <w:pPr>
                          <w:spacing w:before="55" w:after="160" w:line="300" w:lineRule="auto"/>
                          <w:ind w:left="580" w:right="565"/>
                          <w:jc w:val="center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  <w:r w:rsidRPr="00A64628">
                          <w:rPr>
                            <w:rFonts w:ascii="Calibri" w:eastAsia="Calibri" w:hAnsi="Calibri" w:cs="Calibri"/>
                            <w:spacing w:val="6"/>
                            <w:w w:val="103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  <w:tc>
                      <w:tcPr>
                        <w:tcW w:w="484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60BB855B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04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14F7E38E" w14:textId="77777777" w:rsidR="00A64628" w:rsidRPr="00A64628" w:rsidRDefault="00A64628" w:rsidP="00A64628">
                        <w:pPr>
                          <w:spacing w:after="160" w:line="300" w:lineRule="auto"/>
                          <w:rPr>
                            <w:rFonts w:asciiTheme="minorHAnsi" w:eastAsiaTheme="minorEastAsia" w:hAnsiTheme="minorHAnsi" w:cstheme="minorBidi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4866CD8" w14:textId="77777777" w:rsidR="008C1A61" w:rsidRDefault="008C1A61"/>
              </w:txbxContent>
            </v:textbox>
            <w10:wrap anchorx="page"/>
          </v:shape>
        </w:pic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3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 xml:space="preserve">.   </w:t>
      </w:r>
      <w:r w:rsidR="00796297" w:rsidRPr="00744C35">
        <w:rPr>
          <w:rFonts w:asciiTheme="minorHAnsi" w:eastAsia="Calibri" w:hAnsiTheme="minorHAnsi" w:cstheme="minorHAnsi"/>
          <w:b/>
          <w:spacing w:val="19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v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a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n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spacing w:val="1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u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m</w:t>
      </w:r>
      <w:r w:rsidR="00176C2C" w:rsidRPr="00744C35">
        <w:rPr>
          <w:rFonts w:asciiTheme="minorHAnsi" w:eastAsia="Calibri" w:hAnsiTheme="minorHAnsi" w:cstheme="minorHAnsi"/>
          <w:b/>
          <w:sz w:val="24"/>
          <w:szCs w:val="24"/>
        </w:rPr>
        <w:t>ents</w:t>
      </w:r>
    </w:p>
    <w:p w14:paraId="2B8B3F89" w14:textId="0F94A0CB" w:rsidR="00840474" w:rsidRPr="00744C35" w:rsidRDefault="00C41670" w:rsidP="00AD4BD1">
      <w:pPr>
        <w:spacing w:before="22" w:line="248" w:lineRule="auto"/>
        <w:ind w:right="106"/>
        <w:rPr>
          <w:rFonts w:asciiTheme="minorHAnsi" w:hAnsiTheme="minorHAnsi" w:cstheme="minorHAnsi"/>
          <w:b/>
          <w:bCs/>
          <w:sz w:val="24"/>
          <w:szCs w:val="24"/>
        </w:rPr>
      </w:pPr>
      <w:r w:rsidRPr="00744C35">
        <w:rPr>
          <w:rFonts w:asciiTheme="minorHAnsi" w:hAnsiTheme="minorHAnsi" w:cstheme="minorHAnsi"/>
          <w:b/>
          <w:bCs/>
          <w:sz w:val="24"/>
          <w:szCs w:val="24"/>
        </w:rPr>
        <w:lastRenderedPageBreak/>
        <w:t>4. Proces</w:t>
      </w:r>
      <w:r w:rsidR="00E71233" w:rsidRPr="00744C35">
        <w:rPr>
          <w:rFonts w:asciiTheme="minorHAnsi" w:hAnsiTheme="minorHAnsi" w:cstheme="minorHAnsi"/>
          <w:b/>
          <w:bCs/>
          <w:sz w:val="24"/>
          <w:szCs w:val="24"/>
        </w:rPr>
        <w:t>s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"/>
        <w:gridCol w:w="2117"/>
        <w:gridCol w:w="1134"/>
        <w:gridCol w:w="2259"/>
        <w:gridCol w:w="1842"/>
        <w:gridCol w:w="1436"/>
        <w:gridCol w:w="1418"/>
        <w:gridCol w:w="425"/>
        <w:gridCol w:w="480"/>
        <w:gridCol w:w="721"/>
        <w:gridCol w:w="1261"/>
        <w:gridCol w:w="1846"/>
      </w:tblGrid>
      <w:tr w:rsidR="00AB25CC" w:rsidRPr="00744C35" w14:paraId="63838C8B" w14:textId="77777777" w:rsidTr="006D0F4C">
        <w:trPr>
          <w:trHeight w:hRule="exact" w:val="285"/>
          <w:jc w:val="center"/>
        </w:trPr>
        <w:tc>
          <w:tcPr>
            <w:tcW w:w="57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3EF68843" w14:textId="77777777" w:rsidR="00AB25CC" w:rsidRPr="00744C35" w:rsidRDefault="00AB25CC" w:rsidP="006D0F25">
            <w:pPr>
              <w:spacing w:before="7" w:line="160" w:lineRule="exact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12D65446" w14:textId="77777777" w:rsidR="00AB25CC" w:rsidRPr="00744C35" w:rsidRDefault="00AB25CC" w:rsidP="006D0F25">
            <w:pPr>
              <w:spacing w:line="200" w:lineRule="exact"/>
              <w:jc w:val="center"/>
              <w:rPr>
                <w:rFonts w:asciiTheme="minorHAnsi" w:hAnsiTheme="minorHAnsi" w:cstheme="minorHAnsi"/>
              </w:rPr>
            </w:pPr>
          </w:p>
          <w:p w14:paraId="436BC46A" w14:textId="77777777" w:rsidR="00AB25CC" w:rsidRPr="00744C35" w:rsidRDefault="00AB25CC" w:rsidP="006D0F25">
            <w:pPr>
              <w:ind w:left="104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6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o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.</w:t>
            </w:r>
          </w:p>
        </w:tc>
        <w:tc>
          <w:tcPr>
            <w:tcW w:w="211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185AFF2F" w14:textId="77777777" w:rsidR="00AB25CC" w:rsidRPr="00744C35" w:rsidRDefault="00AB25CC" w:rsidP="006D0F25">
            <w:pPr>
              <w:spacing w:before="17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5FC7E65" w14:textId="77777777" w:rsidR="00AB25CC" w:rsidRPr="00744C35" w:rsidRDefault="00AB25CC" w:rsidP="006D0F25">
            <w:pPr>
              <w:ind w:left="427" w:right="431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2"/>
              </w:rPr>
              <w:t>D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2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-1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cr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3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3"/>
              </w:rPr>
              <w:t>o</w:t>
            </w:r>
            <w:r w:rsidRPr="00744C35">
              <w:rPr>
                <w:rFonts w:asciiTheme="minorHAnsi" w:eastAsia="Calibri" w:hAnsiTheme="minorHAnsi" w:cstheme="minorHAnsi"/>
                <w:w w:val="102"/>
              </w:rPr>
              <w:t>n</w:t>
            </w:r>
          </w:p>
          <w:p w14:paraId="7289DE1A" w14:textId="77777777" w:rsidR="00AB25CC" w:rsidRPr="00744C35" w:rsidRDefault="00AB25CC" w:rsidP="006D0F25">
            <w:pPr>
              <w:spacing w:before="8"/>
              <w:ind w:left="235" w:right="232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4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1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-5"/>
              </w:rPr>
              <w:t>t</w:t>
            </w:r>
            <w:r w:rsidRPr="00744C35">
              <w:rPr>
                <w:rFonts w:asciiTheme="minorHAnsi" w:eastAsia="Calibri" w:hAnsiTheme="minorHAnsi" w:cstheme="minorHAnsi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23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</w:rPr>
              <w:t>/</w:t>
            </w:r>
            <w:r w:rsidRPr="00744C35">
              <w:rPr>
                <w:rFonts w:asciiTheme="minorHAnsi" w:eastAsia="Calibri" w:hAnsiTheme="minorHAnsi" w:cstheme="minorHAnsi"/>
                <w:spacing w:val="16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-1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t</w:t>
            </w:r>
          </w:p>
        </w:tc>
        <w:tc>
          <w:tcPr>
            <w:tcW w:w="1134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2E1A7D90" w14:textId="77777777" w:rsidR="00AB25CC" w:rsidRPr="00744C35" w:rsidRDefault="00AB25CC" w:rsidP="006D0F25">
            <w:pPr>
              <w:spacing w:before="7" w:line="160" w:lineRule="exact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494FC95D" w14:textId="77777777" w:rsidR="00AB25CC" w:rsidRPr="00744C35" w:rsidRDefault="00AB25CC" w:rsidP="006D0F25">
            <w:pPr>
              <w:spacing w:line="200" w:lineRule="exact"/>
              <w:jc w:val="center"/>
              <w:rPr>
                <w:rFonts w:asciiTheme="minorHAnsi" w:hAnsiTheme="minorHAnsi" w:cstheme="minorHAnsi"/>
              </w:rPr>
            </w:pPr>
          </w:p>
          <w:p w14:paraId="14ECDCA4" w14:textId="77777777" w:rsidR="00AB25CC" w:rsidRPr="00744C35" w:rsidRDefault="00AB25CC" w:rsidP="006D0F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3"/>
              </w:rPr>
              <w:t>F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qu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c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y</w:t>
            </w:r>
          </w:p>
        </w:tc>
        <w:tc>
          <w:tcPr>
            <w:tcW w:w="225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5DD9299D" w14:textId="77777777" w:rsidR="00AB25CC" w:rsidRPr="00744C35" w:rsidRDefault="00AB25CC" w:rsidP="006D0F25">
            <w:pPr>
              <w:spacing w:before="7" w:line="120" w:lineRule="exact"/>
              <w:jc w:val="center"/>
              <w:rPr>
                <w:rFonts w:asciiTheme="minorHAnsi" w:hAnsiTheme="minorHAnsi" w:cstheme="minorHAnsi"/>
                <w:sz w:val="13"/>
                <w:szCs w:val="13"/>
              </w:rPr>
            </w:pPr>
          </w:p>
          <w:p w14:paraId="3D4D903C" w14:textId="77777777" w:rsidR="002B7A7D" w:rsidRPr="00744C35" w:rsidRDefault="002B7A7D" w:rsidP="006D0F25">
            <w:pPr>
              <w:spacing w:line="248" w:lineRule="auto"/>
              <w:ind w:left="102" w:right="113" w:firstLine="2"/>
              <w:jc w:val="center"/>
              <w:rPr>
                <w:rFonts w:asciiTheme="minorHAnsi" w:eastAsia="Calibri" w:hAnsiTheme="minorHAnsi" w:cstheme="minorHAnsi"/>
                <w:w w:val="102"/>
              </w:rPr>
            </w:pPr>
          </w:p>
          <w:p w14:paraId="6F1E420D" w14:textId="35DEBEE1" w:rsidR="00AB25CC" w:rsidRPr="00744C35" w:rsidRDefault="00AB25CC" w:rsidP="006D0F25">
            <w:pPr>
              <w:spacing w:line="248" w:lineRule="auto"/>
              <w:ind w:left="102" w:right="113" w:firstLine="2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c</w:t>
            </w:r>
            <w:r w:rsidR="00AD4BD1" w:rsidRPr="00744C35">
              <w:rPr>
                <w:rFonts w:asciiTheme="minorHAnsi" w:eastAsia="Calibri" w:hAnsiTheme="minorHAnsi" w:cstheme="minorHAnsi"/>
                <w:w w:val="103"/>
              </w:rPr>
              <w:t>/</w:t>
            </w:r>
            <w:r w:rsidRPr="00744C35">
              <w:rPr>
                <w:rFonts w:asciiTheme="minorHAnsi" w:eastAsia="Calibri" w:hAnsiTheme="minorHAnsi" w:cstheme="minorHAnsi"/>
                <w:spacing w:val="-1"/>
                <w:w w:val="102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nd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w w:val="102"/>
              </w:rPr>
              <w:t>d</w:t>
            </w:r>
          </w:p>
        </w:tc>
        <w:tc>
          <w:tcPr>
            <w:tcW w:w="184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65156423" w14:textId="77777777" w:rsidR="002B7A7D" w:rsidRPr="00744C35" w:rsidRDefault="002B7A7D" w:rsidP="006D0F25">
            <w:pPr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17CA7E95" w14:textId="72669956" w:rsidR="00AB25CC" w:rsidRPr="00744C35" w:rsidRDefault="00AB25CC" w:rsidP="006D0F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7"/>
              </w:rPr>
              <w:t>Acc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-5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-4"/>
              </w:rPr>
              <w:t>a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17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1"/>
                <w:w w:val="102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8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w w:val="102"/>
              </w:rPr>
              <w:t>ia</w:t>
            </w:r>
          </w:p>
        </w:tc>
        <w:tc>
          <w:tcPr>
            <w:tcW w:w="143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4E66DC97" w14:textId="77777777" w:rsidR="00AB25CC" w:rsidRPr="00744C35" w:rsidRDefault="00AB25CC" w:rsidP="006D0F25">
            <w:pPr>
              <w:spacing w:before="7" w:line="120" w:lineRule="exact"/>
              <w:jc w:val="center"/>
              <w:rPr>
                <w:rFonts w:asciiTheme="minorHAnsi" w:hAnsiTheme="minorHAnsi" w:cstheme="minorHAnsi"/>
                <w:sz w:val="13"/>
                <w:szCs w:val="13"/>
              </w:rPr>
            </w:pPr>
          </w:p>
          <w:p w14:paraId="5B296B1D" w14:textId="5064F52E" w:rsidR="00AB25CC" w:rsidRPr="00744C35" w:rsidRDefault="00AD4BD1" w:rsidP="006D0F25">
            <w:pPr>
              <w:spacing w:line="248" w:lineRule="auto"/>
              <w:ind w:left="222" w:right="198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</w:rPr>
              <w:t>Measuring Devices</w:t>
            </w:r>
          </w:p>
        </w:tc>
        <w:tc>
          <w:tcPr>
            <w:tcW w:w="141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68203003" w14:textId="77777777" w:rsidR="002B7A7D" w:rsidRPr="00744C35" w:rsidRDefault="002B7A7D" w:rsidP="006D0F25">
            <w:pPr>
              <w:spacing w:before="8"/>
              <w:ind w:right="380"/>
              <w:jc w:val="center"/>
              <w:rPr>
                <w:rFonts w:asciiTheme="minorHAnsi" w:eastAsia="Calibri" w:hAnsiTheme="minorHAnsi" w:cstheme="minorHAnsi"/>
              </w:rPr>
            </w:pPr>
          </w:p>
          <w:p w14:paraId="3583C90A" w14:textId="00AF8223" w:rsidR="00AB25CC" w:rsidRPr="00744C35" w:rsidRDefault="00AD4BD1" w:rsidP="006D0F25">
            <w:pPr>
              <w:spacing w:before="8"/>
              <w:ind w:right="380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</w:rPr>
              <w:t>Reporting Format</w:t>
            </w:r>
          </w:p>
        </w:tc>
        <w:tc>
          <w:tcPr>
            <w:tcW w:w="1626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1BC466DE" w14:textId="77777777" w:rsidR="00AB25CC" w:rsidRPr="00744C35" w:rsidRDefault="00AB25CC" w:rsidP="006D0F25">
            <w:pPr>
              <w:spacing w:before="17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4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1"/>
              </w:rPr>
              <w:t>s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>e</w:t>
            </w:r>
            <w:r w:rsidRPr="00744C35">
              <w:rPr>
                <w:rFonts w:asciiTheme="minorHAnsi" w:eastAsia="Calibri" w:hAnsiTheme="minorHAnsi" w:cstheme="minorHAnsi"/>
                <w:spacing w:val="7"/>
              </w:rPr>
              <w:t>c</w:t>
            </w:r>
            <w:r w:rsidRPr="00744C35">
              <w:rPr>
                <w:rFonts w:asciiTheme="minorHAnsi" w:eastAsia="Calibri" w:hAnsiTheme="minorHAnsi" w:cstheme="minorHAnsi"/>
                <w:spacing w:val="-5"/>
              </w:rPr>
              <w:t>t</w:t>
            </w:r>
            <w:r w:rsidRPr="00744C35">
              <w:rPr>
                <w:rFonts w:asciiTheme="minorHAnsi" w:eastAsia="Calibri" w:hAnsiTheme="minorHAnsi" w:cstheme="minorHAnsi"/>
                <w:spacing w:val="8"/>
              </w:rPr>
              <w:t>e</w:t>
            </w:r>
            <w:r w:rsidRPr="00744C35">
              <w:rPr>
                <w:rFonts w:asciiTheme="minorHAnsi" w:eastAsia="Calibri" w:hAnsiTheme="minorHAnsi" w:cstheme="minorHAnsi"/>
              </w:rPr>
              <w:t>d</w:t>
            </w:r>
            <w:r w:rsidRPr="00744C35">
              <w:rPr>
                <w:rFonts w:asciiTheme="minorHAnsi" w:eastAsia="Calibri" w:hAnsiTheme="minorHAnsi" w:cstheme="minorHAnsi"/>
                <w:spacing w:val="22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b</w:t>
            </w:r>
            <w:r w:rsidRPr="00744C35">
              <w:rPr>
                <w:rFonts w:asciiTheme="minorHAnsi" w:eastAsia="Calibri" w:hAnsiTheme="minorHAnsi" w:cstheme="minorHAnsi"/>
                <w:spacing w:val="1"/>
                <w:w w:val="103"/>
              </w:rPr>
              <w:t>y</w:t>
            </w:r>
            <w:r w:rsidRPr="00744C35">
              <w:rPr>
                <w:rFonts w:asciiTheme="minorHAnsi" w:eastAsia="Calibri" w:hAnsiTheme="minorHAnsi" w:cstheme="minorHAnsi"/>
                <w:w w:val="102"/>
              </w:rPr>
              <w:t>*</w:t>
            </w:r>
          </w:p>
        </w:tc>
        <w:tc>
          <w:tcPr>
            <w:tcW w:w="126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58AB0B25" w14:textId="56E0CCD2" w:rsidR="00AB25CC" w:rsidRPr="00744C35" w:rsidRDefault="00AB25CC" w:rsidP="006D0F25">
            <w:pPr>
              <w:spacing w:before="2" w:line="253" w:lineRule="auto"/>
              <w:ind w:left="139" w:right="140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2"/>
              </w:rPr>
              <w:t>H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</w:rPr>
              <w:t>ld</w:t>
            </w:r>
            <w:r w:rsidRPr="00744C35">
              <w:rPr>
                <w:rFonts w:asciiTheme="minorHAnsi" w:eastAsia="Calibri" w:hAnsiTheme="minorHAnsi" w:cstheme="minorHAnsi"/>
                <w:spacing w:val="11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4"/>
                <w:w w:val="103"/>
              </w:rPr>
              <w:t>P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2"/>
              </w:rPr>
              <w:t>o</w:t>
            </w:r>
            <w:r w:rsidRPr="00744C35">
              <w:rPr>
                <w:rFonts w:asciiTheme="minorHAnsi" w:eastAsia="Calibri" w:hAnsiTheme="minorHAnsi" w:cstheme="minorHAnsi"/>
                <w:w w:val="103"/>
              </w:rPr>
              <w:t>i</w:t>
            </w:r>
            <w:r w:rsidRPr="00744C35">
              <w:rPr>
                <w:rFonts w:asciiTheme="minorHAnsi" w:eastAsia="Calibri" w:hAnsiTheme="minorHAnsi" w:cstheme="minorHAnsi"/>
                <w:spacing w:val="2"/>
                <w:w w:val="103"/>
              </w:rPr>
              <w:t>n</w:t>
            </w:r>
            <w:r w:rsidRPr="00744C35">
              <w:rPr>
                <w:rFonts w:asciiTheme="minorHAnsi" w:eastAsia="Calibri" w:hAnsiTheme="minorHAnsi" w:cstheme="minorHAnsi"/>
                <w:spacing w:val="-5"/>
                <w:w w:val="103"/>
              </w:rPr>
              <w:t>t</w:t>
            </w:r>
            <w:r w:rsidRPr="00744C35">
              <w:rPr>
                <w:rFonts w:asciiTheme="minorHAnsi" w:eastAsia="Calibri" w:hAnsiTheme="minorHAnsi" w:cstheme="minorHAnsi"/>
                <w:w w:val="102"/>
              </w:rPr>
              <w:t xml:space="preserve">s </w:t>
            </w:r>
            <w:r w:rsidRPr="00744C35">
              <w:rPr>
                <w:rFonts w:asciiTheme="minorHAnsi" w:eastAsia="Calibri" w:hAnsiTheme="minorHAnsi" w:cstheme="minorHAnsi"/>
              </w:rPr>
              <w:t>Si</w:t>
            </w:r>
            <w:r w:rsidRPr="00744C35">
              <w:rPr>
                <w:rFonts w:asciiTheme="minorHAnsi" w:eastAsia="Calibri" w:hAnsiTheme="minorHAnsi" w:cstheme="minorHAnsi"/>
                <w:spacing w:val="-2"/>
              </w:rPr>
              <w:t>g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n</w:t>
            </w:r>
            <w:r w:rsidR="00721526" w:rsidRPr="00744C35">
              <w:rPr>
                <w:rFonts w:asciiTheme="minorHAnsi" w:eastAsia="Calibri" w:hAnsiTheme="minorHAnsi" w:cstheme="minorHAnsi"/>
                <w:spacing w:val="2"/>
              </w:rPr>
              <w:t xml:space="preserve"> </w:t>
            </w:r>
            <w:r w:rsidRPr="00744C35">
              <w:rPr>
                <w:rFonts w:asciiTheme="minorHAnsi" w:eastAsia="Calibri" w:hAnsiTheme="minorHAnsi" w:cstheme="minorHAnsi"/>
                <w:spacing w:val="2"/>
              </w:rPr>
              <w:t>o</w:t>
            </w:r>
            <w:r w:rsidRPr="00744C35">
              <w:rPr>
                <w:rFonts w:asciiTheme="minorHAnsi" w:eastAsia="Calibri" w:hAnsiTheme="minorHAnsi" w:cstheme="minorHAnsi"/>
              </w:rPr>
              <w:t>ff</w:t>
            </w:r>
          </w:p>
        </w:tc>
        <w:tc>
          <w:tcPr>
            <w:tcW w:w="184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79546"/>
          </w:tcPr>
          <w:p w14:paraId="34D762A2" w14:textId="77777777" w:rsidR="00AB25CC" w:rsidRPr="00744C35" w:rsidRDefault="00AB25CC" w:rsidP="006D0F25">
            <w:pPr>
              <w:spacing w:before="7" w:line="160" w:lineRule="exact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</w:p>
          <w:p w14:paraId="45EFB2AC" w14:textId="77777777" w:rsidR="00AB25CC" w:rsidRPr="00744C35" w:rsidRDefault="00AB25CC" w:rsidP="006D0F25">
            <w:pPr>
              <w:spacing w:line="200" w:lineRule="exact"/>
              <w:jc w:val="center"/>
              <w:rPr>
                <w:rFonts w:asciiTheme="minorHAnsi" w:hAnsiTheme="minorHAnsi" w:cstheme="minorHAnsi"/>
              </w:rPr>
            </w:pPr>
          </w:p>
          <w:p w14:paraId="17A657D0" w14:textId="77777777" w:rsidR="00AB25CC" w:rsidRPr="00744C35" w:rsidRDefault="00AB25CC" w:rsidP="006D0F25">
            <w:pPr>
              <w:ind w:left="569"/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i/>
                <w:spacing w:val="-1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i/>
                <w:spacing w:val="-3"/>
                <w:w w:val="103"/>
              </w:rPr>
              <w:t>e</w:t>
            </w:r>
            <w:r w:rsidRPr="00744C35">
              <w:rPr>
                <w:rFonts w:asciiTheme="minorHAnsi" w:eastAsia="Calibri" w:hAnsiTheme="minorHAnsi" w:cstheme="minorHAnsi"/>
                <w:i/>
                <w:spacing w:val="-5"/>
                <w:w w:val="102"/>
              </w:rPr>
              <w:t>m</w:t>
            </w:r>
            <w:r w:rsidRPr="00744C35">
              <w:rPr>
                <w:rFonts w:asciiTheme="minorHAnsi" w:eastAsia="Calibri" w:hAnsiTheme="minorHAnsi" w:cstheme="minorHAnsi"/>
                <w:i/>
                <w:spacing w:val="4"/>
                <w:w w:val="102"/>
              </w:rPr>
              <w:t>a</w:t>
            </w:r>
            <w:r w:rsidRPr="00744C35">
              <w:rPr>
                <w:rFonts w:asciiTheme="minorHAnsi" w:eastAsia="Calibri" w:hAnsiTheme="minorHAnsi" w:cstheme="minorHAnsi"/>
                <w:i/>
                <w:spacing w:val="-7"/>
                <w:w w:val="103"/>
              </w:rPr>
              <w:t>r</w:t>
            </w:r>
            <w:r w:rsidRPr="00744C35">
              <w:rPr>
                <w:rFonts w:asciiTheme="minorHAnsi" w:eastAsia="Calibri" w:hAnsiTheme="minorHAnsi" w:cstheme="minorHAnsi"/>
                <w:i/>
                <w:spacing w:val="1"/>
                <w:w w:val="103"/>
              </w:rPr>
              <w:t>k</w:t>
            </w:r>
            <w:r w:rsidRPr="00744C35">
              <w:rPr>
                <w:rFonts w:asciiTheme="minorHAnsi" w:eastAsia="Calibri" w:hAnsiTheme="minorHAnsi" w:cstheme="minorHAnsi"/>
                <w:i/>
                <w:w w:val="102"/>
              </w:rPr>
              <w:t>s</w:t>
            </w:r>
          </w:p>
        </w:tc>
      </w:tr>
      <w:tr w:rsidR="00ED42F5" w:rsidRPr="00744C35" w14:paraId="1816976D" w14:textId="77777777" w:rsidTr="006D0F4C">
        <w:trPr>
          <w:trHeight w:hRule="exact" w:val="705"/>
          <w:jc w:val="center"/>
        </w:trPr>
        <w:tc>
          <w:tcPr>
            <w:tcW w:w="57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48B3A35C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2E8EEBB8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3BF5CFE1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9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6034C301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6329D627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5709795F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21821E3C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17CEACC8" w14:textId="77777777" w:rsidR="00AB25CC" w:rsidRPr="00744C35" w:rsidRDefault="00AB25CC" w:rsidP="006D0F25">
            <w:pPr>
              <w:spacing w:before="8" w:line="2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EC724FC" w14:textId="77777777" w:rsidR="00AB25CC" w:rsidRPr="00744C35" w:rsidRDefault="00AB25CC" w:rsidP="006D0F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-2"/>
                <w:w w:val="103"/>
              </w:rPr>
              <w:t>H</w:t>
            </w:r>
            <w:r w:rsidRPr="00744C35">
              <w:rPr>
                <w:rFonts w:asciiTheme="minorHAnsi" w:eastAsia="Calibri" w:hAnsiTheme="minorHAnsi" w:cstheme="minorHAnsi"/>
                <w:spacing w:val="-4"/>
                <w:w w:val="103"/>
              </w:rPr>
              <w:t>CL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68E2B774" w14:textId="77777777" w:rsidR="00AB25CC" w:rsidRPr="00744C35" w:rsidRDefault="00AB25CC" w:rsidP="006D0F25">
            <w:pPr>
              <w:spacing w:before="8" w:line="2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A4CA29" w14:textId="77777777" w:rsidR="00AB25CC" w:rsidRPr="00744C35" w:rsidRDefault="00AB25CC" w:rsidP="006D0F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w w:val="102"/>
              </w:rPr>
              <w:t>SC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38EC6BC0" w14:textId="77777777" w:rsidR="00AB25CC" w:rsidRPr="00744C35" w:rsidRDefault="00AB25CC" w:rsidP="006D0F25">
            <w:pPr>
              <w:spacing w:before="8" w:line="220" w:lineRule="exac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EE6AF5" w14:textId="77777777" w:rsidR="00AB25CC" w:rsidRPr="00744C35" w:rsidRDefault="00AB25CC" w:rsidP="006D0F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744C35">
              <w:rPr>
                <w:rFonts w:asciiTheme="minorHAnsi" w:eastAsia="Calibri" w:hAnsiTheme="minorHAnsi" w:cstheme="minorHAnsi"/>
                <w:spacing w:val="1"/>
                <w:w w:val="102"/>
              </w:rPr>
              <w:t>Consult</w:t>
            </w:r>
          </w:p>
        </w:tc>
        <w:tc>
          <w:tcPr>
            <w:tcW w:w="1261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358A1A69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79546"/>
          </w:tcPr>
          <w:p w14:paraId="0E240D15" w14:textId="77777777" w:rsidR="00AB25CC" w:rsidRPr="00744C35" w:rsidRDefault="00AB25CC" w:rsidP="006D0F25">
            <w:pPr>
              <w:rPr>
                <w:rFonts w:asciiTheme="minorHAnsi" w:hAnsiTheme="minorHAnsi" w:cstheme="minorHAnsi"/>
              </w:rPr>
            </w:pPr>
          </w:p>
        </w:tc>
      </w:tr>
      <w:tr w:rsidR="00367454" w:rsidRPr="00744C35" w14:paraId="298348AF" w14:textId="77777777" w:rsidTr="00EC1718">
        <w:trPr>
          <w:trHeight w:hRule="exact" w:val="257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1ADD88A6" w14:textId="6D97EEE3" w:rsidR="00367454" w:rsidRPr="00744C35" w:rsidRDefault="00367454" w:rsidP="006D0F2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05FBD767" w14:textId="6E090BC4" w:rsidR="00367454" w:rsidRPr="00744C35" w:rsidRDefault="00C02E26" w:rsidP="006D0F25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Material Compliance</w:t>
            </w:r>
          </w:p>
        </w:tc>
      </w:tr>
      <w:tr w:rsidR="00EC1718" w:rsidRPr="00744C35" w14:paraId="6D003C73" w14:textId="77777777" w:rsidTr="00EC1718">
        <w:trPr>
          <w:trHeight w:hRule="exact" w:val="276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14:paraId="479967B5" w14:textId="777FFCCC" w:rsidR="00EC1718" w:rsidRPr="00744C35" w:rsidRDefault="00EC1718" w:rsidP="006D0F25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1.1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 w:themeFill="background1" w:themeFillShade="D9"/>
          </w:tcPr>
          <w:p w14:paraId="75E8548B" w14:textId="041E0BE8" w:rsidR="00EC1718" w:rsidRPr="00744C35" w:rsidRDefault="00EC1718" w:rsidP="006D0F25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Fill Materials</w:t>
            </w:r>
          </w:p>
        </w:tc>
      </w:tr>
      <w:tr w:rsidR="000C7F18" w:rsidRPr="00744C35" w14:paraId="0FAEF516" w14:textId="77777777" w:rsidTr="006D0F4C">
        <w:trPr>
          <w:trHeight w:hRule="exact" w:val="991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0582F" w14:textId="431356BC" w:rsidR="000C7F18" w:rsidRPr="00744C35" w:rsidRDefault="000C7F18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</w:t>
            </w:r>
            <w:r w:rsidR="00C02E26" w:rsidRPr="00744C35">
              <w:rPr>
                <w:rFonts w:asciiTheme="minorHAnsi" w:hAnsiTheme="minorHAnsi" w:cstheme="minorHAnsi"/>
              </w:rPr>
              <w:t>.1</w:t>
            </w:r>
            <w:r w:rsidR="00EC1718" w:rsidRPr="00744C35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A939D6" w14:textId="77777777" w:rsidR="000C7F18" w:rsidRPr="00744C35" w:rsidRDefault="00A97CD7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Bedding material</w:t>
            </w:r>
          </w:p>
          <w:p w14:paraId="61F0B6FC" w14:textId="77777777" w:rsidR="00927190" w:rsidRPr="00744C35" w:rsidRDefault="0098730B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GAP 20 for Concrete Pipes</w:t>
            </w:r>
          </w:p>
          <w:p w14:paraId="2D7AF271" w14:textId="5C3F7EF7" w:rsidR="0098730B" w:rsidRPr="00744C35" w:rsidRDefault="0098730B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PAP 7 for PE pipes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B3A0E8" w14:textId="37B908F4" w:rsidR="000C7F18" w:rsidRPr="00744C35" w:rsidRDefault="00944857" w:rsidP="006D0F25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Per Batch</w:t>
            </w:r>
            <w:r w:rsidR="00BB1E22" w:rsidRPr="00744C35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97D0B9" w14:textId="252B3326" w:rsidR="00D03A35" w:rsidRPr="00744C35" w:rsidRDefault="005317FF" w:rsidP="00D03A3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="00431DEB" w:rsidRPr="00744C35">
              <w:rPr>
                <w:rFonts w:asciiTheme="minorHAnsi" w:hAnsiTheme="minorHAnsi" w:cstheme="minorHAnsi"/>
              </w:rPr>
              <w:t>S</w:t>
            </w:r>
            <w:r w:rsidR="00D03A35" w:rsidRPr="00744C35">
              <w:rPr>
                <w:rFonts w:asciiTheme="minorHAnsi" w:hAnsiTheme="minorHAnsi" w:cstheme="minorHAnsi"/>
              </w:rPr>
              <w:t>9.3.11</w:t>
            </w:r>
          </w:p>
          <w:p w14:paraId="722F0958" w14:textId="77777777" w:rsidR="00D03A35" w:rsidRPr="00744C35" w:rsidRDefault="00D03A35" w:rsidP="00D03A3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AS/NZS 3725</w:t>
            </w:r>
          </w:p>
          <w:p w14:paraId="6630C589" w14:textId="50C5E453" w:rsidR="000C7F18" w:rsidRPr="00744C35" w:rsidRDefault="000C7F18" w:rsidP="00D03A3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CA62F" w14:textId="40DBE028" w:rsidR="009E36DF" w:rsidRPr="00744C35" w:rsidRDefault="009E36DF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Accept/</w:t>
            </w:r>
          </w:p>
          <w:p w14:paraId="78171021" w14:textId="0A802ECC" w:rsidR="000C7F18" w:rsidRPr="00744C35" w:rsidRDefault="009E36DF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2A964" w14:textId="7B670CB5" w:rsidR="000C7F18" w:rsidRPr="00744C35" w:rsidRDefault="00610E2F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4CE119" w14:textId="60B9F8A2" w:rsidR="000C7F18" w:rsidRPr="00744C35" w:rsidRDefault="0074108B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 / Material Data Sheets</w:t>
            </w:r>
          </w:p>
          <w:p w14:paraId="57B92E47" w14:textId="483D3F7E" w:rsidR="000C7F18" w:rsidRPr="00744C35" w:rsidRDefault="000C7F18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6314889" w14:textId="7F181586" w:rsidR="000C7F18" w:rsidRPr="00744C35" w:rsidRDefault="00732937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BB89B71" w14:textId="7944DEEC" w:rsidR="000C7F18" w:rsidRPr="00744C35" w:rsidRDefault="00732937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018A3" w14:textId="64626D7C" w:rsidR="000C7F18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2E1635" w14:textId="42F17112" w:rsidR="000C7F18" w:rsidRPr="00744C35" w:rsidRDefault="00610E2F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16C5CD" w14:textId="0500C3DB" w:rsidR="000C7F18" w:rsidRPr="00744C35" w:rsidRDefault="000C7F18" w:rsidP="006D0F25">
            <w:pPr>
              <w:rPr>
                <w:rFonts w:asciiTheme="minorHAnsi" w:hAnsiTheme="minorHAnsi" w:cstheme="minorHAnsi"/>
              </w:rPr>
            </w:pPr>
          </w:p>
        </w:tc>
      </w:tr>
      <w:tr w:rsidR="00CA186E" w:rsidRPr="00744C35" w14:paraId="2E5FD4AF" w14:textId="77777777" w:rsidTr="006D0F4C">
        <w:trPr>
          <w:trHeight w:hRule="exact" w:val="84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F8339" w14:textId="6AAE0094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</w:t>
            </w:r>
            <w:r w:rsidR="00EC1718" w:rsidRPr="00744C35"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565DD8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Backfill Material</w:t>
            </w:r>
          </w:p>
          <w:p w14:paraId="6DD9DB1A" w14:textId="71645A89" w:rsidR="00A33A42" w:rsidRPr="00744C35" w:rsidRDefault="00A33A42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GAP65 </w:t>
            </w:r>
            <w:r w:rsidRPr="00F423DD">
              <w:rPr>
                <w:rFonts w:asciiTheme="minorHAnsi" w:hAnsiTheme="minorHAnsi" w:cstheme="minorHAnsi"/>
              </w:rPr>
              <w:t xml:space="preserve">or </w:t>
            </w:r>
            <w:r w:rsidR="00494400" w:rsidRPr="00F423DD">
              <w:rPr>
                <w:rFonts w:asciiTheme="minorHAnsi" w:hAnsiTheme="minorHAnsi" w:cstheme="minorHAnsi"/>
              </w:rPr>
              <w:t>GAP40</w:t>
            </w:r>
            <w:r w:rsidR="00494400">
              <w:rPr>
                <w:rFonts w:asciiTheme="minorHAnsi" w:hAnsiTheme="minorHAnsi" w:cstheme="minorHAnsi"/>
              </w:rPr>
              <w:t xml:space="preserve"> or</w:t>
            </w:r>
            <w:r w:rsidRPr="00744C35">
              <w:rPr>
                <w:rFonts w:asciiTheme="minorHAnsi" w:hAnsiTheme="minorHAnsi" w:cstheme="minorHAnsi"/>
              </w:rPr>
              <w:t xml:space="preserve"> AP40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75387" w14:textId="34BD8CB3" w:rsidR="00CA186E" w:rsidRPr="00744C35" w:rsidRDefault="00CA186E" w:rsidP="006D0F25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Per Batch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244FB" w14:textId="3053084C" w:rsidR="00CA186E" w:rsidRPr="00744C35" w:rsidRDefault="005317FF" w:rsidP="006D0F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="00431DEB" w:rsidRPr="00744C35">
              <w:rPr>
                <w:rFonts w:asciiTheme="minorHAnsi" w:hAnsiTheme="minorHAnsi" w:cstheme="minorHAnsi"/>
              </w:rPr>
              <w:t>S</w:t>
            </w:r>
            <w:r w:rsidR="002A288F" w:rsidRPr="00744C35">
              <w:rPr>
                <w:rFonts w:asciiTheme="minorHAnsi" w:hAnsiTheme="minorHAnsi" w:cstheme="minorHAnsi"/>
              </w:rPr>
              <w:t>9.3.12</w:t>
            </w:r>
          </w:p>
          <w:p w14:paraId="690C4F36" w14:textId="3FFCD681" w:rsidR="00A33A42" w:rsidRPr="00744C35" w:rsidRDefault="005317FF" w:rsidP="006D0F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="00116FC5" w:rsidRPr="00744C35">
              <w:rPr>
                <w:rFonts w:asciiTheme="minorHAnsi" w:hAnsiTheme="minorHAnsi" w:cstheme="minorHAnsi"/>
              </w:rPr>
              <w:t>S4.4.5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4E907" w14:textId="0D1D2C8E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 /</w:t>
            </w:r>
          </w:p>
          <w:p w14:paraId="1847BD69" w14:textId="6B806A49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A231D" w14:textId="4C86E23D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51549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 / Material Data Sheets</w:t>
            </w:r>
          </w:p>
          <w:p w14:paraId="3861CB54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AC22D69" w14:textId="379DC0A0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654CB18" w14:textId="39F386B4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0292B" w14:textId="4E83734B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81B1C" w14:textId="438B9CD3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74B566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</w:p>
        </w:tc>
      </w:tr>
      <w:tr w:rsidR="00EC1718" w:rsidRPr="00744C35" w14:paraId="1FE2514E" w14:textId="77777777" w:rsidTr="00EC1718">
        <w:trPr>
          <w:trHeight w:hRule="exact" w:val="34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4155FA95" w14:textId="2E9BE006" w:rsidR="00EC1718" w:rsidRPr="00744C35" w:rsidRDefault="00EC1718" w:rsidP="00EC1718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1.2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1AC20263" w14:textId="39316283" w:rsidR="00EC1718" w:rsidRPr="00744C35" w:rsidRDefault="000F4297" w:rsidP="00EC1718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Man</w:t>
            </w:r>
            <w:r w:rsidR="005C2129" w:rsidRPr="00744C35">
              <w:rPr>
                <w:rFonts w:asciiTheme="minorHAnsi" w:hAnsiTheme="minorHAnsi" w:cstheme="minorHAnsi"/>
                <w:b/>
                <w:bCs/>
              </w:rPr>
              <w:t>holes</w:t>
            </w:r>
            <w:r w:rsidRPr="00744C35">
              <w:rPr>
                <w:rFonts w:asciiTheme="minorHAnsi" w:hAnsiTheme="minorHAnsi" w:cstheme="minorHAnsi"/>
                <w:b/>
                <w:bCs/>
              </w:rPr>
              <w:t xml:space="preserve"> + Pipes</w:t>
            </w:r>
          </w:p>
        </w:tc>
      </w:tr>
      <w:tr w:rsidR="00CA186E" w:rsidRPr="00744C35" w14:paraId="209AEF86" w14:textId="77777777" w:rsidTr="006D0F4C">
        <w:trPr>
          <w:trHeight w:hRule="exact" w:val="566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859DA3" w14:textId="29F151EE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</w:t>
            </w:r>
            <w:r w:rsidR="00EC1718" w:rsidRPr="00744C35"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FD6B07" w14:textId="3E507401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Pre-Cast Manholes 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FCC46" w14:textId="1CE381F6" w:rsidR="00CA186E" w:rsidRPr="00744C35" w:rsidRDefault="00CA186E" w:rsidP="006D0F25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C865F" w14:textId="7149BDA5" w:rsidR="009E6CBF" w:rsidRPr="00744C35" w:rsidRDefault="005317FF" w:rsidP="00EF5E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="00431DEB" w:rsidRPr="00744C35">
              <w:rPr>
                <w:rFonts w:asciiTheme="minorHAnsi" w:hAnsiTheme="minorHAnsi" w:cstheme="minorHAnsi"/>
              </w:rPr>
              <w:t>S</w:t>
            </w:r>
            <w:r w:rsidR="00EF5E04" w:rsidRPr="00744C35">
              <w:rPr>
                <w:rFonts w:asciiTheme="minorHAnsi" w:hAnsiTheme="minorHAnsi" w:cstheme="minorHAnsi"/>
              </w:rPr>
              <w:t>9.3.7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CBEEC3" w14:textId="76DBACA5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Dockets/ Visual Checks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93793F" w14:textId="664405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270BA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 / Material Data Sheets</w:t>
            </w:r>
          </w:p>
          <w:p w14:paraId="619F2786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1BC1E04" w14:textId="0E31689E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8D84D3B" w14:textId="188729ED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798BD" w14:textId="1460293D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B6F5D" w14:textId="5E0C29F6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C216B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</w:p>
        </w:tc>
      </w:tr>
      <w:tr w:rsidR="00CA186E" w:rsidRPr="00744C35" w14:paraId="135B7421" w14:textId="77777777" w:rsidTr="006D0F4C">
        <w:trPr>
          <w:trHeight w:hRule="exact" w:val="1072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9E3ED" w14:textId="5F40C9E6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</w:t>
            </w:r>
            <w:r w:rsidR="00EC1718" w:rsidRPr="00744C35">
              <w:rPr>
                <w:rFonts w:asciiTheme="minorHAnsi" w:hAnsiTheme="minorHAnsi" w:cstheme="minorHAnsi"/>
              </w:rPr>
              <w:t>2</w:t>
            </w:r>
            <w:r w:rsidRPr="00744C35">
              <w:rPr>
                <w:rFonts w:asciiTheme="minorHAnsi" w:hAnsiTheme="minorHAnsi" w:cstheme="minorHAnsi"/>
              </w:rPr>
              <w:t>.</w:t>
            </w:r>
            <w:r w:rsidR="00EC1718" w:rsidRPr="00744C3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434BC" w14:textId="77777777" w:rsidR="00CA186E" w:rsidRPr="00744C35" w:rsidRDefault="00CA186E" w:rsidP="006D0F25">
            <w:pPr>
              <w:rPr>
                <w:rFonts w:asciiTheme="minorHAnsi" w:hAnsiTheme="minorHAnsi" w:cstheme="minorHAnsi"/>
                <w:u w:val="single"/>
              </w:rPr>
            </w:pPr>
            <w:r w:rsidRPr="00744C35">
              <w:rPr>
                <w:rFonts w:asciiTheme="minorHAnsi" w:hAnsiTheme="minorHAnsi" w:cstheme="minorHAnsi"/>
                <w:u w:val="single"/>
              </w:rPr>
              <w:t>Concrete Pipes:</w:t>
            </w:r>
          </w:p>
          <w:p w14:paraId="05F51543" w14:textId="291DFF0D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375Ø RCRRJ Class 4</w:t>
            </w:r>
          </w:p>
          <w:p w14:paraId="74CA3801" w14:textId="4DA31F50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300Ø RCRRJ Class 4</w:t>
            </w:r>
          </w:p>
          <w:p w14:paraId="3709EB1E" w14:textId="4646B079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225Ø RCRRJ Class 4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8DA6A8" w14:textId="400F37A7" w:rsidR="00CA186E" w:rsidRPr="00744C35" w:rsidRDefault="00CA186E" w:rsidP="006D0F25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CCB8F1" w14:textId="61BDEB80" w:rsidR="00CA186E" w:rsidRPr="00744C35" w:rsidRDefault="005317FF" w:rsidP="006D0F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="00CA186E" w:rsidRPr="00744C35">
              <w:rPr>
                <w:rFonts w:asciiTheme="minorHAnsi" w:hAnsiTheme="minorHAnsi" w:cstheme="minorHAnsi"/>
              </w:rPr>
              <w:t>S</w:t>
            </w:r>
            <w:r w:rsidR="006463A5" w:rsidRPr="00744C35">
              <w:rPr>
                <w:rFonts w:asciiTheme="minorHAnsi" w:hAnsiTheme="minorHAnsi" w:cstheme="minorHAnsi"/>
              </w:rPr>
              <w:t>9</w:t>
            </w:r>
            <w:r w:rsidR="00CA186E" w:rsidRPr="00744C35">
              <w:rPr>
                <w:rFonts w:asciiTheme="minorHAnsi" w:hAnsiTheme="minorHAnsi" w:cstheme="minorHAnsi"/>
              </w:rPr>
              <w:t>.3.1</w:t>
            </w:r>
          </w:p>
          <w:p w14:paraId="5F3F3CD1" w14:textId="69590DD4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</w:t>
            </w:r>
            <w:r w:rsidR="006463A5" w:rsidRPr="00744C35">
              <w:rPr>
                <w:rFonts w:asciiTheme="minorHAnsi" w:hAnsiTheme="minorHAnsi" w:cstheme="minorHAnsi"/>
              </w:rPr>
              <w:t>S</w:t>
            </w:r>
            <w:r w:rsidRPr="00744C35">
              <w:rPr>
                <w:rFonts w:asciiTheme="minorHAnsi" w:hAnsiTheme="minorHAnsi" w:cstheme="minorHAnsi"/>
              </w:rPr>
              <w:t>W-D-Z-3100 to 3</w:t>
            </w:r>
            <w:r w:rsidR="00C6059F" w:rsidRPr="00744C35">
              <w:rPr>
                <w:rFonts w:asciiTheme="minorHAnsi" w:hAnsiTheme="minorHAnsi" w:cstheme="minorHAnsi"/>
              </w:rPr>
              <w:t>110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D0A33" w14:textId="0B88F860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Dockets/ Visual Checks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4D0C10" w14:textId="12EBEC3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48ADD" w14:textId="56EC9B1A" w:rsidR="00CA186E" w:rsidRPr="00744C35" w:rsidRDefault="007D0483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 / Technical Data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1E04450" w14:textId="61126F08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3A966A4" w14:textId="1B3A5FE6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D3502F" w14:textId="297DB3CD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B80B2B" w14:textId="13B29E02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914045" w14:textId="77777777" w:rsidR="00CA186E" w:rsidRPr="00744C35" w:rsidRDefault="00CA186E" w:rsidP="006D0F25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745E624A" w14:textId="77777777" w:rsidTr="006D0F4C">
        <w:trPr>
          <w:trHeight w:hRule="exact" w:val="864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1FF98C" w14:textId="2C683C1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1.2.3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AD2BAB" w14:textId="77777777" w:rsidR="005317FF" w:rsidRPr="00E771C0" w:rsidRDefault="005317FF" w:rsidP="005317FF">
            <w:pPr>
              <w:rPr>
                <w:rFonts w:asciiTheme="minorHAnsi" w:hAnsiTheme="minorHAnsi" w:cstheme="minorHAnsi"/>
                <w:u w:val="single"/>
              </w:rPr>
            </w:pPr>
            <w:r w:rsidRPr="00E771C0">
              <w:rPr>
                <w:rFonts w:asciiTheme="minorHAnsi" w:hAnsiTheme="minorHAnsi" w:cstheme="minorHAnsi"/>
                <w:u w:val="single"/>
              </w:rPr>
              <w:t>PE Pipes</w:t>
            </w:r>
          </w:p>
          <w:p w14:paraId="0CB547D4" w14:textId="36EEF96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Pr="00E771C0">
              <w:rPr>
                <w:rFonts w:asciiTheme="minorHAnsi" w:hAnsiTheme="minorHAnsi" w:cstheme="minorHAnsi"/>
              </w:rPr>
              <w:t xml:space="preserve">80Ø ODPE 100 </w:t>
            </w:r>
            <w:r>
              <w:rPr>
                <w:rFonts w:asciiTheme="minorHAnsi" w:hAnsiTheme="minorHAnsi" w:cstheme="minorHAnsi"/>
              </w:rPr>
              <w:t>PN16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914CEF" w14:textId="40F849ED" w:rsidR="005317FF" w:rsidRPr="00744C35" w:rsidRDefault="005317FF" w:rsidP="005317FF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Each Pipe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8D12F" w14:textId="77777777" w:rsidR="005317FF" w:rsidRPr="00E771C0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E771C0">
              <w:rPr>
                <w:rFonts w:asciiTheme="minorHAnsi" w:hAnsiTheme="minorHAnsi" w:cstheme="minorHAnsi"/>
              </w:rPr>
              <w:t>10.3.2</w:t>
            </w:r>
          </w:p>
          <w:p w14:paraId="5E413A26" w14:textId="27A0950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DP001-MMD-DRW-</w:t>
            </w:r>
            <w:r>
              <w:rPr>
                <w:rFonts w:asciiTheme="minorHAnsi" w:hAnsiTheme="minorHAnsi" w:cstheme="minorHAnsi"/>
              </w:rPr>
              <w:t>S</w:t>
            </w:r>
            <w:r w:rsidRPr="00E771C0">
              <w:rPr>
                <w:rFonts w:asciiTheme="minorHAnsi" w:hAnsiTheme="minorHAnsi" w:cstheme="minorHAnsi"/>
              </w:rPr>
              <w:t>W-</w:t>
            </w:r>
            <w:r>
              <w:rPr>
                <w:rFonts w:asciiTheme="minorHAnsi" w:hAnsiTheme="minorHAnsi" w:cstheme="minorHAnsi"/>
              </w:rPr>
              <w:t>B</w:t>
            </w:r>
            <w:r w:rsidRPr="00E771C0">
              <w:rPr>
                <w:rFonts w:asciiTheme="minorHAnsi" w:hAnsiTheme="minorHAnsi" w:cstheme="minorHAnsi"/>
              </w:rPr>
              <w:t>-Z-</w:t>
            </w:r>
            <w:r>
              <w:rPr>
                <w:rFonts w:asciiTheme="minorHAnsi" w:hAnsiTheme="minorHAnsi" w:cstheme="minorHAnsi"/>
              </w:rPr>
              <w:t>3051 to 3052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0AF08" w14:textId="7BE9E339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Dockets/ Visual Checks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7769D" w14:textId="56BEEA3B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FE1B0F" w14:textId="752CC24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Dockets / Technical Data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E60E6DE" w14:textId="51253C3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6859304" w14:textId="1C84B71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5B50D" w14:textId="2A71D44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FA131" w14:textId="6BE8EA6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37BD1B" w14:textId="061659A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E771C0">
              <w:rPr>
                <w:rFonts w:asciiTheme="minorHAnsi" w:hAnsiTheme="minorHAnsi" w:cstheme="minorHAnsi"/>
              </w:rPr>
              <w:t xml:space="preserve">Pipe </w:t>
            </w:r>
            <w:proofErr w:type="spellStart"/>
            <w:r>
              <w:rPr>
                <w:rFonts w:asciiTheme="minorHAnsi" w:hAnsiTheme="minorHAnsi" w:cstheme="minorHAnsi"/>
              </w:rPr>
              <w:t>colour</w:t>
            </w:r>
            <w:proofErr w:type="spellEnd"/>
            <w:r>
              <w:rPr>
                <w:rFonts w:asciiTheme="minorHAnsi" w:hAnsiTheme="minorHAnsi" w:cstheme="minorHAnsi"/>
              </w:rPr>
              <w:t xml:space="preserve"> tbc</w:t>
            </w:r>
          </w:p>
        </w:tc>
      </w:tr>
      <w:tr w:rsidR="005317FF" w:rsidRPr="00744C35" w14:paraId="40B96794" w14:textId="77777777" w:rsidTr="006D0F4C">
        <w:trPr>
          <w:trHeight w:hRule="exact" w:val="864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740DC" w14:textId="6D46578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1.2.</w:t>
            </w: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A0DA3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Access covers and frames</w:t>
            </w:r>
          </w:p>
          <w:p w14:paraId="38BBCE16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Landside: 240 </w:t>
            </w:r>
            <w:proofErr w:type="spellStart"/>
            <w:r w:rsidRPr="00744C35">
              <w:rPr>
                <w:rFonts w:asciiTheme="minorHAnsi" w:hAnsiTheme="minorHAnsi" w:cstheme="minorHAnsi"/>
              </w:rPr>
              <w:t>kN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Class D</w:t>
            </w:r>
          </w:p>
          <w:p w14:paraId="58A00A1E" w14:textId="126D492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Airside: 900 </w:t>
            </w:r>
            <w:proofErr w:type="spellStart"/>
            <w:r w:rsidRPr="00744C35">
              <w:rPr>
                <w:rFonts w:asciiTheme="minorHAnsi" w:hAnsiTheme="minorHAnsi" w:cstheme="minorHAnsi"/>
              </w:rPr>
              <w:t>kN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Class 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B104B5" w14:textId="21C8281A" w:rsidR="005317FF" w:rsidRPr="00744C35" w:rsidRDefault="005317FF" w:rsidP="005317FF">
            <w:pPr>
              <w:tabs>
                <w:tab w:val="center" w:pos="771"/>
              </w:tabs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BA7CF" w14:textId="4E00892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S9.3.8</w:t>
            </w:r>
          </w:p>
          <w:p w14:paraId="380E4522" w14:textId="57C2D0D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7EF7BB" w14:textId="0CE39FD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Shop drawings, Dockets/ Visual Checks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F27443" w14:textId="220A5C1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2F213" w14:textId="1EA4AD8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 / Technical Data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5EDA488" w14:textId="0B83633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8CDE93F" w14:textId="29995F3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79E8D5" w14:textId="7BE6190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61024" w14:textId="51A95EE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0609F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0B319229" w14:textId="77777777" w:rsidTr="00EC1718">
        <w:trPr>
          <w:trHeight w:hRule="exact" w:val="277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0FF68BF7" w14:textId="5C10C79B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1.3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5362AA71" w14:textId="05D86A6B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Concrete</w:t>
            </w:r>
          </w:p>
        </w:tc>
      </w:tr>
      <w:tr w:rsidR="005317FF" w:rsidRPr="00744C35" w14:paraId="5BF804CE" w14:textId="77777777" w:rsidTr="006D0F4C">
        <w:trPr>
          <w:trHeight w:hRule="exact" w:val="58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C1FB8" w14:textId="2BE4B2A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1.3.1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798FD8" w14:textId="259707C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proofErr w:type="spellStart"/>
            <w:r w:rsidRPr="00744C35">
              <w:rPr>
                <w:rFonts w:asciiTheme="minorHAnsi" w:hAnsiTheme="minorHAnsi" w:cstheme="minorHAnsi"/>
              </w:rPr>
              <w:t>Insitu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Concrete Mix Design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FF536" w14:textId="7377481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structure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BEE4BF" w14:textId="0599ABF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S13.3.1.2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5A3BD8" w14:textId="3CB88EC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 / 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B699BF" w14:textId="5695B57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50AC8" w14:textId="5E51786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Design Mix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2EB5EB1" w14:textId="455B9BF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A9C8371" w14:textId="2003010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B6968" w14:textId="2E4B98F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B78F13" w14:textId="6034562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F8B301" w14:textId="0ED5DF2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4DD76106" w14:textId="77777777" w:rsidTr="00EC1718">
        <w:trPr>
          <w:trHeight w:hRule="exact" w:val="30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60544A14" w14:textId="659F3C72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1.4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473EC34E" w14:textId="79F612A6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Reinforcement</w:t>
            </w:r>
          </w:p>
        </w:tc>
      </w:tr>
      <w:tr w:rsidR="005317FF" w:rsidRPr="00744C35" w14:paraId="1CFE73A4" w14:textId="77777777" w:rsidTr="006D0F4C">
        <w:trPr>
          <w:trHeight w:hRule="exact" w:val="972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AAC40D" w14:textId="79A7889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lastRenderedPageBreak/>
              <w:t>1.4.1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300595" w14:textId="11F3F01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In-situ Reinforcement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2FD53" w14:textId="5FE2782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Structure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D049B" w14:textId="736677D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S14.3.1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6BC00" w14:textId="70EF7C4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Accept/Reject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7120E" w14:textId="5A2A663B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DC9CEC" w14:textId="4E1BF27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Dockets/ Technical Data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A7CCAB2" w14:textId="667ABB4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078FB03" w14:textId="2B0377D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26EBD" w14:textId="3F1A69F9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9F41E4" w14:textId="491AF12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AFC3FC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154D27A0" w14:textId="77777777" w:rsidTr="00A13AE7">
        <w:trPr>
          <w:trHeight w:hRule="exact" w:val="322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62A632EE" w14:textId="49D08B69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1.5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629550E4" w14:textId="69D5DE90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Waterproofing</w:t>
            </w:r>
          </w:p>
        </w:tc>
      </w:tr>
      <w:tr w:rsidR="005317FF" w:rsidRPr="00744C35" w14:paraId="1A9AF80A" w14:textId="77777777" w:rsidTr="006D0F4C">
        <w:trPr>
          <w:trHeight w:hRule="exact" w:val="972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F5F513" w14:textId="39B0AD5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1.5.1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C7AC79" w14:textId="18403C0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Pipe &amp; Pit Waterproofing – </w:t>
            </w:r>
            <w:proofErr w:type="spellStart"/>
            <w:r w:rsidRPr="00744C35">
              <w:rPr>
                <w:rFonts w:asciiTheme="minorHAnsi" w:hAnsiTheme="minorHAnsi" w:cstheme="minorHAnsi"/>
              </w:rPr>
              <w:t>Hydrotite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CJ 0725 or Similar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307E3D" w14:textId="1B5B8D2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 and Structure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67D3AA" w14:textId="535D6D5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DP001-MMD-DRW-SW-F-Z-3211 Rev 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FCAA5" w14:textId="0BC8843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Accept/Reject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7DE407" w14:textId="147C57D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189FA" w14:textId="13EF1AD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Dockets/ Technical Data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53726D1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FD90873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260C88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BB6E56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84A42C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04791F71" w14:textId="77777777" w:rsidTr="00EC1718">
        <w:trPr>
          <w:trHeight w:hRule="exact" w:val="353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1C2D37DD" w14:textId="35B7E3E1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7343A0B4" w14:textId="7D3212C4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Construction</w:t>
            </w:r>
          </w:p>
        </w:tc>
      </w:tr>
      <w:tr w:rsidR="005317FF" w:rsidRPr="00744C35" w14:paraId="2231F228" w14:textId="77777777" w:rsidTr="00EC1718">
        <w:trPr>
          <w:trHeight w:hRule="exact" w:val="39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6C29C95C" w14:textId="6F62688C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2.1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05A4E6AB" w14:textId="111ABF78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Pre-Condition Assessments</w:t>
            </w:r>
          </w:p>
        </w:tc>
      </w:tr>
      <w:tr w:rsidR="005317FF" w:rsidRPr="00744C35" w14:paraId="0CC0A7BD" w14:textId="77777777" w:rsidTr="006D0F4C">
        <w:trPr>
          <w:trHeight w:hRule="exact" w:val="101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0F397" w14:textId="5F171AD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2.1.1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4DC583" w14:textId="79ABA9D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Existing pipes / manholes to be removed or retained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59F34BD" w14:textId="49A0BE1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8FF06" w14:textId="3D1183B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S9.4.1</w:t>
            </w:r>
          </w:p>
          <w:p w14:paraId="27B72422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7F1EE4A" w14:textId="0C4C696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Removed and disposed OR sealed and capped off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4F60BA" w14:textId="6A73DD7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3EA33A" w14:textId="7A05258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 / Asbuilts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D08B1E0" w14:textId="327CB3E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19CB4FE" w14:textId="750FAB3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84D36" w14:textId="7528638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1701C3" w14:textId="297FFAC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RFI if any found that are not expected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3928F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Survey on site/ </w:t>
            </w:r>
            <w:proofErr w:type="spellStart"/>
            <w:r w:rsidRPr="00744C35">
              <w:rPr>
                <w:rFonts w:asciiTheme="minorHAnsi" w:hAnsiTheme="minorHAnsi" w:cstheme="minorHAnsi"/>
              </w:rPr>
              <w:t>asbuilts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review </w:t>
            </w:r>
          </w:p>
          <w:p w14:paraId="09AB53F6" w14:textId="42DA46A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capped off any found</w:t>
            </w:r>
          </w:p>
        </w:tc>
      </w:tr>
      <w:tr w:rsidR="005317FF" w:rsidRPr="00744C35" w14:paraId="522B11E3" w14:textId="77777777" w:rsidTr="006D0F4C">
        <w:trPr>
          <w:trHeight w:hRule="exact" w:val="101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EFA6F2" w14:textId="3F8B807C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2.1.2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B549B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Survey Setout</w:t>
            </w:r>
          </w:p>
          <w:p w14:paraId="65E46EF9" w14:textId="65CCFA2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Pipe alignments, Position, Manholes Position and Heights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782373A" w14:textId="0ACCD64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Each Manhole 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D6DB6" w14:textId="6476666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1B69717" w14:textId="6F44B17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Survey </w:t>
            </w:r>
            <w:proofErr w:type="gramStart"/>
            <w:r w:rsidRPr="00744C35">
              <w:rPr>
                <w:rFonts w:asciiTheme="minorHAnsi" w:hAnsiTheme="minorHAnsi" w:cstheme="minorHAnsi"/>
              </w:rPr>
              <w:t>Setout  records</w:t>
            </w:r>
            <w:proofErr w:type="gramEnd"/>
            <w:r w:rsidRPr="00744C35">
              <w:rPr>
                <w:rFonts w:asciiTheme="minorHAnsi" w:hAnsiTheme="minorHAnsi" w:cstheme="minorHAnsi"/>
              </w:rPr>
              <w:t xml:space="preserve"> and Setout pegs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CF1B22" w14:textId="3958F60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GPS, Total Station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50AFA8" w14:textId="24E23AD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Setout CSV file, Photos/Visual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A6FA4BD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80F9EEF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50FA1D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97E25A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3A344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</w:tr>
      <w:tr w:rsidR="005317FF" w:rsidRPr="00744C35" w14:paraId="0D4433B3" w14:textId="77777777" w:rsidTr="00EC1718">
        <w:trPr>
          <w:trHeight w:hRule="exact" w:val="361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26261274" w14:textId="4CA26680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2.2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13610D34" w14:textId="65F31187" w:rsidR="005317FF" w:rsidRPr="00744C35" w:rsidRDefault="005317FF" w:rsidP="005317FF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Pipeline Construction</w:t>
            </w:r>
          </w:p>
        </w:tc>
      </w:tr>
      <w:tr w:rsidR="005317FF" w:rsidRPr="00744C35" w14:paraId="65A33FFF" w14:textId="77777777" w:rsidTr="006D0F4C">
        <w:trPr>
          <w:trHeight w:hRule="exact" w:val="101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8E5AE" w14:textId="7150BCE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2.2.1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925A1" w14:textId="78D96DE5" w:rsidR="005317FF" w:rsidRPr="00744C35" w:rsidRDefault="005317FF" w:rsidP="005317FF">
            <w:pPr>
              <w:rPr>
                <w:rFonts w:asciiTheme="minorHAnsi" w:hAnsiTheme="minorHAnsi" w:cstheme="minorHAnsi"/>
                <w:color w:val="FF0000"/>
              </w:rPr>
            </w:pPr>
            <w:r w:rsidRPr="00744C35">
              <w:rPr>
                <w:rFonts w:asciiTheme="minorHAnsi" w:hAnsiTheme="minorHAnsi" w:cstheme="minorHAnsi"/>
              </w:rPr>
              <w:t>Excavation Extents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ED575D1" w14:textId="599B599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element installed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7D7E8" w14:textId="63F8193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S9.4.2</w:t>
            </w:r>
          </w:p>
          <w:p w14:paraId="1E15B516" w14:textId="3FEC4339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S4.5.9 (earthworks section)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1D0BE85" w14:textId="4C0A253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-20mm to +0mm o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29D0A2" w14:textId="3C424B8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Rotating level and GPS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3581EF" w14:textId="170C623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6C4A932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  <w:p w14:paraId="22C698AD" w14:textId="2523E41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19BB1D8" w14:textId="70FC3AA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  <w:p w14:paraId="37DBE776" w14:textId="07C8445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4B5FB4" w14:textId="38E0731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A33AF6" w14:textId="15AC01F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02544F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Watercare Civil Construction </w:t>
            </w:r>
          </w:p>
          <w:p w14:paraId="7919962D" w14:textId="7D690DF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Standard C2 referenced</w:t>
            </w:r>
          </w:p>
        </w:tc>
      </w:tr>
      <w:tr w:rsidR="005317FF" w:rsidRPr="00744C35" w14:paraId="32063212" w14:textId="77777777" w:rsidTr="006D0F4C">
        <w:trPr>
          <w:trHeight w:hRule="exact" w:val="240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6A9F393" w14:textId="4855C0C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2.2.2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0F2040D" w14:textId="5BD8832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Drainage manholes/ pits subgrade testing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F9242A9" w14:textId="0CE9873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Drainage manholes and pits: 2 tests at the base of excavation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914225D" w14:textId="65DBBF4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S4.6.2.2 (earthworks section)</w:t>
            </w:r>
            <w:r w:rsidRPr="00744C35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47722E0" w14:textId="2A284BF9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Bearing Capacity 100kpa</w:t>
            </w:r>
            <w:r w:rsidRPr="00744C35">
              <w:rPr>
                <w:rFonts w:asciiTheme="minorHAnsi" w:hAnsiTheme="minorHAnsi" w:cstheme="minorHAnsi"/>
              </w:rPr>
              <w:br/>
              <w:t>Shear Vane tests at 0.5m below the base and 1.0m below the base or Scala Penetrometer tests to 1.0m below the base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13E38C5" w14:textId="4DF4B04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Shear Vane Test or</w:t>
            </w:r>
          </w:p>
          <w:p w14:paraId="0981C418" w14:textId="2B14D84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Scala Test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24C8297" w14:textId="28D3256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Photos, Excel &amp; pdf 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C3ACBB2" w14:textId="61DCC0A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6A55AA2" w14:textId="5BADE56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092D311" w14:textId="6C62975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BB80154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D17B84D" w14:textId="35E0D78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If ground failing, </w:t>
            </w:r>
            <w:proofErr w:type="gramStart"/>
            <w:r w:rsidRPr="00744C35">
              <w:rPr>
                <w:rFonts w:asciiTheme="minorHAnsi" w:hAnsiTheme="minorHAnsi" w:cstheme="minorHAnsi"/>
              </w:rPr>
              <w:t>Undercut</w:t>
            </w:r>
            <w:proofErr w:type="gramEnd"/>
            <w:r w:rsidRPr="00744C35">
              <w:rPr>
                <w:rFonts w:asciiTheme="minorHAnsi" w:hAnsiTheme="minorHAnsi" w:cstheme="minorHAnsi"/>
              </w:rPr>
              <w:t xml:space="preserve"> 400mm and fill with 5Mpa flowable fill</w:t>
            </w:r>
          </w:p>
        </w:tc>
      </w:tr>
      <w:tr w:rsidR="005317FF" w:rsidRPr="00744C35" w14:paraId="16B347AB" w14:textId="77777777" w:rsidTr="006D0F4C">
        <w:trPr>
          <w:trHeight w:hRule="exact" w:val="101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E1010B1" w14:textId="1757A66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lastRenderedPageBreak/>
              <w:t>2.2.3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95D15EB" w14:textId="0DD0B1C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Pipe Trench subgrade testing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31E9404" w14:textId="327CBEA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trench at every 5m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7212768" w14:textId="452EE64A" w:rsidR="005317FF" w:rsidRPr="00744C35" w:rsidRDefault="00CB2AF3" w:rsidP="005317FF">
            <w:pPr>
              <w:rPr>
                <w:rFonts w:asciiTheme="minorHAnsi" w:hAnsiTheme="minorHAnsi" w:cstheme="minorHAnsi"/>
              </w:rPr>
            </w:pPr>
            <w:r w:rsidRPr="00F423DD">
              <w:rPr>
                <w:rFonts w:asciiTheme="minorHAnsi" w:hAnsiTheme="minorHAnsi" w:cstheme="minorHAnsi"/>
              </w:rPr>
              <w:t>CIV Spec</w:t>
            </w:r>
            <w:r w:rsidR="00471D83" w:rsidRPr="00F423DD">
              <w:rPr>
                <w:rFonts w:asciiTheme="minorHAnsi" w:hAnsiTheme="minorHAnsi" w:cstheme="minorHAnsi"/>
              </w:rPr>
              <w:t xml:space="preserve"> – S9.</w:t>
            </w:r>
            <w:r w:rsidR="00903E50" w:rsidRPr="00F423DD">
              <w:rPr>
                <w:rFonts w:asciiTheme="minorHAnsi" w:hAnsiTheme="minorHAnsi" w:cstheme="minorHAnsi"/>
              </w:rPr>
              <w:t>5.2.1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DF1A555" w14:textId="72E5693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Minimum CBR 3%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A60A4F1" w14:textId="0AEAAB9B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 Scala Test 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8A47D28" w14:textId="35A2D8A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Excel &amp; pdf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35E18BE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  <w:p w14:paraId="49622592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BE812F5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  <w:p w14:paraId="55483B2A" w14:textId="453D675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F128E07" w14:textId="70A1E99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5DF7F3B" w14:textId="031EF3FB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A20C85C" w14:textId="0BE1B88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If failing Undercutting required. Engineer to confirm the Undercut details</w:t>
            </w:r>
          </w:p>
        </w:tc>
      </w:tr>
      <w:tr w:rsidR="005317FF" w:rsidRPr="00744C35" w14:paraId="6722A7FF" w14:textId="77777777" w:rsidTr="006D0F4C">
        <w:trPr>
          <w:trHeight w:hRule="exact" w:val="1577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FEBAF" w14:textId="2A1CD07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2.2.4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D18824" w14:textId="73C6CEB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Bedding, surround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60B8C0" w14:textId="2475333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Per installation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ABFDF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As per </w:t>
            </w:r>
            <w:proofErr w:type="spellStart"/>
            <w:r w:rsidRPr="00744C35">
              <w:rPr>
                <w:rFonts w:asciiTheme="minorHAnsi" w:hAnsiTheme="minorHAnsi" w:cstheme="minorHAnsi"/>
              </w:rPr>
              <w:t>drwgs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min/ max fill </w:t>
            </w:r>
          </w:p>
          <w:p w14:paraId="484F4287" w14:textId="3A46751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S9.4.3</w:t>
            </w:r>
            <w:r w:rsidRPr="00744C35">
              <w:rPr>
                <w:rFonts w:asciiTheme="minorHAnsi" w:hAnsiTheme="minorHAnsi" w:cstheme="minorHAnsi"/>
              </w:rPr>
              <w:br/>
              <w:t>DP001-MMD-DRW-SW-F-Z-3270 Rev 2</w:t>
            </w:r>
          </w:p>
          <w:p w14:paraId="419C7857" w14:textId="6DEE2B5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DP001-MMD-DRW-SW-F-Z-5031 Rev 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2FC4D" w14:textId="77777777" w:rsidR="005317FF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0mm / +3mm</w:t>
            </w:r>
          </w:p>
          <w:p w14:paraId="2AC16C3C" w14:textId="53A79A7A" w:rsidR="00E63EAC" w:rsidRPr="00744C35" w:rsidRDefault="00E63EAC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621056" w14:textId="2E50A0A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Rotating level / tape / staff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19AB94" w14:textId="0169BE3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QVC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DD81BAA" w14:textId="048D9FB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76AA2CDC" w14:textId="0331A22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*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87E788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A571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374E3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PAP7 for PE &amp; PVC</w:t>
            </w:r>
          </w:p>
          <w:p w14:paraId="067C3C51" w14:textId="2FE7FBB6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GAP 20 For Concrete Pipes</w:t>
            </w:r>
          </w:p>
        </w:tc>
      </w:tr>
      <w:tr w:rsidR="005317FF" w:rsidRPr="00744C35" w14:paraId="449C3DB2" w14:textId="77777777" w:rsidTr="00782CF8">
        <w:trPr>
          <w:trHeight w:hRule="exact" w:val="2386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633FA" w14:textId="2F2C8AC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2.2.5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4B8F1" w14:textId="2125374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Pipe installation, Connection and jointing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92C847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</w:t>
            </w:r>
          </w:p>
          <w:p w14:paraId="1577B518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8A588A" w14:textId="3C05D85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S9.4.4</w:t>
            </w:r>
          </w:p>
          <w:p w14:paraId="0C7375B6" w14:textId="4748EF79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 xml:space="preserve">S9.4.9 </w:t>
            </w:r>
          </w:p>
          <w:p w14:paraId="447776D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Watercare General Construction Standards Section 9-C3</w:t>
            </w:r>
          </w:p>
          <w:p w14:paraId="720CB59D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DP001-MMD-DRW-SW-F-Z-3270 Rev 2</w:t>
            </w:r>
          </w:p>
          <w:p w14:paraId="2C6B0E65" w14:textId="5E30D7B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DP001-MMD-DRW-SW-F-Z-5031 Rev 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9B66F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Position tolerance +/- 10mm</w:t>
            </w:r>
          </w:p>
          <w:p w14:paraId="221406C5" w14:textId="2BC87C5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Level Tolerance</w:t>
            </w:r>
            <w:r w:rsidRPr="00744C35">
              <w:rPr>
                <w:rFonts w:asciiTheme="minorHAnsi" w:hAnsiTheme="minorHAnsi" w:cstheme="minorHAnsi"/>
              </w:rPr>
              <w:br/>
              <w:t>+/-5mm</w:t>
            </w:r>
            <w:r w:rsidRPr="00744C35">
              <w:rPr>
                <w:rFonts w:asciiTheme="minorHAnsi" w:hAnsiTheme="minorHAnsi" w:cstheme="minorHAnsi"/>
              </w:rPr>
              <w:br/>
              <w:t>Pipe grade as per design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47161" w14:textId="3603F95E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Observation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523C21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QVC, </w:t>
            </w:r>
          </w:p>
          <w:p w14:paraId="1AD98120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Long section Check sheets, </w:t>
            </w:r>
          </w:p>
          <w:p w14:paraId="438E90D2" w14:textId="253B78E0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As-Builts 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598F174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I</w:t>
            </w:r>
          </w:p>
          <w:p w14:paraId="4F56A86C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773E54E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  <w:p w14:paraId="4A8812CC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45F49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C57F47" w14:textId="5EE5CFC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EE37D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Caps to be used if lines </w:t>
            </w:r>
            <w:proofErr w:type="gramStart"/>
            <w:r w:rsidRPr="00744C35">
              <w:rPr>
                <w:rFonts w:asciiTheme="minorHAnsi" w:hAnsiTheme="minorHAnsi" w:cstheme="minorHAnsi"/>
              </w:rPr>
              <w:t>not</w:t>
            </w:r>
            <w:proofErr w:type="gramEnd"/>
            <w:r w:rsidRPr="00744C35">
              <w:rPr>
                <w:rFonts w:asciiTheme="minorHAnsi" w:hAnsiTheme="minorHAnsi" w:cstheme="minorHAnsi"/>
              </w:rPr>
              <w:t xml:space="preserve"> complete, Chases dug out for belled socket joints</w:t>
            </w:r>
          </w:p>
          <w:p w14:paraId="5AB09DA2" w14:textId="284A170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Rubber seals</w:t>
            </w:r>
            <w:r w:rsidRPr="00744C35">
              <w:rPr>
                <w:rFonts w:asciiTheme="minorHAnsi" w:hAnsiTheme="minorHAnsi" w:cstheme="minorHAnsi"/>
              </w:rPr>
              <w:br/>
            </w:r>
          </w:p>
        </w:tc>
      </w:tr>
      <w:tr w:rsidR="005317FF" w:rsidRPr="00744C35" w14:paraId="6CC9283E" w14:textId="77777777" w:rsidTr="006D0F4C">
        <w:trPr>
          <w:trHeight w:hRule="exact" w:val="1710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ADA2C9" w14:textId="5F06C261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2.2.6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4A9D35" w14:textId="4C32B5EA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Backfilling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7DF031" w14:textId="78DCF89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65642B" w14:textId="5417D07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S4.4.4</w:t>
            </w:r>
          </w:p>
          <w:p w14:paraId="42C0B677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Table 4.3 (Earthworks Section)</w:t>
            </w:r>
          </w:p>
          <w:p w14:paraId="7DDEC93C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DP001-MMD-DRW-SW-F-Z-3270 </w:t>
            </w:r>
          </w:p>
          <w:p w14:paraId="297474E6" w14:textId="45DCB18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DP001-MMD-DRW-SW-F-Z-5031 Rev 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624B1" w14:textId="60412FE3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965988">
              <w:rPr>
                <w:rFonts w:asciiTheme="minorHAnsi" w:hAnsiTheme="minorHAnsi" w:cstheme="minorHAnsi"/>
              </w:rPr>
              <w:t xml:space="preserve">CIV &gt; </w:t>
            </w:r>
            <w:r w:rsidR="00032A7A" w:rsidRPr="00965988">
              <w:rPr>
                <w:rFonts w:asciiTheme="minorHAnsi" w:hAnsiTheme="minorHAnsi" w:cstheme="minorHAnsi"/>
              </w:rPr>
              <w:t>25</w:t>
            </w:r>
          </w:p>
          <w:p w14:paraId="798A908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Clegg Test corelated to an NDM </w:t>
            </w:r>
          </w:p>
          <w:p w14:paraId="73B56103" w14:textId="5C101C2F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9B9D29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Clegg Hammer </w:t>
            </w:r>
          </w:p>
          <w:p w14:paraId="1057988B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E92E40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QVC,</w:t>
            </w:r>
          </w:p>
          <w:p w14:paraId="0B83C811" w14:textId="37A00692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Clegg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99EF729" w14:textId="1128E728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27CC892" w14:textId="5ED47964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27595D" w14:textId="77777777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C13D6" w14:textId="3F6CFF0D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B1C46C" w14:textId="53815B55" w:rsidR="005317FF" w:rsidRPr="00744C35" w:rsidRDefault="005317FF" w:rsidP="005317FF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Engineer to inspect before backfilling</w:t>
            </w:r>
          </w:p>
        </w:tc>
      </w:tr>
      <w:tr w:rsidR="006D0F4C" w:rsidRPr="00744C35" w14:paraId="2B577BE3" w14:textId="77777777" w:rsidTr="00FB7BF9">
        <w:trPr>
          <w:trHeight w:hRule="exact" w:val="381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5B9C8ED4" w14:textId="2189FF1B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2.3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27BBF06E" w14:textId="77777777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Manholes and structures installation</w:t>
            </w:r>
          </w:p>
          <w:p w14:paraId="1B3A2030" w14:textId="17295559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A911820" w14:textId="363081DF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6D0F4C" w:rsidRPr="00744C35" w14:paraId="1C9A313B" w14:textId="77777777" w:rsidTr="006D0F4C">
        <w:trPr>
          <w:trHeight w:hRule="exact" w:val="2142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7B094E" w14:textId="48CF3BA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20D34C" w14:textId="0640CA3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Pre- Cast Manholes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56DBE9" w14:textId="49B5FBC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92AD69" w14:textId="30A476F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 xml:space="preserve">S9.4.6 </w:t>
            </w:r>
          </w:p>
          <w:p w14:paraId="793F3030" w14:textId="5D7E3AE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Watercare General Civil Construction Standard 9C.4 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20AB5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Position tolerances +/- 10mm  </w:t>
            </w:r>
          </w:p>
          <w:p w14:paraId="1104E799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Level Tolerance -0mm to + 3mm.</w:t>
            </w:r>
          </w:p>
          <w:p w14:paraId="0828AAA3" w14:textId="5291EBB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Manufacturers installation guidelines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26D2CF" w14:textId="45D3A1D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As-Builts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20D64" w14:textId="61C0FFF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1788607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7BA8613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B63DFA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7466B4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94DAC9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</w:tr>
      <w:tr w:rsidR="006D0F4C" w:rsidRPr="00744C35" w14:paraId="29B26CB5" w14:textId="77777777" w:rsidTr="006D0F4C">
        <w:trPr>
          <w:trHeight w:hRule="exact" w:val="1413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5FEAF3" w14:textId="67F7367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lastRenderedPageBreak/>
              <w:t>2.3.2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52EE4" w14:textId="610932D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Mass Concrete Stormwater Manholes</w:t>
            </w:r>
            <w:r>
              <w:rPr>
                <w:rFonts w:asciiTheme="minorHAnsi" w:hAnsiTheme="minorHAnsi" w:cstheme="minorHAnsi"/>
              </w:rPr>
              <w:t xml:space="preserve"> (Thickening)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A4A6A9" w14:textId="0A89B8C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7A1B9C" w14:textId="3073A0A4" w:rsidR="006D0F4C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CIV Spec - S13.4.3.2</w:t>
            </w:r>
          </w:p>
          <w:p w14:paraId="029A8654" w14:textId="5FC8052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DP001-MMD-DRW-SW-F-Z-3211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02768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20MPa concrete</w:t>
            </w:r>
          </w:p>
          <w:p w14:paraId="7D1FEB66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96B2AD" w14:textId="7E301D4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As-Built</w:t>
            </w: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162C0" w14:textId="11C2722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Photos 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94639A9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61F0766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6BA953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BA3C0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5EB59" w14:textId="5129BB7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Refer </w:t>
            </w:r>
            <w:r w:rsidR="00C02172">
              <w:rPr>
                <w:rFonts w:asciiTheme="minorHAnsi" w:hAnsiTheme="minorHAnsi" w:cstheme="minorHAnsi"/>
              </w:rPr>
              <w:t>to</w:t>
            </w:r>
            <w:r w:rsidRPr="00744C35">
              <w:rPr>
                <w:rFonts w:asciiTheme="minorHAnsi" w:hAnsiTheme="minorHAnsi" w:cstheme="minorHAnsi"/>
              </w:rPr>
              <w:t xml:space="preserve"> Table 2 for dimensions </w:t>
            </w:r>
            <w:r w:rsidR="00993E9C">
              <w:rPr>
                <w:rFonts w:asciiTheme="minorHAnsi" w:hAnsiTheme="minorHAnsi" w:cstheme="minorHAnsi"/>
              </w:rPr>
              <w:t xml:space="preserve">in </w:t>
            </w:r>
            <w:r w:rsidR="00993E9C" w:rsidRPr="00744C35">
              <w:rPr>
                <w:rFonts w:asciiTheme="minorHAnsi" w:hAnsiTheme="minorHAnsi" w:cstheme="minorHAnsi"/>
              </w:rPr>
              <w:t>DP001-MMD-DRW-SW-F-Z-321</w:t>
            </w:r>
            <w:r w:rsidR="00C02172">
              <w:rPr>
                <w:rFonts w:asciiTheme="minorHAnsi" w:hAnsiTheme="minorHAnsi" w:cstheme="minorHAnsi"/>
              </w:rPr>
              <w:t xml:space="preserve"> Rev 3</w:t>
            </w:r>
          </w:p>
        </w:tc>
      </w:tr>
      <w:tr w:rsidR="006D0F4C" w:rsidRPr="00744C35" w14:paraId="548970DE" w14:textId="77777777" w:rsidTr="006D0F4C">
        <w:trPr>
          <w:trHeight w:hRule="exact" w:val="1413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F0D890" w14:textId="661C998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2.3.3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B0CB67" w14:textId="6850880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proofErr w:type="spellStart"/>
            <w:r w:rsidRPr="00744C35">
              <w:rPr>
                <w:rFonts w:asciiTheme="minorHAnsi" w:hAnsiTheme="minorHAnsi" w:cstheme="minorHAnsi"/>
              </w:rPr>
              <w:t>Insitu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Manholes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780602" w14:textId="63A97DA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72BF52" w14:textId="5EE68A0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 xml:space="preserve">S13.3.1.2 </w:t>
            </w:r>
          </w:p>
          <w:p w14:paraId="348B6187" w14:textId="21057E5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Water</w:t>
            </w:r>
            <w:r>
              <w:rPr>
                <w:rFonts w:asciiTheme="minorHAnsi" w:hAnsiTheme="minorHAnsi" w:cstheme="minorHAnsi"/>
              </w:rPr>
              <w:t>c</w:t>
            </w:r>
            <w:r w:rsidRPr="00744C35">
              <w:rPr>
                <w:rFonts w:asciiTheme="minorHAnsi" w:hAnsiTheme="minorHAnsi" w:cstheme="minorHAnsi"/>
              </w:rPr>
              <w:t>are Standard Section C4. Concrete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ADE41D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Position tolerances +/- 10mm  </w:t>
            </w:r>
          </w:p>
          <w:p w14:paraId="622959F9" w14:textId="1F1515E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Level Tolerance -0mm to + 3mm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6D8ECE" w14:textId="3C88F78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As-Builts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C5D82" w14:textId="6AC3BFB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QA check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26C3AEB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D1CF210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7EF521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8ECEFD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7B2F6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</w:tr>
      <w:tr w:rsidR="006D0F4C" w:rsidRPr="00744C35" w14:paraId="733DD043" w14:textId="77777777" w:rsidTr="006D0F4C">
        <w:trPr>
          <w:trHeight w:hRule="exact" w:val="109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D66BB" w14:textId="3DEA803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2.3.4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5B1ED9" w14:textId="021FD7A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Trench Excavation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BB620B" w14:textId="28AECC6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D1989" w14:textId="1E0DF47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CIV Spec - S</w:t>
            </w:r>
            <w:r w:rsidRPr="00744C35">
              <w:rPr>
                <w:rFonts w:asciiTheme="minorHAnsi" w:hAnsiTheme="minorHAnsi" w:cstheme="minorHAnsi"/>
              </w:rPr>
              <w:t>13.4.1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B978EE" w14:textId="1AF9E1D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Scala test Min 3% CBR or Min Bearing capacity 100kPa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612C56" w14:textId="6FE8872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Shear Vane/Scala test 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EABF8" w14:textId="2462556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test Results PDF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C4822EF" w14:textId="6B7207D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670FC80" w14:textId="39D765D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936D88" w14:textId="176BE81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DA245" w14:textId="00F13D2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A6FCD1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</w:tr>
      <w:tr w:rsidR="006D0F4C" w:rsidRPr="00744C35" w14:paraId="734A1119" w14:textId="77777777" w:rsidTr="006D0F4C">
        <w:trPr>
          <w:trHeight w:hRule="exact" w:val="114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D6A987" w14:textId="3F6B2DE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2.3.5</w:t>
            </w:r>
          </w:p>
          <w:p w14:paraId="57C2A93E" w14:textId="6E5043B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39593" w14:textId="3833194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Formwork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EE1160" w14:textId="7F775F7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D7C13" w14:textId="4DF07D9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CIV Spec - S</w:t>
            </w:r>
            <w:r w:rsidRPr="00744C35">
              <w:rPr>
                <w:rFonts w:asciiTheme="minorHAnsi" w:hAnsiTheme="minorHAnsi" w:cstheme="minorHAnsi"/>
              </w:rPr>
              <w:t>13.4.2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DA378" w14:textId="6493629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Shop drawings, 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4FFC5" w14:textId="6E72C92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3505DB" w14:textId="6A9364D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Photos, QC check Sheet, Engineer Inspection 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22E5B80" w14:textId="49E5738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7793F7F" w14:textId="661C6F2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5F10A" w14:textId="215615F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7CB087" w14:textId="3E5618E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CDEBE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</w:tr>
      <w:tr w:rsidR="006D0F4C" w:rsidRPr="00744C35" w14:paraId="486710D8" w14:textId="77777777" w:rsidTr="006D0F4C">
        <w:trPr>
          <w:trHeight w:hRule="exact" w:val="1853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B4440" w14:textId="32FC679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2.3.6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663AF7" w14:textId="376859C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Reinforcing Steel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F10F58" w14:textId="58E6386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02EC35" w14:textId="1867B24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S14.4.2</w:t>
            </w:r>
          </w:p>
          <w:p w14:paraId="6896882F" w14:textId="5D2F00B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S14.4.8</w:t>
            </w:r>
          </w:p>
          <w:p w14:paraId="7EE5B7B2" w14:textId="6F3C66A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S14.4.11</w:t>
            </w:r>
          </w:p>
          <w:p w14:paraId="55599743" w14:textId="7B3A97D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S13.5.1</w:t>
            </w:r>
          </w:p>
          <w:p w14:paraId="44E64EE0" w14:textId="583C4AB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DP001-MMD-DRW-SW-F-Z-3210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6CD226" w14:textId="2F3B23C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Plans and Shop </w:t>
            </w:r>
            <w:r w:rsidR="00367C78" w:rsidRPr="00744C35">
              <w:rPr>
                <w:rFonts w:asciiTheme="minorHAnsi" w:hAnsiTheme="minorHAnsi" w:cstheme="minorHAnsi"/>
              </w:rPr>
              <w:t>drawings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6CF6D" w14:textId="08E4AAC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105758" w14:textId="75D8CF2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QC check Sheet, Engineer Inspection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6F3C780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1394F24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9E0985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00D74" w14:textId="4BE415E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7108AF" w14:textId="1C04BCD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Engineer to inspect before concreting</w:t>
            </w:r>
          </w:p>
        </w:tc>
      </w:tr>
      <w:tr w:rsidR="006D0F4C" w:rsidRPr="00744C35" w14:paraId="73FC2BCF" w14:textId="77777777" w:rsidTr="006D0F4C">
        <w:trPr>
          <w:trHeight w:hRule="exact" w:val="1853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A0052" w14:textId="074195D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2.3.7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FB135E" w14:textId="3E1B080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Pipe Connection to Manholes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22FC3A" w14:textId="2E105E1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F69F3A" w14:textId="11DEF8A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S10.4.5</w:t>
            </w:r>
          </w:p>
          <w:p w14:paraId="44474C1C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DP001-MMD-DRW-WW-F-Z-3203 Rev 2</w:t>
            </w:r>
          </w:p>
          <w:p w14:paraId="7E3FB86B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DP001-MMD-DRW-SW-F-Z-5034</w:t>
            </w:r>
          </w:p>
          <w:p w14:paraId="3933194F" w14:textId="6D92D07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Watercare Standards WW11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EB62D" w14:textId="3453445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Plans and Shop drawings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7FCB51" w14:textId="7972580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7BCB8" w14:textId="32A735B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Photos, QVC 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5EFF8D99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CE80D9D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EEA25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96A6D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84C166" w14:textId="53C4AA6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For HDPE pipe connection refer to WW11 drawing</w:t>
            </w:r>
          </w:p>
        </w:tc>
      </w:tr>
      <w:tr w:rsidR="006D0F4C" w:rsidRPr="00744C35" w14:paraId="2465040C" w14:textId="77777777" w:rsidTr="006D0F4C">
        <w:trPr>
          <w:trHeight w:hRule="exact" w:val="1274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CD4B4" w14:textId="4757BD2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lastRenderedPageBreak/>
              <w:t>2.3.8</w:t>
            </w:r>
          </w:p>
          <w:p w14:paraId="068A8DB0" w14:textId="6A5C383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6A5D33" w14:textId="4896A7D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Backfilling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863335" w14:textId="52F20BC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6C8602" w14:textId="6A78AD3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CIV Spec - S</w:t>
            </w:r>
            <w:r w:rsidRPr="00744C35">
              <w:rPr>
                <w:rFonts w:asciiTheme="minorHAnsi" w:hAnsiTheme="minorHAnsi" w:cstheme="minorHAnsi"/>
              </w:rPr>
              <w:t>13.4.4</w:t>
            </w:r>
          </w:p>
          <w:p w14:paraId="09CD0F60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Table 4.3 (Earthworks Section)</w:t>
            </w:r>
          </w:p>
          <w:p w14:paraId="2267759C" w14:textId="2515492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E5F98B" w14:textId="3D05C70A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965988">
              <w:rPr>
                <w:rFonts w:asciiTheme="minorHAnsi" w:hAnsiTheme="minorHAnsi" w:cstheme="minorHAnsi"/>
              </w:rPr>
              <w:t xml:space="preserve">CIV &gt; </w:t>
            </w:r>
            <w:r w:rsidR="00691DB2" w:rsidRPr="00965988">
              <w:rPr>
                <w:rFonts w:asciiTheme="minorHAnsi" w:hAnsiTheme="minorHAnsi" w:cstheme="minorHAnsi"/>
              </w:rPr>
              <w:t>25</w:t>
            </w:r>
          </w:p>
          <w:p w14:paraId="78ABE2E7" w14:textId="4EBE48C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Clegg Test corelated to an NDM </w:t>
            </w:r>
          </w:p>
          <w:p w14:paraId="7617B716" w14:textId="504B04B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63103" w14:textId="7D12E01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Clegg Hammer </w:t>
            </w:r>
          </w:p>
          <w:p w14:paraId="06D7C9E5" w14:textId="2B593E4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A6B189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Photos, QVC,</w:t>
            </w:r>
          </w:p>
          <w:p w14:paraId="1F691642" w14:textId="202E4C9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Clegg Sheets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D87A112" w14:textId="034A9E0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73AE0C4" w14:textId="609DB16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CDA602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6564B" w14:textId="2DC868F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Witness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096499" w14:textId="5825F99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Engineer to inspect before backfilling</w:t>
            </w:r>
          </w:p>
        </w:tc>
      </w:tr>
      <w:tr w:rsidR="006D0F4C" w:rsidRPr="00744C35" w14:paraId="19A52ED6" w14:textId="77777777" w:rsidTr="006D0F4C">
        <w:trPr>
          <w:trHeight w:hRule="exact" w:val="114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BAFAC" w14:textId="638AAB2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2.3.9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8F0204" w14:textId="19C0E9EA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Benching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4D5DEC" w14:textId="4210EE9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42B29" w14:textId="13C12B1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DP001-MMD-DRW-F-Z-3200</w:t>
            </w:r>
          </w:p>
          <w:p w14:paraId="2F18F3FD" w14:textId="10BA484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4EECC" w14:textId="11775C9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Material Dockets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D69819" w14:textId="17E40EF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  <w:p w14:paraId="345A09A9" w14:textId="239C1248" w:rsidR="006D0F4C" w:rsidRPr="00744C35" w:rsidRDefault="006D0F4C" w:rsidP="006D0F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1747A" w14:textId="269808C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Drainage QVC. Photos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D4E7596" w14:textId="57F502F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601F2B3" w14:textId="1F10861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C8BCEE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4D2B4" w14:textId="1B9A934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138CD2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Benching Rendered to</w:t>
            </w:r>
          </w:p>
          <w:p w14:paraId="5F13E781" w14:textId="7867C46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Min 1 in 12 </w:t>
            </w:r>
            <w:proofErr w:type="gramStart"/>
            <w:r w:rsidRPr="00744C35">
              <w:rPr>
                <w:rFonts w:asciiTheme="minorHAnsi" w:hAnsiTheme="minorHAnsi" w:cstheme="minorHAnsi"/>
              </w:rPr>
              <w:t>grade</w:t>
            </w:r>
            <w:proofErr w:type="gramEnd"/>
          </w:p>
        </w:tc>
      </w:tr>
      <w:tr w:rsidR="006D0F4C" w:rsidRPr="00744C35" w14:paraId="6E681AE5" w14:textId="77777777" w:rsidTr="006D0F4C">
        <w:trPr>
          <w:trHeight w:hRule="exact" w:val="155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2B008A" w14:textId="33C8F00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2.3.10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07444" w14:textId="20E61E6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Manhole Throat, Lid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92F24" w14:textId="6E73741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Unit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64AE3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proofErr w:type="spellStart"/>
            <w:r w:rsidRPr="00744C35">
              <w:rPr>
                <w:rFonts w:asciiTheme="minorHAnsi" w:hAnsiTheme="minorHAnsi" w:cstheme="minorHAnsi"/>
              </w:rPr>
              <w:t>WaterCare</w:t>
            </w:r>
            <w:proofErr w:type="spellEnd"/>
            <w:r w:rsidRPr="00744C35">
              <w:rPr>
                <w:rFonts w:asciiTheme="minorHAnsi" w:hAnsiTheme="minorHAnsi" w:cstheme="minorHAnsi"/>
              </w:rPr>
              <w:t xml:space="preserve"> Standard </w:t>
            </w:r>
          </w:p>
          <w:p w14:paraId="025F2DDF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WW6 and WW 7</w:t>
            </w:r>
          </w:p>
          <w:p w14:paraId="16C7BB34" w14:textId="02EFE6C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DP001-MMD-DRW-SW-F-Z-3210</w:t>
            </w:r>
          </w:p>
          <w:p w14:paraId="2ED25B22" w14:textId="78CFEEE6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DP001-MMD-DRW-SW-F-Z-3211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22BE58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Materials Dockets, </w:t>
            </w:r>
          </w:p>
          <w:p w14:paraId="56FF0623" w14:textId="54408CF4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Shop Drawings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9B3DF1" w14:textId="11B17F6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3F622" w14:textId="1430FA4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QVC, Photos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32636F0" w14:textId="5D1CE3B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C16850E" w14:textId="2B10EE8B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B4B32" w14:textId="687DB83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0803A" w14:textId="7CE496E5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C3FA59" w14:textId="44CCB91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Reference to Watercare General Construction drawings</w:t>
            </w:r>
          </w:p>
        </w:tc>
      </w:tr>
      <w:tr w:rsidR="006D0F4C" w:rsidRPr="00744C35" w14:paraId="06186C42" w14:textId="77777777" w:rsidTr="00FB7BF9">
        <w:trPr>
          <w:trHeight w:hRule="exact" w:val="419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790F5483" w14:textId="71A16E8C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1F497D" w:themeFill="text2"/>
          </w:tcPr>
          <w:p w14:paraId="30569ED7" w14:textId="21DB032E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44C35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Post Construction</w:t>
            </w:r>
          </w:p>
        </w:tc>
      </w:tr>
      <w:tr w:rsidR="006D0F4C" w:rsidRPr="00744C35" w14:paraId="1B505082" w14:textId="77777777" w:rsidTr="00FB7BF9">
        <w:trPr>
          <w:trHeight w:hRule="exact" w:val="377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7DCCC242" w14:textId="05CDD379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3.1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2ED42305" w14:textId="1A9303DB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As-Builts</w:t>
            </w:r>
          </w:p>
        </w:tc>
      </w:tr>
      <w:tr w:rsidR="006D0F4C" w:rsidRPr="00744C35" w14:paraId="774F298C" w14:textId="77777777" w:rsidTr="006D0F4C">
        <w:trPr>
          <w:trHeight w:hRule="exact" w:val="1018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EF052B" w14:textId="643C034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3.1.1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A601C9" w14:textId="32DAD77A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As built Works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F2801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pipe</w:t>
            </w:r>
          </w:p>
          <w:p w14:paraId="009F5A96" w14:textId="290D515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62D972" w14:textId="3299013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S9.4.10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AA7A36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Position tolerance +/- 10mm</w:t>
            </w:r>
          </w:p>
          <w:p w14:paraId="773CEA04" w14:textId="0598A46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Level Tolerance +/- 5m 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EA8DB7" w14:textId="51D7DC9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Surveyor Equipment, Total Station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BA5D6" w14:textId="320A95E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Certified As-built PDF and DWG file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11F413C" w14:textId="09C6B76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  <w:p w14:paraId="3425BC10" w14:textId="2575D4E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716686C" w14:textId="3B8C26AD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  <w:p w14:paraId="26AC89EE" w14:textId="33963B8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343A50" w14:textId="0AB49A8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AA975" w14:textId="7777777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  <w:p w14:paraId="22ADFA83" w14:textId="78884C0F" w:rsidR="006D0F4C" w:rsidRPr="00744C35" w:rsidRDefault="006D0F4C" w:rsidP="006D0F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03934" w14:textId="4BE8AD42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</w:p>
        </w:tc>
      </w:tr>
      <w:tr w:rsidR="006D0F4C" w:rsidRPr="00744C35" w14:paraId="41DE4FA3" w14:textId="77777777" w:rsidTr="00FB7BF9">
        <w:trPr>
          <w:trHeight w:hRule="exact" w:val="335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53A86D8F" w14:textId="45B96D58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3.2</w:t>
            </w:r>
          </w:p>
        </w:tc>
        <w:tc>
          <w:tcPr>
            <w:tcW w:w="14939" w:type="dxa"/>
            <w:gridSpan w:val="11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DDDDD"/>
          </w:tcPr>
          <w:p w14:paraId="6A0E4E4A" w14:textId="7945D9D1" w:rsidR="006D0F4C" w:rsidRPr="00744C35" w:rsidRDefault="006D0F4C" w:rsidP="006D0F4C">
            <w:pPr>
              <w:rPr>
                <w:rFonts w:asciiTheme="minorHAnsi" w:hAnsiTheme="minorHAnsi" w:cstheme="minorHAnsi"/>
                <w:b/>
                <w:bCs/>
              </w:rPr>
            </w:pPr>
            <w:r w:rsidRPr="00744C35">
              <w:rPr>
                <w:rFonts w:asciiTheme="minorHAnsi" w:hAnsiTheme="minorHAnsi" w:cstheme="minorHAnsi"/>
                <w:b/>
                <w:bCs/>
              </w:rPr>
              <w:t>Pipeline Condition</w:t>
            </w:r>
          </w:p>
        </w:tc>
      </w:tr>
      <w:tr w:rsidR="006D0F4C" w:rsidRPr="00744C35" w14:paraId="4939527D" w14:textId="77777777" w:rsidTr="006D0F4C">
        <w:trPr>
          <w:trHeight w:hRule="exact" w:val="1270"/>
          <w:jc w:val="center"/>
        </w:trPr>
        <w:tc>
          <w:tcPr>
            <w:tcW w:w="5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48DF35" w14:textId="3AD7DAEA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3.2.1</w:t>
            </w:r>
          </w:p>
        </w:tc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A7ECBD" w14:textId="4DF2181E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CCTV Survey</w:t>
            </w:r>
          </w:p>
        </w:tc>
        <w:tc>
          <w:tcPr>
            <w:tcW w:w="11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1EB7F" w14:textId="189CAEC7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Each new pipe and Manholes</w:t>
            </w:r>
          </w:p>
        </w:tc>
        <w:tc>
          <w:tcPr>
            <w:tcW w:w="225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442FF" w14:textId="32CFD78C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CIV Spec - </w:t>
            </w:r>
            <w:r w:rsidRPr="00744C35">
              <w:rPr>
                <w:rFonts w:asciiTheme="minorHAnsi" w:hAnsiTheme="minorHAnsi" w:cstheme="minorHAnsi"/>
              </w:rPr>
              <w:t>S9.5.2.4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2B2501" w14:textId="07942BD3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Accept / Reject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374E35" w14:textId="3C8B36F1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CCTV</w:t>
            </w:r>
          </w:p>
        </w:tc>
        <w:tc>
          <w:tcPr>
            <w:tcW w:w="14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045F5" w14:textId="6BD1DA1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Video and Report</w:t>
            </w: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D48A7D7" w14:textId="31F030F8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75BA2CC" w14:textId="0AC0224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Sub</w:t>
            </w:r>
          </w:p>
        </w:tc>
        <w:tc>
          <w:tcPr>
            <w:tcW w:w="7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812EB8" w14:textId="07F0F82F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12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EA350B" w14:textId="6B1BC169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Hold point</w:t>
            </w:r>
          </w:p>
        </w:tc>
        <w:tc>
          <w:tcPr>
            <w:tcW w:w="184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1A590" w14:textId="4261B7B0" w:rsidR="006D0F4C" w:rsidRPr="00744C35" w:rsidRDefault="006D0F4C" w:rsidP="006D0F4C">
            <w:pPr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Shall be carried out prior to final pavement surfacing for new and remaining pipes </w:t>
            </w:r>
          </w:p>
        </w:tc>
      </w:tr>
    </w:tbl>
    <w:p w14:paraId="20CF0B5A" w14:textId="77777777" w:rsidR="00C46FA4" w:rsidRPr="00744C35" w:rsidRDefault="00C46FA4" w:rsidP="00E71233">
      <w:pPr>
        <w:spacing w:before="7"/>
        <w:rPr>
          <w:rFonts w:asciiTheme="minorHAnsi" w:eastAsia="Calibri" w:hAnsiTheme="minorHAnsi" w:cstheme="minorHAnsi"/>
          <w:b/>
          <w:spacing w:val="19"/>
          <w:sz w:val="24"/>
          <w:szCs w:val="24"/>
        </w:rPr>
      </w:pPr>
    </w:p>
    <w:p w14:paraId="24866C85" w14:textId="41061136" w:rsidR="008C1A61" w:rsidRPr="00744C35" w:rsidRDefault="008F02F6" w:rsidP="00E71233">
      <w:pPr>
        <w:spacing w:before="7"/>
        <w:rPr>
          <w:rFonts w:asciiTheme="minorHAnsi" w:hAnsiTheme="minorHAnsi" w:cstheme="minorHAnsi"/>
        </w:rPr>
      </w:pPr>
      <w:r w:rsidRPr="00744C35">
        <w:rPr>
          <w:rFonts w:asciiTheme="minorHAnsi" w:eastAsia="Calibri" w:hAnsiTheme="minorHAnsi" w:cstheme="minorHAnsi"/>
          <w:b/>
          <w:spacing w:val="19"/>
          <w:sz w:val="24"/>
          <w:szCs w:val="24"/>
        </w:rPr>
        <w:t xml:space="preserve">5 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u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m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n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spacing w:val="1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li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v</w:t>
      </w:r>
      <w:r w:rsidR="00796297" w:rsidRPr="00744C35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a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b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spacing w:val="-1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(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h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7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do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u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me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n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 xml:space="preserve"> li</w:t>
      </w:r>
      <w:r w:rsidR="00796297" w:rsidRPr="00744C35">
        <w:rPr>
          <w:rFonts w:asciiTheme="minorHAnsi" w:eastAsia="Calibri" w:hAnsiTheme="minorHAnsi" w:cstheme="minorHAnsi"/>
          <w:b/>
          <w:i/>
          <w:spacing w:val="-5"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i/>
          <w:spacing w:val="-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b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w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5"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ha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b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7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m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p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l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i/>
          <w:spacing w:val="-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an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i/>
          <w:spacing w:val="-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m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p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il</w:t>
      </w:r>
      <w:r w:rsidR="00796297" w:rsidRPr="00744C35">
        <w:rPr>
          <w:rFonts w:asciiTheme="minorHAnsi" w:eastAsia="Calibri" w:hAnsiTheme="minorHAnsi" w:cstheme="minorHAnsi"/>
          <w:b/>
          <w:i/>
          <w:spacing w:val="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i/>
          <w:spacing w:val="-2"/>
          <w:sz w:val="24"/>
          <w:szCs w:val="24"/>
        </w:rPr>
        <w:t xml:space="preserve"> </w:t>
      </w:r>
      <w:proofErr w:type="gramStart"/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du</w:t>
      </w:r>
      <w:r w:rsidR="00796297" w:rsidRPr="00744C35">
        <w:rPr>
          <w:rFonts w:asciiTheme="minorHAnsi" w:eastAsia="Calibri" w:hAnsiTheme="minorHAnsi" w:cstheme="minorHAnsi"/>
          <w:b/>
          <w:i/>
          <w:spacing w:val="5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i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n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g</w:t>
      </w:r>
      <w:r w:rsidR="00796297" w:rsidRPr="00744C35">
        <w:rPr>
          <w:rFonts w:asciiTheme="minorHAnsi" w:eastAsia="Calibri" w:hAnsiTheme="minorHAnsi" w:cstheme="minorHAnsi"/>
          <w:b/>
          <w:i/>
          <w:spacing w:val="-2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h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7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ou</w:t>
      </w:r>
      <w:r w:rsidR="00796297" w:rsidRPr="00744C35">
        <w:rPr>
          <w:rFonts w:asciiTheme="minorHAnsi" w:eastAsia="Calibri" w:hAnsiTheme="minorHAnsi" w:cstheme="minorHAnsi"/>
          <w:b/>
          <w:i/>
          <w:spacing w:val="5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i/>
          <w:spacing w:val="-5"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7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f</w:t>
      </w:r>
      <w:proofErr w:type="gramEnd"/>
      <w:r w:rsidR="00796297" w:rsidRPr="00744C35">
        <w:rPr>
          <w:rFonts w:asciiTheme="minorHAnsi" w:eastAsia="Calibri" w:hAnsiTheme="minorHAnsi" w:cstheme="minorHAnsi"/>
          <w:b/>
          <w:i/>
          <w:spacing w:val="4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h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i/>
          <w:spacing w:val="7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on</w:t>
      </w:r>
      <w:r w:rsidR="00796297" w:rsidRPr="00744C35">
        <w:rPr>
          <w:rFonts w:asciiTheme="minorHAnsi" w:eastAsia="Calibri" w:hAnsiTheme="minorHAnsi" w:cstheme="minorHAnsi"/>
          <w:b/>
          <w:i/>
          <w:spacing w:val="-5"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i/>
          <w:spacing w:val="5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u</w:t>
      </w:r>
      <w:r w:rsidR="00796297" w:rsidRPr="00744C35">
        <w:rPr>
          <w:rFonts w:asciiTheme="minorHAnsi" w:eastAsia="Calibri" w:hAnsiTheme="minorHAnsi" w:cstheme="minorHAnsi"/>
          <w:b/>
          <w:i/>
          <w:spacing w:val="6"/>
          <w:sz w:val="24"/>
          <w:szCs w:val="24"/>
        </w:rPr>
        <w:t>ct</w:t>
      </w:r>
      <w:r w:rsidR="00796297" w:rsidRPr="00744C35">
        <w:rPr>
          <w:rFonts w:asciiTheme="minorHAnsi" w:eastAsia="Calibri" w:hAnsiTheme="minorHAnsi" w:cstheme="minorHAnsi"/>
          <w:b/>
          <w:i/>
          <w:spacing w:val="1"/>
          <w:sz w:val="24"/>
          <w:szCs w:val="24"/>
        </w:rPr>
        <w:t>i</w:t>
      </w:r>
      <w:r w:rsidR="00796297" w:rsidRPr="00744C35">
        <w:rPr>
          <w:rFonts w:asciiTheme="minorHAnsi" w:eastAsia="Calibri" w:hAnsiTheme="minorHAnsi" w:cstheme="minorHAnsi"/>
          <w:b/>
          <w:i/>
          <w:spacing w:val="-7"/>
          <w:sz w:val="24"/>
          <w:szCs w:val="24"/>
        </w:rPr>
        <w:t>on</w:t>
      </w:r>
      <w:r w:rsidR="00796297" w:rsidRPr="00744C35">
        <w:rPr>
          <w:rFonts w:asciiTheme="minorHAnsi" w:eastAsia="Calibri" w:hAnsiTheme="minorHAnsi" w:cstheme="minorHAnsi"/>
          <w:b/>
          <w:i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5"/>
        <w:gridCol w:w="7875"/>
      </w:tblGrid>
      <w:tr w:rsidR="008D6C8F" w:rsidRPr="00744C35" w14:paraId="51B75C89" w14:textId="77777777" w:rsidTr="00C32D2F">
        <w:trPr>
          <w:trHeight w:val="390"/>
        </w:trPr>
        <w:tc>
          <w:tcPr>
            <w:tcW w:w="7875" w:type="dxa"/>
          </w:tcPr>
          <w:p w14:paraId="48DB46E6" w14:textId="3C7C6817" w:rsidR="00450759" w:rsidRPr="00744C35" w:rsidRDefault="00682D10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R</w:t>
            </w:r>
            <w:r w:rsidR="00C642FB" w:rsidRPr="00744C35">
              <w:rPr>
                <w:rFonts w:asciiTheme="minorHAnsi" w:hAnsiTheme="minorHAnsi" w:cstheme="minorHAnsi"/>
              </w:rPr>
              <w:t>esults of Compactions</w:t>
            </w:r>
          </w:p>
        </w:tc>
        <w:tc>
          <w:tcPr>
            <w:tcW w:w="7875" w:type="dxa"/>
          </w:tcPr>
          <w:p w14:paraId="1F3BBC66" w14:textId="4D4C18ED" w:rsidR="008D6C8F" w:rsidRPr="00744C35" w:rsidRDefault="0092025F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 xml:space="preserve">EPD Certificate if applicable </w:t>
            </w:r>
          </w:p>
        </w:tc>
      </w:tr>
      <w:tr w:rsidR="008D6C8F" w:rsidRPr="00744C35" w14:paraId="381B8C66" w14:textId="77777777" w:rsidTr="008D6C8F">
        <w:tc>
          <w:tcPr>
            <w:tcW w:w="7875" w:type="dxa"/>
          </w:tcPr>
          <w:p w14:paraId="572EC77D" w14:textId="09471C6B" w:rsidR="008D6C8F" w:rsidRPr="00744C35" w:rsidRDefault="00C642FB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Material Certificates</w:t>
            </w:r>
          </w:p>
          <w:p w14:paraId="0265D88D" w14:textId="77777777" w:rsidR="00AD4BD1" w:rsidRPr="00744C35" w:rsidRDefault="00AD4BD1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7875" w:type="dxa"/>
          </w:tcPr>
          <w:p w14:paraId="18315877" w14:textId="77777777" w:rsidR="008D6C8F" w:rsidRPr="00744C35" w:rsidRDefault="008D6C8F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</w:tr>
      <w:tr w:rsidR="008D6C8F" w:rsidRPr="00744C35" w14:paraId="5AAC682F" w14:textId="77777777" w:rsidTr="008D6C8F">
        <w:tc>
          <w:tcPr>
            <w:tcW w:w="7875" w:type="dxa"/>
          </w:tcPr>
          <w:p w14:paraId="6CC664F1" w14:textId="78E4B739" w:rsidR="008D6C8F" w:rsidRPr="00744C35" w:rsidRDefault="00BC7F03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QC records</w:t>
            </w:r>
          </w:p>
          <w:p w14:paraId="6738A15A" w14:textId="77777777" w:rsidR="00AD4BD1" w:rsidRPr="00744C35" w:rsidRDefault="00AD4BD1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  <w:tc>
          <w:tcPr>
            <w:tcW w:w="7875" w:type="dxa"/>
          </w:tcPr>
          <w:p w14:paraId="0292F422" w14:textId="77777777" w:rsidR="008D6C8F" w:rsidRPr="00744C35" w:rsidRDefault="008D6C8F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</w:tr>
      <w:tr w:rsidR="008D6C8F" w:rsidRPr="00744C35" w14:paraId="21AF8E5C" w14:textId="77777777" w:rsidTr="00FB7BF9">
        <w:trPr>
          <w:trHeight w:val="336"/>
        </w:trPr>
        <w:tc>
          <w:tcPr>
            <w:tcW w:w="7875" w:type="dxa"/>
          </w:tcPr>
          <w:p w14:paraId="2325B6E2" w14:textId="078A1C10" w:rsidR="00AD4BD1" w:rsidRPr="00744C35" w:rsidRDefault="00450759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lastRenderedPageBreak/>
              <w:t>As Built</w:t>
            </w:r>
          </w:p>
        </w:tc>
        <w:tc>
          <w:tcPr>
            <w:tcW w:w="7875" w:type="dxa"/>
          </w:tcPr>
          <w:p w14:paraId="78E5C47B" w14:textId="77777777" w:rsidR="008D6C8F" w:rsidRPr="00744C35" w:rsidRDefault="008D6C8F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</w:tr>
      <w:tr w:rsidR="008D6C8F" w:rsidRPr="00744C35" w14:paraId="018E545F" w14:textId="77777777" w:rsidTr="00FB7BF9">
        <w:trPr>
          <w:trHeight w:val="270"/>
        </w:trPr>
        <w:tc>
          <w:tcPr>
            <w:tcW w:w="7875" w:type="dxa"/>
          </w:tcPr>
          <w:p w14:paraId="66F513A5" w14:textId="39B90316" w:rsidR="00AD4BD1" w:rsidRPr="00744C35" w:rsidRDefault="0092025F">
            <w:pPr>
              <w:spacing w:line="200" w:lineRule="exact"/>
              <w:rPr>
                <w:rFonts w:asciiTheme="minorHAnsi" w:hAnsiTheme="minorHAnsi" w:cstheme="minorHAnsi"/>
              </w:rPr>
            </w:pPr>
            <w:r w:rsidRPr="00744C35">
              <w:rPr>
                <w:rFonts w:asciiTheme="minorHAnsi" w:hAnsiTheme="minorHAnsi" w:cstheme="minorHAnsi"/>
              </w:rPr>
              <w:t>CCTV</w:t>
            </w:r>
          </w:p>
        </w:tc>
        <w:tc>
          <w:tcPr>
            <w:tcW w:w="7875" w:type="dxa"/>
          </w:tcPr>
          <w:p w14:paraId="62FF91EE" w14:textId="77777777" w:rsidR="008D6C8F" w:rsidRPr="00744C35" w:rsidRDefault="008D6C8F">
            <w:pPr>
              <w:spacing w:line="200" w:lineRule="exact"/>
              <w:rPr>
                <w:rFonts w:asciiTheme="minorHAnsi" w:hAnsiTheme="minorHAnsi" w:cstheme="minorHAnsi"/>
              </w:rPr>
            </w:pPr>
          </w:p>
        </w:tc>
      </w:tr>
    </w:tbl>
    <w:p w14:paraId="24866C97" w14:textId="77777777" w:rsidR="008C1A61" w:rsidRPr="00744C35" w:rsidRDefault="008C1A61">
      <w:pPr>
        <w:spacing w:line="200" w:lineRule="exact"/>
        <w:rPr>
          <w:rFonts w:asciiTheme="minorHAnsi" w:hAnsiTheme="minorHAnsi" w:cstheme="minorHAnsi"/>
        </w:rPr>
      </w:pPr>
    </w:p>
    <w:p w14:paraId="24866C98" w14:textId="4EE2E69F" w:rsidR="008C1A61" w:rsidRPr="00744C35" w:rsidRDefault="00000000">
      <w:pPr>
        <w:spacing w:before="7"/>
        <w:ind w:left="220"/>
        <w:rPr>
          <w:rFonts w:asciiTheme="minorHAnsi" w:eastAsia="Calibri" w:hAnsiTheme="minorHAnsi" w:cstheme="minorHAnsi"/>
          <w:b/>
          <w:spacing w:val="6"/>
          <w:sz w:val="24"/>
          <w:szCs w:val="24"/>
        </w:rPr>
      </w:pPr>
      <w:r>
        <w:rPr>
          <w:rFonts w:asciiTheme="minorHAnsi" w:hAnsiTheme="minorHAnsi" w:cstheme="minorHAnsi"/>
        </w:rPr>
        <w:pict w14:anchorId="24866CA0">
          <v:shape id="_x0000_s2050" type="#_x0000_t202" style="position:absolute;left:0;text-align:left;margin-left:35.2pt;margin-top:14.55pt;width:769.2pt;height:131.8pt;z-index:-1289;mso-position-horizontal-relative:page" filled="f" stroked="f">
            <v:textbox style="mso-next-textbox:#_x0000_s205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7"/>
                    <w:gridCol w:w="3408"/>
                    <w:gridCol w:w="7852"/>
                    <w:gridCol w:w="1771"/>
                  </w:tblGrid>
                  <w:tr w:rsidR="008C1A61" w:rsidRPr="00FB7BF9" w14:paraId="24866DD2" w14:textId="77777777">
                    <w:trPr>
                      <w:trHeight w:hRule="exact" w:val="360"/>
                    </w:trPr>
                    <w:tc>
                      <w:tcPr>
                        <w:tcW w:w="232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CE" w14:textId="77777777" w:rsidR="008C1A61" w:rsidRPr="00FB7BF9" w:rsidRDefault="00796297">
                        <w:pPr>
                          <w:spacing w:before="55"/>
                          <w:ind w:left="880" w:right="872"/>
                          <w:jc w:val="center"/>
                          <w:rPr>
                            <w:rFonts w:asciiTheme="minorHAnsi" w:eastAsia="Calibri" w:hAnsiTheme="minorHAnsi" w:cstheme="minorHAnsi"/>
                          </w:rPr>
                        </w:pP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6"/>
                            <w:w w:val="103"/>
                          </w:rPr>
                          <w:t>N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7"/>
                            <w:w w:val="103"/>
                          </w:rPr>
                          <w:t>a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6"/>
                            <w:w w:val="102"/>
                          </w:rPr>
                          <w:t>m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2"/>
                          </w:rPr>
                          <w:t>e</w:t>
                        </w:r>
                      </w:p>
                    </w:tc>
                    <w:tc>
                      <w:tcPr>
                        <w:tcW w:w="340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CF" w14:textId="77777777" w:rsidR="008C1A61" w:rsidRPr="00FB7BF9" w:rsidRDefault="00796297">
                        <w:pPr>
                          <w:spacing w:before="55"/>
                          <w:ind w:left="1346" w:right="1316"/>
                          <w:jc w:val="center"/>
                          <w:rPr>
                            <w:rFonts w:asciiTheme="minorHAnsi" w:eastAsia="Calibri" w:hAnsiTheme="minorHAnsi" w:cstheme="minorHAnsi"/>
                          </w:rPr>
                        </w:pP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1"/>
                            <w:w w:val="102"/>
                          </w:rPr>
                          <w:t>P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3"/>
                          </w:rPr>
                          <w:t>o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3"/>
                            <w:w w:val="103"/>
                          </w:rPr>
                          <w:t>si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7"/>
                            <w:w w:val="103"/>
                          </w:rPr>
                          <w:t>t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3"/>
                            <w:w w:val="103"/>
                          </w:rPr>
                          <w:t>i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3"/>
                          </w:rPr>
                          <w:t>on</w:t>
                        </w:r>
                      </w:p>
                    </w:tc>
                    <w:tc>
                      <w:tcPr>
                        <w:tcW w:w="7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0" w14:textId="77777777" w:rsidR="008C1A61" w:rsidRPr="00FB7BF9" w:rsidRDefault="00796297">
                        <w:pPr>
                          <w:spacing w:before="55"/>
                          <w:ind w:left="3508" w:right="3491"/>
                          <w:jc w:val="center"/>
                          <w:rPr>
                            <w:rFonts w:asciiTheme="minorHAnsi" w:eastAsia="Calibri" w:hAnsiTheme="minorHAnsi" w:cstheme="minorHAnsi"/>
                          </w:rPr>
                        </w:pP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1"/>
                            <w:w w:val="102"/>
                          </w:rPr>
                          <w:t>C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2"/>
                          </w:rPr>
                          <w:t>o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6"/>
                            <w:w w:val="102"/>
                          </w:rPr>
                          <w:t>m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3"/>
                          </w:rPr>
                          <w:t>p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7"/>
                            <w:w w:val="103"/>
                          </w:rPr>
                          <w:t>a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3"/>
                          </w:rPr>
                          <w:t>ny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1" w14:textId="77777777" w:rsidR="008C1A61" w:rsidRPr="00FB7BF9" w:rsidRDefault="00796297">
                        <w:pPr>
                          <w:spacing w:before="55"/>
                          <w:ind w:left="655" w:right="647"/>
                          <w:jc w:val="center"/>
                          <w:rPr>
                            <w:rFonts w:asciiTheme="minorHAnsi" w:eastAsia="Calibri" w:hAnsiTheme="minorHAnsi" w:cstheme="minorHAnsi"/>
                          </w:rPr>
                        </w:pP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3"/>
                            <w:w w:val="102"/>
                          </w:rPr>
                          <w:t>D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-7"/>
                            <w:w w:val="103"/>
                          </w:rPr>
                          <w:t>a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spacing w:val="7"/>
                            <w:w w:val="103"/>
                          </w:rPr>
                          <w:t>t</w:t>
                        </w:r>
                        <w:r w:rsidRPr="00FB7BF9">
                          <w:rPr>
                            <w:rFonts w:asciiTheme="minorHAnsi" w:eastAsia="Calibri" w:hAnsiTheme="minorHAnsi" w:cstheme="minorHAnsi"/>
                            <w:b/>
                            <w:w w:val="102"/>
                          </w:rPr>
                          <w:t>e</w:t>
                        </w:r>
                      </w:p>
                    </w:tc>
                  </w:tr>
                  <w:tr w:rsidR="008C1A61" w:rsidRPr="00FB7BF9" w14:paraId="24866DD7" w14:textId="77777777" w:rsidTr="00C32D2F">
                    <w:trPr>
                      <w:trHeight w:hRule="exact" w:val="466"/>
                    </w:trPr>
                    <w:tc>
                      <w:tcPr>
                        <w:tcW w:w="232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auto"/>
                      </w:tcPr>
                      <w:p w14:paraId="24866DD3" w14:textId="40ED7B52" w:rsidR="008C1A61" w:rsidRPr="00FB7BF9" w:rsidRDefault="00BC7F03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TBA</w:t>
                        </w:r>
                      </w:p>
                    </w:tc>
                    <w:tc>
                      <w:tcPr>
                        <w:tcW w:w="340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4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7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5" w14:textId="59133255" w:rsidR="008C1A61" w:rsidRPr="00FB7BF9" w:rsidRDefault="00682D1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MMD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6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1A61" w:rsidRPr="00FB7BF9" w14:paraId="24866DDC" w14:textId="77777777" w:rsidTr="00C32D2F">
                    <w:trPr>
                      <w:trHeight w:hRule="exact" w:val="466"/>
                    </w:trPr>
                    <w:tc>
                      <w:tcPr>
                        <w:tcW w:w="232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auto"/>
                      </w:tcPr>
                      <w:p w14:paraId="24866DD8" w14:textId="25FE4CE0" w:rsidR="008C1A61" w:rsidRPr="00FB7BF9" w:rsidRDefault="00F21C8F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TBA</w:t>
                        </w:r>
                      </w:p>
                    </w:tc>
                    <w:tc>
                      <w:tcPr>
                        <w:tcW w:w="340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9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7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A" w14:textId="34B251E7" w:rsidR="008C1A61" w:rsidRPr="00FB7BF9" w:rsidRDefault="008F02F6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BECA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B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1A61" w:rsidRPr="00FB7BF9" w14:paraId="24866DE1" w14:textId="77777777" w:rsidTr="00C32D2F">
                    <w:trPr>
                      <w:trHeight w:hRule="exact" w:val="465"/>
                    </w:trPr>
                    <w:tc>
                      <w:tcPr>
                        <w:tcW w:w="232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shd w:val="clear" w:color="auto" w:fill="auto"/>
                      </w:tcPr>
                      <w:p w14:paraId="24866DDD" w14:textId="27D7EA4B" w:rsidR="008C1A61" w:rsidRPr="00FB7BF9" w:rsidRDefault="00F21C8F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TBA</w:t>
                        </w:r>
                      </w:p>
                    </w:tc>
                    <w:tc>
                      <w:tcPr>
                        <w:tcW w:w="340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E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7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DF" w14:textId="027008DE" w:rsidR="008C1A61" w:rsidRPr="00FB7BF9" w:rsidRDefault="00F21C8F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 w:rsidRPr="00FB7BF9">
                          <w:rPr>
                            <w:rFonts w:asciiTheme="minorHAnsi" w:hAnsiTheme="minorHAnsi" w:cstheme="minorHAnsi"/>
                          </w:rPr>
                          <w:t>AIAL</w:t>
                        </w:r>
                      </w:p>
                    </w:tc>
                    <w:tc>
                      <w:tcPr>
                        <w:tcW w:w="17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E0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  <w:tr w:rsidR="008C1A61" w:rsidRPr="00FB7BF9" w14:paraId="24866DE6" w14:textId="77777777">
                    <w:trPr>
                      <w:trHeight w:hRule="exact" w:val="466"/>
                    </w:trPr>
                    <w:tc>
                      <w:tcPr>
                        <w:tcW w:w="2327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E2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3408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E3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7852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E4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177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14:paraId="24866DE5" w14:textId="77777777" w:rsidR="008C1A61" w:rsidRPr="00FB7BF9" w:rsidRDefault="008C1A61">
                        <w:pPr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24866DF6" w14:textId="77777777" w:rsidR="008C1A61" w:rsidRPr="00FB7BF9" w:rsidRDefault="008C1A61">
                  <w:pPr>
                    <w:rPr>
                      <w:rFonts w:asciiTheme="minorHAnsi" w:hAnsiTheme="minorHAnsi" w:cstheme="minorHAnsi"/>
                    </w:rPr>
                  </w:pPr>
                </w:p>
              </w:txbxContent>
            </v:textbox>
            <w10:wrap anchorx="page"/>
          </v:shape>
        </w:pic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6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 xml:space="preserve">.   </w:t>
      </w:r>
      <w:r w:rsidR="00796297" w:rsidRPr="00744C35">
        <w:rPr>
          <w:rFonts w:asciiTheme="minorHAnsi" w:eastAsia="Calibri" w:hAnsiTheme="minorHAnsi" w:cstheme="minorHAnsi"/>
          <w:b/>
          <w:spacing w:val="19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="00796297" w:rsidRPr="00744C35">
        <w:rPr>
          <w:rFonts w:asciiTheme="minorHAnsi" w:eastAsia="Calibri" w:hAnsiTheme="minorHAnsi" w:cstheme="minorHAnsi"/>
          <w:b/>
          <w:spacing w:val="-6"/>
          <w:sz w:val="24"/>
          <w:szCs w:val="24"/>
        </w:rPr>
        <w:t>s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t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but</w:t>
      </w:r>
      <w:r w:rsidR="00796297" w:rsidRPr="00744C35">
        <w:rPr>
          <w:rFonts w:asciiTheme="minorHAnsi" w:eastAsia="Calibri" w:hAnsiTheme="minorHAnsi" w:cstheme="minorHAnsi"/>
          <w:b/>
          <w:spacing w:val="1"/>
          <w:sz w:val="24"/>
          <w:szCs w:val="24"/>
        </w:rPr>
        <w:t>i</w:t>
      </w:r>
      <w:r w:rsidR="00796297"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n</w:t>
      </w:r>
      <w:r w:rsidR="00796297" w:rsidRPr="00744C35">
        <w:rPr>
          <w:rFonts w:asciiTheme="minorHAnsi" w:eastAsia="Calibri" w:hAnsiTheme="minorHAnsi" w:cstheme="minorHAnsi"/>
          <w:b/>
          <w:spacing w:val="11"/>
          <w:sz w:val="24"/>
          <w:szCs w:val="24"/>
        </w:rPr>
        <w:t xml:space="preserve"> 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spacing w:val="-2"/>
          <w:sz w:val="24"/>
          <w:szCs w:val="24"/>
        </w:rPr>
        <w:t>e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c</w:t>
      </w:r>
      <w:r w:rsidR="00796297" w:rsidRPr="00744C35">
        <w:rPr>
          <w:rFonts w:asciiTheme="minorHAnsi" w:eastAsia="Calibri" w:hAnsiTheme="minorHAnsi" w:cstheme="minorHAnsi"/>
          <w:b/>
          <w:spacing w:val="5"/>
          <w:sz w:val="24"/>
          <w:szCs w:val="24"/>
        </w:rPr>
        <w:t>o</w:t>
      </w:r>
      <w:r w:rsidR="00796297" w:rsidRPr="00744C35">
        <w:rPr>
          <w:rFonts w:asciiTheme="minorHAnsi" w:eastAsia="Calibri" w:hAnsiTheme="minorHAnsi" w:cstheme="minorHAnsi"/>
          <w:b/>
          <w:spacing w:val="4"/>
          <w:sz w:val="24"/>
          <w:szCs w:val="24"/>
        </w:rPr>
        <w:t>r</w:t>
      </w:r>
      <w:r w:rsidR="00796297" w:rsidRPr="00744C35">
        <w:rPr>
          <w:rFonts w:asciiTheme="minorHAnsi" w:eastAsia="Calibri" w:hAnsiTheme="minorHAnsi" w:cstheme="minorHAnsi"/>
          <w:b/>
          <w:spacing w:val="6"/>
          <w:sz w:val="24"/>
          <w:szCs w:val="24"/>
        </w:rPr>
        <w:t>d</w:t>
      </w:r>
      <w:r w:rsidR="00796297" w:rsidRPr="00744C35">
        <w:rPr>
          <w:rFonts w:asciiTheme="minorHAnsi" w:eastAsia="Calibri" w:hAnsiTheme="minorHAnsi" w:cstheme="minorHAnsi"/>
          <w:b/>
          <w:sz w:val="24"/>
          <w:szCs w:val="24"/>
        </w:rPr>
        <w:t>s</w:t>
      </w:r>
    </w:p>
    <w:p w14:paraId="16D387B7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3E9199FE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5152E48B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1D623CA0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47B9C1C9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1F2974EF" w14:textId="77777777" w:rsidR="006A29EE" w:rsidRPr="00744C35" w:rsidRDefault="006A29EE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2DC29D8C" w14:textId="77777777" w:rsidR="00016EC3" w:rsidRPr="00744C35" w:rsidRDefault="00016EC3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38BA238E" w14:textId="77777777" w:rsidR="00016EC3" w:rsidRPr="00744C35" w:rsidRDefault="00016EC3" w:rsidP="006A29EE">
      <w:pPr>
        <w:rPr>
          <w:rFonts w:asciiTheme="minorHAnsi" w:eastAsia="Calibri" w:hAnsiTheme="minorHAnsi" w:cstheme="minorHAnsi"/>
          <w:sz w:val="24"/>
          <w:szCs w:val="24"/>
        </w:rPr>
      </w:pPr>
    </w:p>
    <w:p w14:paraId="66967623" w14:textId="2345F671" w:rsidR="006A29EE" w:rsidRPr="006D0F4C" w:rsidRDefault="006A29EE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>Inspect (I) – To visually examine or measure an item or contracted work operation to verify its conformance to predetermined quality requirements</w:t>
      </w:r>
    </w:p>
    <w:p w14:paraId="54524E18" w14:textId="454C4E90" w:rsidR="006A29EE" w:rsidRPr="006D0F4C" w:rsidRDefault="006A29EE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 xml:space="preserve">Review (R) – To examine any form of documentation to establish its acceptability against specified requirements  </w:t>
      </w:r>
    </w:p>
    <w:p w14:paraId="2D2B6725" w14:textId="4C5736EE" w:rsidR="00AB0D7C" w:rsidRPr="006D0F4C" w:rsidRDefault="006A29EE" w:rsidP="005F570A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 xml:space="preserve">Surveillance (S) – To observe in-process activities to the degree necessary to be assured that they comply with the established criteria </w:t>
      </w:r>
    </w:p>
    <w:p w14:paraId="390A1A49" w14:textId="77777777" w:rsidR="00AB0D7C" w:rsidRPr="006D0F4C" w:rsidRDefault="006A29EE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 xml:space="preserve">Test (T) – To subject a component, structure, or system to a controlled set of physical, chemical, environmental or operational conditions to determine or verify its capability to meet specified requirements </w:t>
      </w:r>
    </w:p>
    <w:p w14:paraId="0044B657" w14:textId="77777777" w:rsidR="00AB0D7C" w:rsidRPr="006D0F4C" w:rsidRDefault="006A29EE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 xml:space="preserve">Witness (W) – To watch over, observe or visually examine a specific work operation or test performed by others under Contractor supervision </w:t>
      </w:r>
    </w:p>
    <w:p w14:paraId="4E271C25" w14:textId="41CA12EC" w:rsidR="006A29EE" w:rsidRPr="006D0F4C" w:rsidRDefault="006A29EE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>Monitor (M) – General oversight of work in progress with no need to document formally.</w:t>
      </w:r>
    </w:p>
    <w:p w14:paraId="4EF4131A" w14:textId="47B39F4A" w:rsidR="00B359E9" w:rsidRPr="006D0F4C" w:rsidRDefault="00B359E9" w:rsidP="006A29EE">
      <w:pPr>
        <w:pStyle w:val="ListParagraph"/>
        <w:numPr>
          <w:ilvl w:val="0"/>
          <w:numId w:val="2"/>
        </w:num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 xml:space="preserve">Submission (Sub) </w:t>
      </w:r>
      <w:r w:rsidR="00B42D74" w:rsidRPr="006D0F4C">
        <w:rPr>
          <w:rFonts w:asciiTheme="minorHAnsi" w:eastAsia="Calibri" w:hAnsiTheme="minorHAnsi" w:cstheme="minorHAnsi"/>
          <w:sz w:val="22"/>
          <w:szCs w:val="22"/>
        </w:rPr>
        <w:t xml:space="preserve">– Submission </w:t>
      </w:r>
      <w:r w:rsidR="00745A16" w:rsidRPr="006D0F4C">
        <w:rPr>
          <w:rFonts w:asciiTheme="minorHAnsi" w:eastAsia="Calibri" w:hAnsiTheme="minorHAnsi" w:cstheme="minorHAnsi"/>
          <w:sz w:val="22"/>
          <w:szCs w:val="22"/>
        </w:rPr>
        <w:t>of a document</w:t>
      </w:r>
    </w:p>
    <w:p w14:paraId="3AD7AFCF" w14:textId="77777777" w:rsidR="004E6F09" w:rsidRPr="00744C35" w:rsidRDefault="004E6F09" w:rsidP="004E6F09">
      <w:pPr>
        <w:tabs>
          <w:tab w:val="left" w:pos="1380"/>
        </w:tabs>
        <w:rPr>
          <w:rFonts w:asciiTheme="minorHAnsi" w:eastAsia="Calibri" w:hAnsiTheme="minorHAnsi" w:cstheme="minorHAnsi"/>
          <w:sz w:val="24"/>
          <w:szCs w:val="24"/>
        </w:rPr>
      </w:pPr>
    </w:p>
    <w:p w14:paraId="5732DD28" w14:textId="3F831FE9" w:rsidR="004E6F09" w:rsidRPr="006D0F4C" w:rsidRDefault="004E6F09" w:rsidP="004E6F09">
      <w:p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>EFC- Eastern Forecourt</w:t>
      </w:r>
    </w:p>
    <w:p w14:paraId="5C8812D3" w14:textId="780F6EBD" w:rsidR="004E6F09" w:rsidRPr="006D0F4C" w:rsidRDefault="004E6F09" w:rsidP="004E6F09">
      <w:p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>HOSR- Head of Stand Road</w:t>
      </w:r>
    </w:p>
    <w:p w14:paraId="572B86F6" w14:textId="19C88EFF" w:rsidR="004E6F09" w:rsidRPr="006D0F4C" w:rsidRDefault="004E6F09" w:rsidP="004E6F09">
      <w:pPr>
        <w:tabs>
          <w:tab w:val="left" w:pos="1380"/>
        </w:tabs>
        <w:rPr>
          <w:rFonts w:asciiTheme="minorHAnsi" w:eastAsia="Calibri" w:hAnsiTheme="minorHAnsi" w:cstheme="minorHAnsi"/>
          <w:sz w:val="22"/>
          <w:szCs w:val="22"/>
        </w:rPr>
      </w:pPr>
      <w:r w:rsidRPr="006D0F4C">
        <w:rPr>
          <w:rFonts w:asciiTheme="minorHAnsi" w:eastAsia="Calibri" w:hAnsiTheme="minorHAnsi" w:cstheme="minorHAnsi"/>
          <w:sz w:val="22"/>
          <w:szCs w:val="22"/>
        </w:rPr>
        <w:t>SCH – Super Cargo Highway</w:t>
      </w:r>
    </w:p>
    <w:sectPr w:rsidR="004E6F09" w:rsidRPr="006D0F4C">
      <w:pgSz w:w="16860" w:h="11920" w:orient="landscape"/>
      <w:pgMar w:top="1880" w:right="600" w:bottom="280" w:left="500" w:header="75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2E5EE" w14:textId="77777777" w:rsidR="00F41414" w:rsidRDefault="00F41414">
      <w:r>
        <w:separator/>
      </w:r>
    </w:p>
  </w:endnote>
  <w:endnote w:type="continuationSeparator" w:id="0">
    <w:p w14:paraId="327BD93A" w14:textId="77777777" w:rsidR="00F41414" w:rsidRDefault="00F41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66CA2" w14:textId="77777777" w:rsidR="008C1A61" w:rsidRDefault="00000000">
    <w:pPr>
      <w:spacing w:line="200" w:lineRule="exact"/>
    </w:pPr>
    <w:r>
      <w:pict w14:anchorId="24866C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556.4pt;width:156.1pt;height:8.75pt;z-index:-1290;mso-position-horizontal-relative:page;mso-position-vertical-relative:page" filled="f" stroked="f">
          <v:textbox style="mso-next-textbox:#_x0000_s1026" inset="0,0,0,0">
            <w:txbxContent>
              <w:p w14:paraId="24866DFC" w14:textId="0C0C2259" w:rsidR="008C1A61" w:rsidRDefault="00796297">
                <w:pPr>
                  <w:spacing w:line="140" w:lineRule="exact"/>
                  <w:ind w:left="20" w:right="-20"/>
                  <w:rPr>
                    <w:rFonts w:ascii="Calibri" w:eastAsia="Calibri" w:hAnsi="Calibri" w:cs="Calibri"/>
                    <w:sz w:val="14"/>
                    <w:szCs w:val="14"/>
                  </w:rPr>
                </w:pPr>
                <w:r>
                  <w:rPr>
                    <w:rFonts w:ascii="Calibri" w:eastAsia="Calibri" w:hAnsi="Calibri" w:cs="Calibri"/>
                    <w:color w:val="F7931E"/>
                    <w:spacing w:val="6"/>
                    <w:sz w:val="14"/>
                    <w:szCs w:val="14"/>
                  </w:rPr>
                  <w:t>H</w:t>
                </w:r>
                <w:r>
                  <w:rPr>
                    <w:rFonts w:ascii="Calibri" w:eastAsia="Calibri" w:hAnsi="Calibri" w:cs="Calibri"/>
                    <w:color w:val="F7931E"/>
                    <w:spacing w:val="-3"/>
                    <w:sz w:val="14"/>
                    <w:szCs w:val="14"/>
                  </w:rPr>
                  <w:t>A</w:t>
                </w:r>
                <w:r>
                  <w:rPr>
                    <w:rFonts w:ascii="Calibri" w:eastAsia="Calibri" w:hAnsi="Calibri" w:cs="Calibri"/>
                    <w:color w:val="F7931E"/>
                    <w:sz w:val="14"/>
                    <w:szCs w:val="14"/>
                  </w:rPr>
                  <w:t>W</w:t>
                </w:r>
                <w:r>
                  <w:rPr>
                    <w:rFonts w:ascii="Calibri" w:eastAsia="Calibri" w:hAnsi="Calibri" w:cs="Calibri"/>
                    <w:color w:val="F7931E"/>
                    <w:spacing w:val="5"/>
                    <w:sz w:val="14"/>
                    <w:szCs w:val="14"/>
                  </w:rPr>
                  <w:t>K</w:t>
                </w:r>
                <w:r>
                  <w:rPr>
                    <w:rFonts w:ascii="Calibri" w:eastAsia="Calibri" w:hAnsi="Calibri" w:cs="Calibri"/>
                    <w:color w:val="F7931E"/>
                    <w:spacing w:val="-4"/>
                    <w:sz w:val="14"/>
                    <w:szCs w:val="14"/>
                  </w:rPr>
                  <w:t>I</w:t>
                </w:r>
                <w:r>
                  <w:rPr>
                    <w:rFonts w:ascii="Calibri" w:eastAsia="Calibri" w:hAnsi="Calibri" w:cs="Calibri"/>
                    <w:color w:val="F7931E"/>
                    <w:spacing w:val="-12"/>
                    <w:sz w:val="14"/>
                    <w:szCs w:val="14"/>
                  </w:rPr>
                  <w:t>N</w:t>
                </w:r>
                <w:r>
                  <w:rPr>
                    <w:rFonts w:ascii="Calibri" w:eastAsia="Calibri" w:hAnsi="Calibri" w:cs="Calibri"/>
                    <w:color w:val="F7931E"/>
                    <w:sz w:val="14"/>
                    <w:szCs w:val="14"/>
                  </w:rPr>
                  <w:t xml:space="preserve">S      </w:t>
                </w:r>
                <w:r>
                  <w:rPr>
                    <w:rFonts w:ascii="Calibri" w:eastAsia="Calibri" w:hAnsi="Calibri" w:cs="Calibri"/>
                    <w:color w:val="F7931E"/>
                    <w:spacing w:val="5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pacing w:val="-4"/>
                    <w:sz w:val="14"/>
                    <w:szCs w:val="14"/>
                  </w:rPr>
                  <w:t>I</w:t>
                </w:r>
                <w:r>
                  <w:rPr>
                    <w:rFonts w:ascii="Calibri" w:eastAsia="Calibri" w:hAnsi="Calibri" w:cs="Calibri"/>
                    <w:color w:val="404040"/>
                    <w:spacing w:val="4"/>
                    <w:sz w:val="14"/>
                    <w:szCs w:val="14"/>
                  </w:rPr>
                  <w:t>n</w:t>
                </w:r>
                <w:r>
                  <w:rPr>
                    <w:rFonts w:ascii="Calibri" w:eastAsia="Calibri" w:hAnsi="Calibri" w:cs="Calibri"/>
                    <w:color w:val="404040"/>
                    <w:spacing w:val="7"/>
                    <w:sz w:val="14"/>
                    <w:szCs w:val="14"/>
                  </w:rPr>
                  <w:t>s</w:t>
                </w:r>
                <w:r>
                  <w:rPr>
                    <w:rFonts w:ascii="Calibri" w:eastAsia="Calibri" w:hAnsi="Calibri" w:cs="Calibri"/>
                    <w:color w:val="404040"/>
                    <w:spacing w:val="4"/>
                    <w:sz w:val="14"/>
                    <w:szCs w:val="14"/>
                  </w:rPr>
                  <w:t>p</w:t>
                </w:r>
                <w:r>
                  <w:rPr>
                    <w:rFonts w:ascii="Calibri" w:eastAsia="Calibri" w:hAnsi="Calibri" w:cs="Calibri"/>
                    <w:color w:val="404040"/>
                    <w:spacing w:val="8"/>
                    <w:sz w:val="14"/>
                    <w:szCs w:val="14"/>
                  </w:rPr>
                  <w:t>e</w:t>
                </w:r>
                <w:r>
                  <w:rPr>
                    <w:rFonts w:ascii="Calibri" w:eastAsia="Calibri" w:hAnsi="Calibri" w:cs="Calibri"/>
                    <w:color w:val="404040"/>
                    <w:spacing w:val="3"/>
                    <w:sz w:val="14"/>
                    <w:szCs w:val="14"/>
                  </w:rPr>
                  <w:t>c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t</w:t>
                </w:r>
                <w:r>
                  <w:rPr>
                    <w:rFonts w:ascii="Calibri" w:eastAsia="Calibri" w:hAnsi="Calibri" w:cs="Calibri"/>
                    <w:color w:val="404040"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Calibri" w:eastAsia="Calibri" w:hAnsi="Calibri" w:cs="Calibri"/>
                    <w:color w:val="404040"/>
                    <w:spacing w:val="4"/>
                    <w:sz w:val="14"/>
                    <w:szCs w:val="14"/>
                  </w:rPr>
                  <w:t>o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n</w:t>
                </w:r>
                <w:r>
                  <w:rPr>
                    <w:rFonts w:ascii="Calibri" w:eastAsia="Calibri" w:hAnsi="Calibri" w:cs="Calibri"/>
                    <w:color w:val="404040"/>
                    <w:spacing w:val="21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pacing w:val="-5"/>
                    <w:sz w:val="14"/>
                    <w:szCs w:val="14"/>
                  </w:rPr>
                  <w:t>a</w:t>
                </w:r>
                <w:r>
                  <w:rPr>
                    <w:rFonts w:ascii="Calibri" w:eastAsia="Calibri" w:hAnsi="Calibri" w:cs="Calibri"/>
                    <w:color w:val="404040"/>
                    <w:spacing w:val="4"/>
                    <w:sz w:val="14"/>
                    <w:szCs w:val="14"/>
                  </w:rPr>
                  <w:t>n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d</w:t>
                </w:r>
                <w:r>
                  <w:rPr>
                    <w:rFonts w:ascii="Calibri" w:eastAsia="Calibri" w:hAnsi="Calibri" w:cs="Calibri"/>
                    <w:color w:val="404040"/>
                    <w:spacing w:val="8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pacing w:val="-6"/>
                    <w:sz w:val="14"/>
                    <w:szCs w:val="14"/>
                  </w:rPr>
                  <w:t>T</w:t>
                </w:r>
                <w:r>
                  <w:rPr>
                    <w:rFonts w:ascii="Calibri" w:eastAsia="Calibri" w:hAnsi="Calibri" w:cs="Calibri"/>
                    <w:color w:val="404040"/>
                    <w:spacing w:val="8"/>
                    <w:sz w:val="14"/>
                    <w:szCs w:val="14"/>
                  </w:rPr>
                  <w:t>e</w:t>
                </w:r>
                <w:r>
                  <w:rPr>
                    <w:rFonts w:ascii="Calibri" w:eastAsia="Calibri" w:hAnsi="Calibri" w:cs="Calibri"/>
                    <w:color w:val="404040"/>
                    <w:spacing w:val="7"/>
                    <w:sz w:val="14"/>
                    <w:szCs w:val="14"/>
                  </w:rPr>
                  <w:t>s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t</w:t>
                </w:r>
                <w:r>
                  <w:rPr>
                    <w:rFonts w:ascii="Calibri" w:eastAsia="Calibri" w:hAnsi="Calibri" w:cs="Calibri"/>
                    <w:color w:val="404040"/>
                    <w:spacing w:val="6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pacing w:val="5"/>
                    <w:sz w:val="14"/>
                    <w:szCs w:val="14"/>
                  </w:rPr>
                  <w:t>P</w:t>
                </w:r>
                <w:r>
                  <w:rPr>
                    <w:rFonts w:ascii="Calibri" w:eastAsia="Calibri" w:hAnsi="Calibri" w:cs="Calibri"/>
                    <w:color w:val="404040"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Calibri" w:eastAsia="Calibri" w:hAnsi="Calibri" w:cs="Calibri"/>
                    <w:color w:val="404040"/>
                    <w:spacing w:val="-5"/>
                    <w:sz w:val="14"/>
                    <w:szCs w:val="14"/>
                  </w:rPr>
                  <w:t>a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n</w:t>
                </w:r>
                <w:r>
                  <w:rPr>
                    <w:rFonts w:ascii="Calibri" w:eastAsia="Calibri" w:hAnsi="Calibri" w:cs="Calibri"/>
                    <w:color w:val="404040"/>
                    <w:spacing w:val="10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 w14:anchorId="24866CA9">
        <v:shape id="_x0000_s1025" type="#_x0000_t202" style="position:absolute;margin-left:766.2pt;margin-top:556.4pt;width:33.2pt;height:8.75pt;z-index:-1289;mso-position-horizontal-relative:page;mso-position-vertical-relative:page" filled="f" stroked="f">
          <v:textbox style="mso-next-textbox:#_x0000_s1025" inset="0,0,0,0">
            <w:txbxContent>
              <w:p w14:paraId="24866DFD" w14:textId="77777777" w:rsidR="008C1A61" w:rsidRDefault="00796297">
                <w:pPr>
                  <w:spacing w:line="140" w:lineRule="exact"/>
                  <w:ind w:left="20" w:right="-20"/>
                  <w:rPr>
                    <w:rFonts w:ascii="Calibri" w:eastAsia="Calibri" w:hAnsi="Calibri" w:cs="Calibri"/>
                    <w:sz w:val="14"/>
                    <w:szCs w:val="14"/>
                  </w:rPr>
                </w:pPr>
                <w:r>
                  <w:rPr>
                    <w:rFonts w:ascii="Calibri" w:eastAsia="Calibri" w:hAnsi="Calibri" w:cs="Calibri"/>
                    <w:color w:val="404040"/>
                    <w:spacing w:val="5"/>
                    <w:sz w:val="14"/>
                    <w:szCs w:val="14"/>
                  </w:rPr>
                  <w:t>P</w:t>
                </w:r>
                <w:r>
                  <w:rPr>
                    <w:rFonts w:ascii="Calibri" w:eastAsia="Calibri" w:hAnsi="Calibri" w:cs="Calibri"/>
                    <w:color w:val="404040"/>
                    <w:spacing w:val="-5"/>
                    <w:sz w:val="14"/>
                    <w:szCs w:val="14"/>
                  </w:rPr>
                  <w:t>a</w:t>
                </w:r>
                <w:r>
                  <w:rPr>
                    <w:rFonts w:ascii="Calibri" w:eastAsia="Calibri" w:hAnsi="Calibri" w:cs="Calibri"/>
                    <w:color w:val="404040"/>
                    <w:spacing w:val="-4"/>
                    <w:sz w:val="14"/>
                    <w:szCs w:val="14"/>
                  </w:rPr>
                  <w:t>g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e</w:t>
                </w:r>
                <w:r>
                  <w:rPr>
                    <w:rFonts w:ascii="Calibri" w:eastAsia="Calibri" w:hAnsi="Calibri" w:cs="Calibri"/>
                    <w:color w:val="404040"/>
                    <w:spacing w:val="15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404040"/>
                    <w:spacing w:val="9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spacing w:val="4"/>
                    <w:sz w:val="14"/>
                    <w:szCs w:val="14"/>
                  </w:rPr>
                  <w:t>o</w:t>
                </w:r>
                <w:r>
                  <w:rPr>
                    <w:rFonts w:ascii="Calibri" w:eastAsia="Calibri" w:hAnsi="Calibri" w:cs="Calibri"/>
                    <w:color w:val="404040"/>
                    <w:sz w:val="14"/>
                    <w:szCs w:val="14"/>
                  </w:rPr>
                  <w:t>f</w:t>
                </w:r>
                <w:r>
                  <w:rPr>
                    <w:rFonts w:ascii="Calibri" w:eastAsia="Calibri" w:hAnsi="Calibri" w:cs="Calibri"/>
                    <w:color w:val="404040"/>
                    <w:spacing w:val="5"/>
                    <w:sz w:val="14"/>
                    <w:szCs w:val="1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404040"/>
                    <w:w w:val="104"/>
                    <w:sz w:val="14"/>
                    <w:szCs w:val="1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36195" w14:textId="77777777" w:rsidR="00F41414" w:rsidRDefault="00F41414">
      <w:r>
        <w:separator/>
      </w:r>
    </w:p>
  </w:footnote>
  <w:footnote w:type="continuationSeparator" w:id="0">
    <w:p w14:paraId="22128723" w14:textId="77777777" w:rsidR="00F41414" w:rsidRDefault="00F41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66CA1" w14:textId="3C738FAF" w:rsidR="008C1A61" w:rsidRDefault="00000000" w:rsidP="00CE12CD">
    <w:pPr>
      <w:spacing w:line="200" w:lineRule="exact"/>
      <w:ind w:left="10080" w:firstLine="720"/>
    </w:pPr>
    <w:r>
      <w:pict w14:anchorId="24866CA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35pt;margin-top:43.5pt;width:263.55pt;height:25pt;z-index:-1291;mso-position-horizontal-relative:page;mso-position-vertical-relative:page" filled="f" stroked="f">
          <v:textbox style="mso-next-textbox:#_x0000_s1027" inset="0,0,0,0">
            <w:txbxContent>
              <w:p w14:paraId="24866DFA" w14:textId="4C36DCCE" w:rsidR="008C1A61" w:rsidRDefault="00796297" w:rsidP="008D6C8F">
                <w:pPr>
                  <w:spacing w:line="480" w:lineRule="exact"/>
                  <w:ind w:left="20" w:right="-61"/>
                </w:pPr>
                <w:r>
                  <w:rPr>
                    <w:rFonts w:ascii="Calibri" w:eastAsia="Calibri" w:hAnsi="Calibri" w:cs="Calibri"/>
                    <w:b/>
                    <w:color w:val="F7931E"/>
                    <w:spacing w:val="-3"/>
                    <w:sz w:val="41"/>
                    <w:szCs w:val="4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7"/>
                    <w:sz w:val="41"/>
                    <w:szCs w:val="41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3"/>
                    <w:sz w:val="41"/>
                    <w:szCs w:val="41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7"/>
                    <w:sz w:val="41"/>
                    <w:szCs w:val="41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6"/>
                    <w:sz w:val="41"/>
                    <w:szCs w:val="41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5"/>
                    <w:sz w:val="41"/>
                    <w:szCs w:val="41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6"/>
                    <w:sz w:val="41"/>
                    <w:szCs w:val="41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5"/>
                    <w:sz w:val="41"/>
                    <w:szCs w:val="4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7"/>
                    <w:sz w:val="41"/>
                    <w:szCs w:val="41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color w:val="F7931E"/>
                    <w:sz w:val="41"/>
                    <w:szCs w:val="41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22"/>
                    <w:sz w:val="41"/>
                    <w:szCs w:val="4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5"/>
                    <w:sz w:val="41"/>
                    <w:szCs w:val="41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7"/>
                    <w:sz w:val="41"/>
                    <w:szCs w:val="41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color w:val="F7931E"/>
                    <w:sz w:val="41"/>
                    <w:szCs w:val="41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10"/>
                    <w:sz w:val="41"/>
                    <w:szCs w:val="4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6"/>
                    <w:sz w:val="41"/>
                    <w:szCs w:val="41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6"/>
                    <w:sz w:val="41"/>
                    <w:szCs w:val="41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3"/>
                    <w:sz w:val="41"/>
                    <w:szCs w:val="41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color w:val="F7931E"/>
                    <w:sz w:val="41"/>
                    <w:szCs w:val="41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1"/>
                    <w:sz w:val="41"/>
                    <w:szCs w:val="4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6"/>
                    <w:w w:val="101"/>
                    <w:sz w:val="41"/>
                    <w:szCs w:val="41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5"/>
                    <w:w w:val="101"/>
                    <w:sz w:val="41"/>
                    <w:szCs w:val="41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color w:val="F7931E"/>
                    <w:spacing w:val="-5"/>
                    <w:w w:val="101"/>
                    <w:sz w:val="41"/>
                    <w:szCs w:val="41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color w:val="F7931E"/>
                    <w:w w:val="101"/>
                    <w:sz w:val="41"/>
                    <w:szCs w:val="41"/>
                  </w:rPr>
                  <w:t>n</w:t>
                </w:r>
              </w:p>
            </w:txbxContent>
          </v:textbox>
          <w10:wrap anchorx="page" anchory="page"/>
        </v:shape>
      </w:pict>
    </w:r>
    <w:r>
      <w:pict w14:anchorId="24866C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4" type="#_x0000_t75" style="position:absolute;left:0;text-align:left;margin-left:760.65pt;margin-top:40.15pt;width:42.4pt;height:53.6pt;z-index:-1294;mso-position-horizontal-relative:page;mso-position-vertical-relative:page">
          <v:imagedata r:id="rId1" o:title=""/>
          <w10:wrap anchorx="page" anchory="page"/>
        </v:shape>
      </w:pict>
    </w:r>
    <w:r w:rsidR="00CE12CD">
      <w:rPr>
        <w:rFonts w:ascii="Calibri" w:eastAsia="Calibri" w:hAnsi="Calibri" w:cs="Calibri"/>
        <w:b/>
        <w:spacing w:val="8"/>
      </w:rPr>
      <w:t>I</w:t>
    </w:r>
    <w:r w:rsidR="00CE12CD">
      <w:rPr>
        <w:rFonts w:ascii="Calibri" w:eastAsia="Calibri" w:hAnsi="Calibri" w:cs="Calibri"/>
        <w:b/>
        <w:spacing w:val="-7"/>
      </w:rPr>
      <w:t>T</w:t>
    </w:r>
    <w:r w:rsidR="00CE12CD">
      <w:rPr>
        <w:rFonts w:ascii="Calibri" w:eastAsia="Calibri" w:hAnsi="Calibri" w:cs="Calibri"/>
        <w:b/>
      </w:rPr>
      <w:t>P</w:t>
    </w:r>
    <w:r w:rsidR="00CE12CD">
      <w:rPr>
        <w:rFonts w:ascii="Calibri" w:eastAsia="Calibri" w:hAnsi="Calibri" w:cs="Calibri"/>
        <w:b/>
        <w:spacing w:val="6"/>
      </w:rPr>
      <w:t xml:space="preserve"> N</w:t>
    </w:r>
    <w:r w:rsidR="00CE12CD">
      <w:rPr>
        <w:rFonts w:ascii="Calibri" w:eastAsia="Calibri" w:hAnsi="Calibri" w:cs="Calibri"/>
        <w:b/>
      </w:rPr>
      <w:t>o:</w:t>
    </w:r>
    <w:r w:rsidR="00CE12CD">
      <w:rPr>
        <w:rFonts w:ascii="Calibri" w:eastAsia="Calibri" w:hAnsi="Calibri" w:cs="Calibri"/>
        <w:b/>
        <w:spacing w:val="16"/>
      </w:rPr>
      <w:t xml:space="preserve"> </w:t>
    </w:r>
    <w:r w:rsidR="00CE12CD">
      <w:rPr>
        <w:rFonts w:ascii="Calibri" w:eastAsia="Calibri" w:hAnsi="Calibri" w:cs="Calibri"/>
        <w:b/>
        <w:spacing w:val="-5"/>
      </w:rPr>
      <w:t>HA04</w:t>
    </w:r>
    <w:r>
      <w:pict w14:anchorId="24866CA3">
        <v:group id="_x0000_s1035" style="position:absolute;left:0;text-align:left;margin-left:30.4pt;margin-top:37.9pt;width:773.9pt;height:.75pt;z-index:-1295;mso-position-horizontal-relative:page;mso-position-vertical-relative:page" coordorigin="608,758" coordsize="15479,15">
          <v:shape id="_x0000_s1038" style="position:absolute;left:616;top:766;width:14323;height:0" coordorigin="616,766" coordsize="14323,0" path="m616,766r14322,e" filled="f" strokecolor="#ec7c30">
            <v:stroke dashstyle="dash"/>
            <v:path arrowok="t"/>
          </v:shape>
          <v:shape id="_x0000_s1037" style="position:absolute;left:14938;top:766;width:15;height:0" coordorigin="14938,766" coordsize="15,0" path="m14938,766r15,e" filled="f" strokecolor="#ec7c30">
            <v:stroke dashstyle="dash"/>
            <v:path arrowok="t"/>
          </v:shape>
          <v:shape id="_x0000_s1036" style="position:absolute;left:14953;top:766;width:1126;height:0" coordorigin="14953,766" coordsize="1126,0" path="m14953,766r1126,e" filled="f" strokecolor="#ec7c30">
            <v:stroke dashstyle="dash"/>
            <v:path arrowok="t"/>
          </v:shape>
          <w10:wrap anchorx="page" anchory="page"/>
        </v:group>
      </w:pict>
    </w:r>
    <w:r w:rsidR="00290335">
      <w:rPr>
        <w:rFonts w:ascii="Calibri" w:eastAsia="Calibri" w:hAnsi="Calibri" w:cs="Calibri"/>
        <w:b/>
        <w:spacing w:val="-5"/>
      </w:rPr>
      <w:t>23</w:t>
    </w:r>
    <w:r w:rsidR="00CE12CD">
      <w:rPr>
        <w:rFonts w:ascii="Calibri" w:eastAsia="Calibri" w:hAnsi="Calibri" w:cs="Calibri"/>
        <w:b/>
        <w:spacing w:val="-5"/>
      </w:rPr>
      <w:t xml:space="preserve">- </w:t>
    </w:r>
    <w:r w:rsidR="007A7314" w:rsidRPr="0069116A">
      <w:rPr>
        <w:rFonts w:ascii="Calibri" w:eastAsia="Calibri" w:hAnsi="Calibri" w:cs="Calibri"/>
        <w:b/>
        <w:spacing w:val="-5"/>
      </w:rPr>
      <w:t>CIV</w:t>
    </w:r>
    <w:r w:rsidR="00290335" w:rsidRPr="0069116A">
      <w:rPr>
        <w:rFonts w:ascii="Calibri" w:eastAsia="Calibri" w:hAnsi="Calibri" w:cs="Calibri"/>
        <w:b/>
        <w:spacing w:val="-5"/>
      </w:rPr>
      <w:t xml:space="preserve">- </w:t>
    </w:r>
    <w:r w:rsidR="007A7314" w:rsidRPr="0069116A">
      <w:rPr>
        <w:rFonts w:ascii="Calibri" w:eastAsia="Calibri" w:hAnsi="Calibri" w:cs="Calibri"/>
        <w:b/>
        <w:spacing w:val="-5"/>
      </w:rPr>
      <w:t>000</w:t>
    </w:r>
    <w:r w:rsidR="00C40F8B">
      <w:rPr>
        <w:rFonts w:ascii="Calibri" w:eastAsia="Calibri" w:hAnsi="Calibri" w:cs="Calibri"/>
        <w:b/>
        <w:spacing w:val="-5"/>
      </w:rPr>
      <w:t>5</w:t>
    </w:r>
    <w:r w:rsidR="007A7314" w:rsidRPr="0069116A">
      <w:rPr>
        <w:rFonts w:ascii="Calibri" w:eastAsia="Calibri" w:hAnsi="Calibri" w:cs="Calibri"/>
        <w:b/>
        <w:spacing w:val="-5"/>
      </w:rPr>
      <w:t xml:space="preserve"> - </w:t>
    </w:r>
    <w:r w:rsidR="00C40F8B">
      <w:rPr>
        <w:rFonts w:ascii="Calibri" w:eastAsia="Calibri" w:hAnsi="Calibri" w:cs="Calibri"/>
        <w:b/>
        <w:spacing w:val="-5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C5300"/>
    <w:multiLevelType w:val="hybridMultilevel"/>
    <w:tmpl w:val="9A423B0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E5D54"/>
    <w:multiLevelType w:val="multilevel"/>
    <w:tmpl w:val="458220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8D151B"/>
    <w:multiLevelType w:val="hybridMultilevel"/>
    <w:tmpl w:val="3D428C88"/>
    <w:lvl w:ilvl="0" w:tplc="C4627AA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5255">
    <w:abstractNumId w:val="1"/>
  </w:num>
  <w:num w:numId="2" w16cid:durableId="1523088390">
    <w:abstractNumId w:val="0"/>
  </w:num>
  <w:num w:numId="3" w16cid:durableId="44141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61"/>
    <w:rsid w:val="00000170"/>
    <w:rsid w:val="00006A2B"/>
    <w:rsid w:val="00010A37"/>
    <w:rsid w:val="00016EC3"/>
    <w:rsid w:val="00030FBD"/>
    <w:rsid w:val="00032A7A"/>
    <w:rsid w:val="00033624"/>
    <w:rsid w:val="0003626D"/>
    <w:rsid w:val="000365F2"/>
    <w:rsid w:val="00036F19"/>
    <w:rsid w:val="00042304"/>
    <w:rsid w:val="0004359E"/>
    <w:rsid w:val="0004727A"/>
    <w:rsid w:val="00047FAB"/>
    <w:rsid w:val="00051DCA"/>
    <w:rsid w:val="00052AF6"/>
    <w:rsid w:val="00060E56"/>
    <w:rsid w:val="00064419"/>
    <w:rsid w:val="00067196"/>
    <w:rsid w:val="0007274B"/>
    <w:rsid w:val="000740B1"/>
    <w:rsid w:val="00075858"/>
    <w:rsid w:val="0008518A"/>
    <w:rsid w:val="0008588B"/>
    <w:rsid w:val="00092E25"/>
    <w:rsid w:val="00096693"/>
    <w:rsid w:val="00096C67"/>
    <w:rsid w:val="00096EE1"/>
    <w:rsid w:val="000A0443"/>
    <w:rsid w:val="000A0D36"/>
    <w:rsid w:val="000A0FF7"/>
    <w:rsid w:val="000A60A3"/>
    <w:rsid w:val="000B25C1"/>
    <w:rsid w:val="000B3D2F"/>
    <w:rsid w:val="000B6E5C"/>
    <w:rsid w:val="000B75AE"/>
    <w:rsid w:val="000C230D"/>
    <w:rsid w:val="000C4BE5"/>
    <w:rsid w:val="000C594E"/>
    <w:rsid w:val="000C6544"/>
    <w:rsid w:val="000C767F"/>
    <w:rsid w:val="000C7F18"/>
    <w:rsid w:val="000D262D"/>
    <w:rsid w:val="000D2897"/>
    <w:rsid w:val="000E0A00"/>
    <w:rsid w:val="000E0A1F"/>
    <w:rsid w:val="000F00EC"/>
    <w:rsid w:val="000F0EAE"/>
    <w:rsid w:val="000F0F49"/>
    <w:rsid w:val="000F12A1"/>
    <w:rsid w:val="000F1C81"/>
    <w:rsid w:val="000F4297"/>
    <w:rsid w:val="000F5391"/>
    <w:rsid w:val="000F6796"/>
    <w:rsid w:val="000F7BCE"/>
    <w:rsid w:val="00100AE6"/>
    <w:rsid w:val="00101027"/>
    <w:rsid w:val="00112149"/>
    <w:rsid w:val="00115C31"/>
    <w:rsid w:val="00116931"/>
    <w:rsid w:val="00116FC5"/>
    <w:rsid w:val="00117EE3"/>
    <w:rsid w:val="00120677"/>
    <w:rsid w:val="00124439"/>
    <w:rsid w:val="00126FD1"/>
    <w:rsid w:val="00127115"/>
    <w:rsid w:val="00132CEE"/>
    <w:rsid w:val="001363BF"/>
    <w:rsid w:val="001371D6"/>
    <w:rsid w:val="00140176"/>
    <w:rsid w:val="00141499"/>
    <w:rsid w:val="00143464"/>
    <w:rsid w:val="00144EC0"/>
    <w:rsid w:val="00150B90"/>
    <w:rsid w:val="00153280"/>
    <w:rsid w:val="00153790"/>
    <w:rsid w:val="00154C66"/>
    <w:rsid w:val="00155D2B"/>
    <w:rsid w:val="0015703A"/>
    <w:rsid w:val="00162416"/>
    <w:rsid w:val="00167E63"/>
    <w:rsid w:val="0017138F"/>
    <w:rsid w:val="001732CC"/>
    <w:rsid w:val="001737A9"/>
    <w:rsid w:val="00174FA4"/>
    <w:rsid w:val="00176C2C"/>
    <w:rsid w:val="0017722D"/>
    <w:rsid w:val="001774CB"/>
    <w:rsid w:val="00184CAB"/>
    <w:rsid w:val="00187C56"/>
    <w:rsid w:val="00191BA5"/>
    <w:rsid w:val="0019239B"/>
    <w:rsid w:val="0019459A"/>
    <w:rsid w:val="001A05AD"/>
    <w:rsid w:val="001A2B47"/>
    <w:rsid w:val="001A5494"/>
    <w:rsid w:val="001B3A3D"/>
    <w:rsid w:val="001B3F56"/>
    <w:rsid w:val="001B4270"/>
    <w:rsid w:val="001B49A8"/>
    <w:rsid w:val="001C65B3"/>
    <w:rsid w:val="001C748D"/>
    <w:rsid w:val="001D0010"/>
    <w:rsid w:val="001D0320"/>
    <w:rsid w:val="001D6602"/>
    <w:rsid w:val="001E3637"/>
    <w:rsid w:val="001E5762"/>
    <w:rsid w:val="001F1257"/>
    <w:rsid w:val="001F1734"/>
    <w:rsid w:val="001F3016"/>
    <w:rsid w:val="001F5FE3"/>
    <w:rsid w:val="0020244C"/>
    <w:rsid w:val="002045C7"/>
    <w:rsid w:val="00210354"/>
    <w:rsid w:val="00211D34"/>
    <w:rsid w:val="00225243"/>
    <w:rsid w:val="00226EED"/>
    <w:rsid w:val="002323A7"/>
    <w:rsid w:val="00236293"/>
    <w:rsid w:val="002439F9"/>
    <w:rsid w:val="00243A63"/>
    <w:rsid w:val="00243B3E"/>
    <w:rsid w:val="00243D84"/>
    <w:rsid w:val="00251534"/>
    <w:rsid w:val="00252BA4"/>
    <w:rsid w:val="00253FF4"/>
    <w:rsid w:val="00254FC8"/>
    <w:rsid w:val="00256556"/>
    <w:rsid w:val="0025670F"/>
    <w:rsid w:val="00257CD2"/>
    <w:rsid w:val="002600FB"/>
    <w:rsid w:val="00265773"/>
    <w:rsid w:val="0026610F"/>
    <w:rsid w:val="00267C56"/>
    <w:rsid w:val="00273497"/>
    <w:rsid w:val="00273F58"/>
    <w:rsid w:val="00273F86"/>
    <w:rsid w:val="00274FFF"/>
    <w:rsid w:val="00276344"/>
    <w:rsid w:val="002775C7"/>
    <w:rsid w:val="0028417C"/>
    <w:rsid w:val="00285E33"/>
    <w:rsid w:val="00286FE6"/>
    <w:rsid w:val="00290335"/>
    <w:rsid w:val="00292B1B"/>
    <w:rsid w:val="00292E82"/>
    <w:rsid w:val="00294EDC"/>
    <w:rsid w:val="00294F6C"/>
    <w:rsid w:val="002A288F"/>
    <w:rsid w:val="002A3478"/>
    <w:rsid w:val="002A517C"/>
    <w:rsid w:val="002A6F2C"/>
    <w:rsid w:val="002B27BC"/>
    <w:rsid w:val="002B6B04"/>
    <w:rsid w:val="002B6C5C"/>
    <w:rsid w:val="002B7A7D"/>
    <w:rsid w:val="002C294F"/>
    <w:rsid w:val="002D376C"/>
    <w:rsid w:val="002D5C47"/>
    <w:rsid w:val="002D5E2E"/>
    <w:rsid w:val="002D7BE0"/>
    <w:rsid w:val="002E336A"/>
    <w:rsid w:val="002E3CF0"/>
    <w:rsid w:val="002E5023"/>
    <w:rsid w:val="002E7219"/>
    <w:rsid w:val="002F058F"/>
    <w:rsid w:val="002F0AE2"/>
    <w:rsid w:val="002F0CA3"/>
    <w:rsid w:val="002F3090"/>
    <w:rsid w:val="002F7A9C"/>
    <w:rsid w:val="003009CD"/>
    <w:rsid w:val="00303304"/>
    <w:rsid w:val="0030474E"/>
    <w:rsid w:val="003079AC"/>
    <w:rsid w:val="00310B89"/>
    <w:rsid w:val="0031114E"/>
    <w:rsid w:val="0032202B"/>
    <w:rsid w:val="00322C6E"/>
    <w:rsid w:val="00324022"/>
    <w:rsid w:val="003250FA"/>
    <w:rsid w:val="00333AFA"/>
    <w:rsid w:val="0033565E"/>
    <w:rsid w:val="00336A69"/>
    <w:rsid w:val="003406B1"/>
    <w:rsid w:val="0034142A"/>
    <w:rsid w:val="00342663"/>
    <w:rsid w:val="003456C7"/>
    <w:rsid w:val="00345B47"/>
    <w:rsid w:val="0035489C"/>
    <w:rsid w:val="00354C85"/>
    <w:rsid w:val="00362DBC"/>
    <w:rsid w:val="00367454"/>
    <w:rsid w:val="003675C1"/>
    <w:rsid w:val="00367C78"/>
    <w:rsid w:val="00375972"/>
    <w:rsid w:val="003858B3"/>
    <w:rsid w:val="0039020E"/>
    <w:rsid w:val="00391853"/>
    <w:rsid w:val="00393810"/>
    <w:rsid w:val="003A0BD1"/>
    <w:rsid w:val="003A17DB"/>
    <w:rsid w:val="003A27A2"/>
    <w:rsid w:val="003A3A35"/>
    <w:rsid w:val="003A5F25"/>
    <w:rsid w:val="003A65D9"/>
    <w:rsid w:val="003A7F91"/>
    <w:rsid w:val="003A7FB7"/>
    <w:rsid w:val="003B03B8"/>
    <w:rsid w:val="003B20AA"/>
    <w:rsid w:val="003B2668"/>
    <w:rsid w:val="003B5DA5"/>
    <w:rsid w:val="003B6BFC"/>
    <w:rsid w:val="003B7B27"/>
    <w:rsid w:val="003B7C80"/>
    <w:rsid w:val="003C20F2"/>
    <w:rsid w:val="003C2D6D"/>
    <w:rsid w:val="003C3CF2"/>
    <w:rsid w:val="003C4114"/>
    <w:rsid w:val="003C5876"/>
    <w:rsid w:val="003C7DA5"/>
    <w:rsid w:val="003D4A9C"/>
    <w:rsid w:val="003D591D"/>
    <w:rsid w:val="003D61E3"/>
    <w:rsid w:val="003E0D1D"/>
    <w:rsid w:val="003E22C6"/>
    <w:rsid w:val="003E314B"/>
    <w:rsid w:val="003E643F"/>
    <w:rsid w:val="003E733F"/>
    <w:rsid w:val="003E7FF9"/>
    <w:rsid w:val="003F1A5F"/>
    <w:rsid w:val="003F34E5"/>
    <w:rsid w:val="003F40EA"/>
    <w:rsid w:val="003F53F6"/>
    <w:rsid w:val="003F5A38"/>
    <w:rsid w:val="003F75D3"/>
    <w:rsid w:val="003F7D52"/>
    <w:rsid w:val="00403115"/>
    <w:rsid w:val="00403F05"/>
    <w:rsid w:val="004045F1"/>
    <w:rsid w:val="00420570"/>
    <w:rsid w:val="004208A7"/>
    <w:rsid w:val="00422FBC"/>
    <w:rsid w:val="00424FE9"/>
    <w:rsid w:val="00426FB9"/>
    <w:rsid w:val="00431DEB"/>
    <w:rsid w:val="00433703"/>
    <w:rsid w:val="0043615A"/>
    <w:rsid w:val="00436747"/>
    <w:rsid w:val="004368FA"/>
    <w:rsid w:val="0043754A"/>
    <w:rsid w:val="00442ECD"/>
    <w:rsid w:val="00443928"/>
    <w:rsid w:val="00444CFB"/>
    <w:rsid w:val="004453F0"/>
    <w:rsid w:val="00446026"/>
    <w:rsid w:val="0045042B"/>
    <w:rsid w:val="00450759"/>
    <w:rsid w:val="004542C0"/>
    <w:rsid w:val="00460262"/>
    <w:rsid w:val="0046070B"/>
    <w:rsid w:val="00462112"/>
    <w:rsid w:val="0046642F"/>
    <w:rsid w:val="00467F35"/>
    <w:rsid w:val="00471D83"/>
    <w:rsid w:val="00473422"/>
    <w:rsid w:val="00476EC7"/>
    <w:rsid w:val="00477838"/>
    <w:rsid w:val="004818B8"/>
    <w:rsid w:val="00486CDC"/>
    <w:rsid w:val="00494400"/>
    <w:rsid w:val="00494C36"/>
    <w:rsid w:val="004954F6"/>
    <w:rsid w:val="004A163F"/>
    <w:rsid w:val="004A339D"/>
    <w:rsid w:val="004A3B02"/>
    <w:rsid w:val="004A4EBF"/>
    <w:rsid w:val="004A7C1F"/>
    <w:rsid w:val="004B0016"/>
    <w:rsid w:val="004B3118"/>
    <w:rsid w:val="004B4556"/>
    <w:rsid w:val="004B4D0F"/>
    <w:rsid w:val="004B6CBF"/>
    <w:rsid w:val="004C084B"/>
    <w:rsid w:val="004C2114"/>
    <w:rsid w:val="004C2A9A"/>
    <w:rsid w:val="004C3259"/>
    <w:rsid w:val="004C461C"/>
    <w:rsid w:val="004C66F4"/>
    <w:rsid w:val="004D1F8E"/>
    <w:rsid w:val="004D2CDB"/>
    <w:rsid w:val="004D492B"/>
    <w:rsid w:val="004D4DFA"/>
    <w:rsid w:val="004D5CC1"/>
    <w:rsid w:val="004E21B4"/>
    <w:rsid w:val="004E4A07"/>
    <w:rsid w:val="004E6F09"/>
    <w:rsid w:val="004E7936"/>
    <w:rsid w:val="004F55CC"/>
    <w:rsid w:val="004F647E"/>
    <w:rsid w:val="004F6974"/>
    <w:rsid w:val="004F7EEB"/>
    <w:rsid w:val="005064BB"/>
    <w:rsid w:val="00506657"/>
    <w:rsid w:val="00506C8C"/>
    <w:rsid w:val="00506DE1"/>
    <w:rsid w:val="00507EF5"/>
    <w:rsid w:val="005118F2"/>
    <w:rsid w:val="0051258E"/>
    <w:rsid w:val="00512937"/>
    <w:rsid w:val="005212F6"/>
    <w:rsid w:val="0052307B"/>
    <w:rsid w:val="005238C0"/>
    <w:rsid w:val="00523A05"/>
    <w:rsid w:val="00524ECB"/>
    <w:rsid w:val="0053145F"/>
    <w:rsid w:val="005317FF"/>
    <w:rsid w:val="005325DD"/>
    <w:rsid w:val="00533181"/>
    <w:rsid w:val="00535F5F"/>
    <w:rsid w:val="00543B12"/>
    <w:rsid w:val="00543E3D"/>
    <w:rsid w:val="0054425F"/>
    <w:rsid w:val="0054464C"/>
    <w:rsid w:val="0054593E"/>
    <w:rsid w:val="00547AAD"/>
    <w:rsid w:val="00562C7C"/>
    <w:rsid w:val="00564B8E"/>
    <w:rsid w:val="00564DE2"/>
    <w:rsid w:val="0056627C"/>
    <w:rsid w:val="00566921"/>
    <w:rsid w:val="0057019A"/>
    <w:rsid w:val="005705D5"/>
    <w:rsid w:val="005713CE"/>
    <w:rsid w:val="005732A7"/>
    <w:rsid w:val="0057379F"/>
    <w:rsid w:val="0057783B"/>
    <w:rsid w:val="0058060F"/>
    <w:rsid w:val="00583972"/>
    <w:rsid w:val="005847E2"/>
    <w:rsid w:val="00585003"/>
    <w:rsid w:val="0058510E"/>
    <w:rsid w:val="0058669A"/>
    <w:rsid w:val="00586963"/>
    <w:rsid w:val="00587698"/>
    <w:rsid w:val="00587EAF"/>
    <w:rsid w:val="00587EF7"/>
    <w:rsid w:val="00592767"/>
    <w:rsid w:val="0059331E"/>
    <w:rsid w:val="00593DB2"/>
    <w:rsid w:val="00597130"/>
    <w:rsid w:val="0059734F"/>
    <w:rsid w:val="005A173F"/>
    <w:rsid w:val="005A1B1A"/>
    <w:rsid w:val="005A296E"/>
    <w:rsid w:val="005A49D2"/>
    <w:rsid w:val="005A6600"/>
    <w:rsid w:val="005A7D36"/>
    <w:rsid w:val="005B02EE"/>
    <w:rsid w:val="005B25A6"/>
    <w:rsid w:val="005B28F7"/>
    <w:rsid w:val="005B6330"/>
    <w:rsid w:val="005B7A88"/>
    <w:rsid w:val="005C2129"/>
    <w:rsid w:val="005C2F13"/>
    <w:rsid w:val="005C4025"/>
    <w:rsid w:val="005C56BA"/>
    <w:rsid w:val="005C714C"/>
    <w:rsid w:val="005D04FD"/>
    <w:rsid w:val="005D49AC"/>
    <w:rsid w:val="005D5AFB"/>
    <w:rsid w:val="005D64AE"/>
    <w:rsid w:val="005E1433"/>
    <w:rsid w:val="005E17C7"/>
    <w:rsid w:val="005E35C0"/>
    <w:rsid w:val="005E3E24"/>
    <w:rsid w:val="005F321A"/>
    <w:rsid w:val="005F570A"/>
    <w:rsid w:val="005F5907"/>
    <w:rsid w:val="00600AF9"/>
    <w:rsid w:val="006040B7"/>
    <w:rsid w:val="00610BB6"/>
    <w:rsid w:val="00610E2F"/>
    <w:rsid w:val="00614547"/>
    <w:rsid w:val="00614923"/>
    <w:rsid w:val="006202C0"/>
    <w:rsid w:val="00625DA6"/>
    <w:rsid w:val="00625ED8"/>
    <w:rsid w:val="006262F7"/>
    <w:rsid w:val="0063011A"/>
    <w:rsid w:val="00637B4D"/>
    <w:rsid w:val="00640846"/>
    <w:rsid w:val="006418AE"/>
    <w:rsid w:val="006434DE"/>
    <w:rsid w:val="00643DA9"/>
    <w:rsid w:val="006463A5"/>
    <w:rsid w:val="00652F4A"/>
    <w:rsid w:val="00655F90"/>
    <w:rsid w:val="0065657F"/>
    <w:rsid w:val="006600CE"/>
    <w:rsid w:val="0066606E"/>
    <w:rsid w:val="006702A9"/>
    <w:rsid w:val="00671493"/>
    <w:rsid w:val="006716E4"/>
    <w:rsid w:val="00671FC0"/>
    <w:rsid w:val="0067216A"/>
    <w:rsid w:val="0067308C"/>
    <w:rsid w:val="00673503"/>
    <w:rsid w:val="00681F0D"/>
    <w:rsid w:val="006829ED"/>
    <w:rsid w:val="00682D10"/>
    <w:rsid w:val="00687029"/>
    <w:rsid w:val="0069116A"/>
    <w:rsid w:val="00691C87"/>
    <w:rsid w:val="00691DB2"/>
    <w:rsid w:val="00696364"/>
    <w:rsid w:val="006A018F"/>
    <w:rsid w:val="006A29EE"/>
    <w:rsid w:val="006A4322"/>
    <w:rsid w:val="006A679C"/>
    <w:rsid w:val="006B27EF"/>
    <w:rsid w:val="006B404A"/>
    <w:rsid w:val="006C036D"/>
    <w:rsid w:val="006C09DA"/>
    <w:rsid w:val="006C0EE6"/>
    <w:rsid w:val="006C3A45"/>
    <w:rsid w:val="006C49E5"/>
    <w:rsid w:val="006D0F25"/>
    <w:rsid w:val="006D0F4C"/>
    <w:rsid w:val="006D4241"/>
    <w:rsid w:val="006D5CB6"/>
    <w:rsid w:val="006F2D8D"/>
    <w:rsid w:val="006F39DE"/>
    <w:rsid w:val="006F4D7A"/>
    <w:rsid w:val="006F5657"/>
    <w:rsid w:val="006F76D6"/>
    <w:rsid w:val="007009B0"/>
    <w:rsid w:val="00701C57"/>
    <w:rsid w:val="00717BBF"/>
    <w:rsid w:val="007213F8"/>
    <w:rsid w:val="00721526"/>
    <w:rsid w:val="00724EFD"/>
    <w:rsid w:val="00727774"/>
    <w:rsid w:val="00727D2F"/>
    <w:rsid w:val="00727F69"/>
    <w:rsid w:val="00732937"/>
    <w:rsid w:val="00733942"/>
    <w:rsid w:val="00734074"/>
    <w:rsid w:val="0073721D"/>
    <w:rsid w:val="0074108B"/>
    <w:rsid w:val="00741F56"/>
    <w:rsid w:val="00742A59"/>
    <w:rsid w:val="00744C35"/>
    <w:rsid w:val="00745A16"/>
    <w:rsid w:val="0075011B"/>
    <w:rsid w:val="00757EFD"/>
    <w:rsid w:val="007615EF"/>
    <w:rsid w:val="007729B7"/>
    <w:rsid w:val="0077318C"/>
    <w:rsid w:val="0077369C"/>
    <w:rsid w:val="007744EE"/>
    <w:rsid w:val="007766FC"/>
    <w:rsid w:val="00776DE9"/>
    <w:rsid w:val="00782CF8"/>
    <w:rsid w:val="00784072"/>
    <w:rsid w:val="007850AA"/>
    <w:rsid w:val="00785936"/>
    <w:rsid w:val="00785CE1"/>
    <w:rsid w:val="00785EEE"/>
    <w:rsid w:val="0079096D"/>
    <w:rsid w:val="007934C7"/>
    <w:rsid w:val="00796297"/>
    <w:rsid w:val="007A1049"/>
    <w:rsid w:val="007A11E1"/>
    <w:rsid w:val="007A343F"/>
    <w:rsid w:val="007A38B1"/>
    <w:rsid w:val="007A6760"/>
    <w:rsid w:val="007A7314"/>
    <w:rsid w:val="007B1B2B"/>
    <w:rsid w:val="007B7060"/>
    <w:rsid w:val="007C324B"/>
    <w:rsid w:val="007C7726"/>
    <w:rsid w:val="007D0176"/>
    <w:rsid w:val="007D0483"/>
    <w:rsid w:val="007D0BB9"/>
    <w:rsid w:val="007D1823"/>
    <w:rsid w:val="007D2539"/>
    <w:rsid w:val="007D2A79"/>
    <w:rsid w:val="007D2FA7"/>
    <w:rsid w:val="007D5A59"/>
    <w:rsid w:val="007E4B2D"/>
    <w:rsid w:val="007F0BE5"/>
    <w:rsid w:val="007F217B"/>
    <w:rsid w:val="007F22F4"/>
    <w:rsid w:val="007F3BBC"/>
    <w:rsid w:val="007F4927"/>
    <w:rsid w:val="00804C03"/>
    <w:rsid w:val="008101E7"/>
    <w:rsid w:val="00810212"/>
    <w:rsid w:val="00813675"/>
    <w:rsid w:val="00813D1D"/>
    <w:rsid w:val="00815F4F"/>
    <w:rsid w:val="00816A5F"/>
    <w:rsid w:val="008174D8"/>
    <w:rsid w:val="00820C2F"/>
    <w:rsid w:val="00821A21"/>
    <w:rsid w:val="00822605"/>
    <w:rsid w:val="008314DB"/>
    <w:rsid w:val="0083501F"/>
    <w:rsid w:val="00836029"/>
    <w:rsid w:val="00836CB3"/>
    <w:rsid w:val="00840474"/>
    <w:rsid w:val="008422A3"/>
    <w:rsid w:val="00843BBC"/>
    <w:rsid w:val="008449B8"/>
    <w:rsid w:val="00852F75"/>
    <w:rsid w:val="00853D9C"/>
    <w:rsid w:val="00862486"/>
    <w:rsid w:val="00863C30"/>
    <w:rsid w:val="00873043"/>
    <w:rsid w:val="00873256"/>
    <w:rsid w:val="00875324"/>
    <w:rsid w:val="0087584F"/>
    <w:rsid w:val="008762A4"/>
    <w:rsid w:val="00877D7C"/>
    <w:rsid w:val="00880270"/>
    <w:rsid w:val="008831FB"/>
    <w:rsid w:val="00883A58"/>
    <w:rsid w:val="00885194"/>
    <w:rsid w:val="0088768D"/>
    <w:rsid w:val="00887AAD"/>
    <w:rsid w:val="00891D24"/>
    <w:rsid w:val="008A427C"/>
    <w:rsid w:val="008A4A90"/>
    <w:rsid w:val="008A7931"/>
    <w:rsid w:val="008B2992"/>
    <w:rsid w:val="008B4BAF"/>
    <w:rsid w:val="008B61B3"/>
    <w:rsid w:val="008B7357"/>
    <w:rsid w:val="008C1A61"/>
    <w:rsid w:val="008C1B19"/>
    <w:rsid w:val="008C2742"/>
    <w:rsid w:val="008C44CD"/>
    <w:rsid w:val="008C6846"/>
    <w:rsid w:val="008C722B"/>
    <w:rsid w:val="008D0B15"/>
    <w:rsid w:val="008D1DDA"/>
    <w:rsid w:val="008D2C14"/>
    <w:rsid w:val="008D306F"/>
    <w:rsid w:val="008D5AF4"/>
    <w:rsid w:val="008D6C8F"/>
    <w:rsid w:val="008E0F72"/>
    <w:rsid w:val="008E46F2"/>
    <w:rsid w:val="008E5F90"/>
    <w:rsid w:val="008E71BF"/>
    <w:rsid w:val="008E7F3C"/>
    <w:rsid w:val="008F02F6"/>
    <w:rsid w:val="008F1460"/>
    <w:rsid w:val="008F1BA3"/>
    <w:rsid w:val="008F7497"/>
    <w:rsid w:val="00900340"/>
    <w:rsid w:val="009007DD"/>
    <w:rsid w:val="009025F6"/>
    <w:rsid w:val="0090314D"/>
    <w:rsid w:val="00903AA9"/>
    <w:rsid w:val="00903E50"/>
    <w:rsid w:val="00907356"/>
    <w:rsid w:val="00907B26"/>
    <w:rsid w:val="00910A7D"/>
    <w:rsid w:val="00911FA3"/>
    <w:rsid w:val="009140DE"/>
    <w:rsid w:val="009146CB"/>
    <w:rsid w:val="00915D0D"/>
    <w:rsid w:val="0092025F"/>
    <w:rsid w:val="009258A4"/>
    <w:rsid w:val="00926CC1"/>
    <w:rsid w:val="00927190"/>
    <w:rsid w:val="00930B08"/>
    <w:rsid w:val="00931D4B"/>
    <w:rsid w:val="009369C2"/>
    <w:rsid w:val="00937CF2"/>
    <w:rsid w:val="00937E5F"/>
    <w:rsid w:val="00942DCE"/>
    <w:rsid w:val="009430ED"/>
    <w:rsid w:val="00944857"/>
    <w:rsid w:val="00951259"/>
    <w:rsid w:val="00951422"/>
    <w:rsid w:val="00953173"/>
    <w:rsid w:val="00953B4F"/>
    <w:rsid w:val="00953EDC"/>
    <w:rsid w:val="00961057"/>
    <w:rsid w:val="00962E50"/>
    <w:rsid w:val="00965988"/>
    <w:rsid w:val="009669A2"/>
    <w:rsid w:val="00966FC4"/>
    <w:rsid w:val="00970D73"/>
    <w:rsid w:val="0097127A"/>
    <w:rsid w:val="00976433"/>
    <w:rsid w:val="00985A93"/>
    <w:rsid w:val="00986CC8"/>
    <w:rsid w:val="0098730B"/>
    <w:rsid w:val="0099364E"/>
    <w:rsid w:val="00993E9C"/>
    <w:rsid w:val="009973A9"/>
    <w:rsid w:val="009B17C3"/>
    <w:rsid w:val="009B31D6"/>
    <w:rsid w:val="009B662D"/>
    <w:rsid w:val="009C645D"/>
    <w:rsid w:val="009C7202"/>
    <w:rsid w:val="009C7623"/>
    <w:rsid w:val="009C77CC"/>
    <w:rsid w:val="009D285F"/>
    <w:rsid w:val="009D327D"/>
    <w:rsid w:val="009D664D"/>
    <w:rsid w:val="009D66F4"/>
    <w:rsid w:val="009E0E80"/>
    <w:rsid w:val="009E19F8"/>
    <w:rsid w:val="009E36DF"/>
    <w:rsid w:val="009E4EB5"/>
    <w:rsid w:val="009E6CBF"/>
    <w:rsid w:val="009F0E7D"/>
    <w:rsid w:val="009F37DD"/>
    <w:rsid w:val="009F42D0"/>
    <w:rsid w:val="00A000A0"/>
    <w:rsid w:val="00A01FD8"/>
    <w:rsid w:val="00A02153"/>
    <w:rsid w:val="00A0354E"/>
    <w:rsid w:val="00A07E5F"/>
    <w:rsid w:val="00A10BAC"/>
    <w:rsid w:val="00A12482"/>
    <w:rsid w:val="00A1251D"/>
    <w:rsid w:val="00A12BF9"/>
    <w:rsid w:val="00A1624D"/>
    <w:rsid w:val="00A16320"/>
    <w:rsid w:val="00A178EB"/>
    <w:rsid w:val="00A201B7"/>
    <w:rsid w:val="00A21D7C"/>
    <w:rsid w:val="00A23B26"/>
    <w:rsid w:val="00A26838"/>
    <w:rsid w:val="00A27DAE"/>
    <w:rsid w:val="00A33A42"/>
    <w:rsid w:val="00A41753"/>
    <w:rsid w:val="00A42FF7"/>
    <w:rsid w:val="00A51C4F"/>
    <w:rsid w:val="00A557D3"/>
    <w:rsid w:val="00A5742E"/>
    <w:rsid w:val="00A6202C"/>
    <w:rsid w:val="00A6305F"/>
    <w:rsid w:val="00A637CB"/>
    <w:rsid w:val="00A64628"/>
    <w:rsid w:val="00A66285"/>
    <w:rsid w:val="00A67199"/>
    <w:rsid w:val="00A675BE"/>
    <w:rsid w:val="00A8039F"/>
    <w:rsid w:val="00A8630B"/>
    <w:rsid w:val="00A97569"/>
    <w:rsid w:val="00A97CD7"/>
    <w:rsid w:val="00AA2306"/>
    <w:rsid w:val="00AA3310"/>
    <w:rsid w:val="00AA5BBE"/>
    <w:rsid w:val="00AB0D7C"/>
    <w:rsid w:val="00AB25CC"/>
    <w:rsid w:val="00AB26E7"/>
    <w:rsid w:val="00AB416C"/>
    <w:rsid w:val="00AB687E"/>
    <w:rsid w:val="00AB7769"/>
    <w:rsid w:val="00AC34D4"/>
    <w:rsid w:val="00AC662B"/>
    <w:rsid w:val="00AC6AE0"/>
    <w:rsid w:val="00AC7364"/>
    <w:rsid w:val="00AD2350"/>
    <w:rsid w:val="00AD2696"/>
    <w:rsid w:val="00AD4BD1"/>
    <w:rsid w:val="00AD4BE7"/>
    <w:rsid w:val="00AD668E"/>
    <w:rsid w:val="00AD7133"/>
    <w:rsid w:val="00AE0660"/>
    <w:rsid w:val="00AE2FA6"/>
    <w:rsid w:val="00AE3886"/>
    <w:rsid w:val="00AE7707"/>
    <w:rsid w:val="00AE7B22"/>
    <w:rsid w:val="00B01EF5"/>
    <w:rsid w:val="00B049C0"/>
    <w:rsid w:val="00B05B6E"/>
    <w:rsid w:val="00B1202D"/>
    <w:rsid w:val="00B123EB"/>
    <w:rsid w:val="00B17FA8"/>
    <w:rsid w:val="00B20180"/>
    <w:rsid w:val="00B20549"/>
    <w:rsid w:val="00B20A4E"/>
    <w:rsid w:val="00B2161B"/>
    <w:rsid w:val="00B2201A"/>
    <w:rsid w:val="00B2342E"/>
    <w:rsid w:val="00B23BB9"/>
    <w:rsid w:val="00B25843"/>
    <w:rsid w:val="00B30BBE"/>
    <w:rsid w:val="00B30F17"/>
    <w:rsid w:val="00B31DDD"/>
    <w:rsid w:val="00B3484C"/>
    <w:rsid w:val="00B35433"/>
    <w:rsid w:val="00B359E9"/>
    <w:rsid w:val="00B35FAC"/>
    <w:rsid w:val="00B368DE"/>
    <w:rsid w:val="00B36BF8"/>
    <w:rsid w:val="00B411D3"/>
    <w:rsid w:val="00B42130"/>
    <w:rsid w:val="00B42D74"/>
    <w:rsid w:val="00B44C2B"/>
    <w:rsid w:val="00B5105E"/>
    <w:rsid w:val="00B51306"/>
    <w:rsid w:val="00B54EFE"/>
    <w:rsid w:val="00B57C28"/>
    <w:rsid w:val="00B62865"/>
    <w:rsid w:val="00B63EE4"/>
    <w:rsid w:val="00B712A4"/>
    <w:rsid w:val="00B725D6"/>
    <w:rsid w:val="00B7552A"/>
    <w:rsid w:val="00B76386"/>
    <w:rsid w:val="00B80B52"/>
    <w:rsid w:val="00B84B9E"/>
    <w:rsid w:val="00B918E3"/>
    <w:rsid w:val="00B93EF8"/>
    <w:rsid w:val="00B96D71"/>
    <w:rsid w:val="00BA1383"/>
    <w:rsid w:val="00BA289D"/>
    <w:rsid w:val="00BA2B4C"/>
    <w:rsid w:val="00BA353F"/>
    <w:rsid w:val="00BA5BA8"/>
    <w:rsid w:val="00BA5C8B"/>
    <w:rsid w:val="00BA64E4"/>
    <w:rsid w:val="00BA7CAA"/>
    <w:rsid w:val="00BB0977"/>
    <w:rsid w:val="00BB1E22"/>
    <w:rsid w:val="00BB2B40"/>
    <w:rsid w:val="00BB64E6"/>
    <w:rsid w:val="00BB763C"/>
    <w:rsid w:val="00BC054F"/>
    <w:rsid w:val="00BC1C9D"/>
    <w:rsid w:val="00BC30ED"/>
    <w:rsid w:val="00BC7F03"/>
    <w:rsid w:val="00BD0416"/>
    <w:rsid w:val="00BD3416"/>
    <w:rsid w:val="00BD575B"/>
    <w:rsid w:val="00BD587F"/>
    <w:rsid w:val="00BE03B6"/>
    <w:rsid w:val="00BE205F"/>
    <w:rsid w:val="00BE4573"/>
    <w:rsid w:val="00BE5658"/>
    <w:rsid w:val="00BE5AC3"/>
    <w:rsid w:val="00BE67AC"/>
    <w:rsid w:val="00BE6E46"/>
    <w:rsid w:val="00BF14F6"/>
    <w:rsid w:val="00BF1CBF"/>
    <w:rsid w:val="00BF34F9"/>
    <w:rsid w:val="00BF36D2"/>
    <w:rsid w:val="00BF3E39"/>
    <w:rsid w:val="00BF7597"/>
    <w:rsid w:val="00BF760A"/>
    <w:rsid w:val="00C02172"/>
    <w:rsid w:val="00C02E26"/>
    <w:rsid w:val="00C04B4E"/>
    <w:rsid w:val="00C11E95"/>
    <w:rsid w:val="00C11F1D"/>
    <w:rsid w:val="00C166A3"/>
    <w:rsid w:val="00C16AAD"/>
    <w:rsid w:val="00C16AF0"/>
    <w:rsid w:val="00C17B1E"/>
    <w:rsid w:val="00C215AC"/>
    <w:rsid w:val="00C215BA"/>
    <w:rsid w:val="00C2398D"/>
    <w:rsid w:val="00C30B6D"/>
    <w:rsid w:val="00C32D2F"/>
    <w:rsid w:val="00C3356E"/>
    <w:rsid w:val="00C33ECF"/>
    <w:rsid w:val="00C34EB7"/>
    <w:rsid w:val="00C35B84"/>
    <w:rsid w:val="00C36EE3"/>
    <w:rsid w:val="00C37BDD"/>
    <w:rsid w:val="00C40F8B"/>
    <w:rsid w:val="00C41670"/>
    <w:rsid w:val="00C437FE"/>
    <w:rsid w:val="00C46FA4"/>
    <w:rsid w:val="00C500B2"/>
    <w:rsid w:val="00C51A79"/>
    <w:rsid w:val="00C53DC7"/>
    <w:rsid w:val="00C54C9A"/>
    <w:rsid w:val="00C6059F"/>
    <w:rsid w:val="00C642FB"/>
    <w:rsid w:val="00C6632F"/>
    <w:rsid w:val="00C728B6"/>
    <w:rsid w:val="00C730AC"/>
    <w:rsid w:val="00C8153C"/>
    <w:rsid w:val="00C8277C"/>
    <w:rsid w:val="00C82DA7"/>
    <w:rsid w:val="00C9136D"/>
    <w:rsid w:val="00C94E96"/>
    <w:rsid w:val="00C96FA0"/>
    <w:rsid w:val="00C97761"/>
    <w:rsid w:val="00CA17CD"/>
    <w:rsid w:val="00CA186E"/>
    <w:rsid w:val="00CA2959"/>
    <w:rsid w:val="00CA3829"/>
    <w:rsid w:val="00CA397F"/>
    <w:rsid w:val="00CA423B"/>
    <w:rsid w:val="00CA5C1D"/>
    <w:rsid w:val="00CA5DC7"/>
    <w:rsid w:val="00CB2AF3"/>
    <w:rsid w:val="00CB7D0E"/>
    <w:rsid w:val="00CD0B46"/>
    <w:rsid w:val="00CD150D"/>
    <w:rsid w:val="00CD16A2"/>
    <w:rsid w:val="00CD4837"/>
    <w:rsid w:val="00CD6A26"/>
    <w:rsid w:val="00CD76B6"/>
    <w:rsid w:val="00CE12CD"/>
    <w:rsid w:val="00CE1F85"/>
    <w:rsid w:val="00CE27E1"/>
    <w:rsid w:val="00CE3764"/>
    <w:rsid w:val="00CE7563"/>
    <w:rsid w:val="00CF40D4"/>
    <w:rsid w:val="00CF58D0"/>
    <w:rsid w:val="00CF5B06"/>
    <w:rsid w:val="00CF6DA9"/>
    <w:rsid w:val="00D0026C"/>
    <w:rsid w:val="00D0054E"/>
    <w:rsid w:val="00D01D02"/>
    <w:rsid w:val="00D03A35"/>
    <w:rsid w:val="00D057FA"/>
    <w:rsid w:val="00D06CA0"/>
    <w:rsid w:val="00D102A1"/>
    <w:rsid w:val="00D104D5"/>
    <w:rsid w:val="00D154E7"/>
    <w:rsid w:val="00D22617"/>
    <w:rsid w:val="00D230AA"/>
    <w:rsid w:val="00D2451D"/>
    <w:rsid w:val="00D25413"/>
    <w:rsid w:val="00D37C47"/>
    <w:rsid w:val="00D41848"/>
    <w:rsid w:val="00D469A4"/>
    <w:rsid w:val="00D47F5B"/>
    <w:rsid w:val="00D502CB"/>
    <w:rsid w:val="00D518D5"/>
    <w:rsid w:val="00D51A2C"/>
    <w:rsid w:val="00D51DA9"/>
    <w:rsid w:val="00D53687"/>
    <w:rsid w:val="00D55281"/>
    <w:rsid w:val="00D57F25"/>
    <w:rsid w:val="00D63E9B"/>
    <w:rsid w:val="00D651B2"/>
    <w:rsid w:val="00D66887"/>
    <w:rsid w:val="00D66FF9"/>
    <w:rsid w:val="00D70664"/>
    <w:rsid w:val="00D711F7"/>
    <w:rsid w:val="00D721A5"/>
    <w:rsid w:val="00D727BD"/>
    <w:rsid w:val="00D75642"/>
    <w:rsid w:val="00D758F4"/>
    <w:rsid w:val="00D823D7"/>
    <w:rsid w:val="00D82EE5"/>
    <w:rsid w:val="00D87CAA"/>
    <w:rsid w:val="00D87D7F"/>
    <w:rsid w:val="00D90E2C"/>
    <w:rsid w:val="00D93A6E"/>
    <w:rsid w:val="00D94BA7"/>
    <w:rsid w:val="00DA2B3F"/>
    <w:rsid w:val="00DA3750"/>
    <w:rsid w:val="00DA7282"/>
    <w:rsid w:val="00DA72C8"/>
    <w:rsid w:val="00DB5EA8"/>
    <w:rsid w:val="00DC0260"/>
    <w:rsid w:val="00DC132C"/>
    <w:rsid w:val="00DC50CE"/>
    <w:rsid w:val="00DC5A5D"/>
    <w:rsid w:val="00DD095D"/>
    <w:rsid w:val="00DD34BE"/>
    <w:rsid w:val="00DD46DD"/>
    <w:rsid w:val="00DD7C46"/>
    <w:rsid w:val="00DF0718"/>
    <w:rsid w:val="00DF0D39"/>
    <w:rsid w:val="00DF12EC"/>
    <w:rsid w:val="00DF58E9"/>
    <w:rsid w:val="00DF69BF"/>
    <w:rsid w:val="00E04A90"/>
    <w:rsid w:val="00E10ABF"/>
    <w:rsid w:val="00E13FFA"/>
    <w:rsid w:val="00E17788"/>
    <w:rsid w:val="00E17F55"/>
    <w:rsid w:val="00E20164"/>
    <w:rsid w:val="00E2266E"/>
    <w:rsid w:val="00E26C93"/>
    <w:rsid w:val="00E270D2"/>
    <w:rsid w:val="00E34B6C"/>
    <w:rsid w:val="00E366DA"/>
    <w:rsid w:val="00E412A9"/>
    <w:rsid w:val="00E43071"/>
    <w:rsid w:val="00E454E2"/>
    <w:rsid w:val="00E50261"/>
    <w:rsid w:val="00E50BF1"/>
    <w:rsid w:val="00E518C9"/>
    <w:rsid w:val="00E538D5"/>
    <w:rsid w:val="00E54A00"/>
    <w:rsid w:val="00E620B0"/>
    <w:rsid w:val="00E630C8"/>
    <w:rsid w:val="00E63EAC"/>
    <w:rsid w:val="00E6598D"/>
    <w:rsid w:val="00E6694C"/>
    <w:rsid w:val="00E71233"/>
    <w:rsid w:val="00E7322D"/>
    <w:rsid w:val="00E73262"/>
    <w:rsid w:val="00E745AB"/>
    <w:rsid w:val="00E75459"/>
    <w:rsid w:val="00E75A1C"/>
    <w:rsid w:val="00E77CE0"/>
    <w:rsid w:val="00E80F31"/>
    <w:rsid w:val="00E858C7"/>
    <w:rsid w:val="00E86D2A"/>
    <w:rsid w:val="00E904B7"/>
    <w:rsid w:val="00E94660"/>
    <w:rsid w:val="00E97620"/>
    <w:rsid w:val="00EA1BE3"/>
    <w:rsid w:val="00EA3308"/>
    <w:rsid w:val="00EA4B3D"/>
    <w:rsid w:val="00EB4DF2"/>
    <w:rsid w:val="00EC1718"/>
    <w:rsid w:val="00EC4446"/>
    <w:rsid w:val="00EC5B92"/>
    <w:rsid w:val="00EC60E2"/>
    <w:rsid w:val="00ED1494"/>
    <w:rsid w:val="00ED3362"/>
    <w:rsid w:val="00ED42F5"/>
    <w:rsid w:val="00EE0A89"/>
    <w:rsid w:val="00EE4A26"/>
    <w:rsid w:val="00EE5803"/>
    <w:rsid w:val="00EE59CD"/>
    <w:rsid w:val="00EE7FB8"/>
    <w:rsid w:val="00EF00B0"/>
    <w:rsid w:val="00EF29B7"/>
    <w:rsid w:val="00EF5B23"/>
    <w:rsid w:val="00EF5E04"/>
    <w:rsid w:val="00F01AF7"/>
    <w:rsid w:val="00F10D0C"/>
    <w:rsid w:val="00F10F28"/>
    <w:rsid w:val="00F11A51"/>
    <w:rsid w:val="00F12046"/>
    <w:rsid w:val="00F12199"/>
    <w:rsid w:val="00F14E36"/>
    <w:rsid w:val="00F14E74"/>
    <w:rsid w:val="00F21C8F"/>
    <w:rsid w:val="00F26BB0"/>
    <w:rsid w:val="00F27847"/>
    <w:rsid w:val="00F32391"/>
    <w:rsid w:val="00F35C33"/>
    <w:rsid w:val="00F41414"/>
    <w:rsid w:val="00F423DD"/>
    <w:rsid w:val="00F42D50"/>
    <w:rsid w:val="00F45AAE"/>
    <w:rsid w:val="00F506C8"/>
    <w:rsid w:val="00F51362"/>
    <w:rsid w:val="00F54C6B"/>
    <w:rsid w:val="00F57323"/>
    <w:rsid w:val="00F61951"/>
    <w:rsid w:val="00F63CF6"/>
    <w:rsid w:val="00F7186E"/>
    <w:rsid w:val="00F72B12"/>
    <w:rsid w:val="00F76D2A"/>
    <w:rsid w:val="00F84635"/>
    <w:rsid w:val="00F93A04"/>
    <w:rsid w:val="00F94F13"/>
    <w:rsid w:val="00FA07CC"/>
    <w:rsid w:val="00FA2931"/>
    <w:rsid w:val="00FA2A92"/>
    <w:rsid w:val="00FA46E1"/>
    <w:rsid w:val="00FB1958"/>
    <w:rsid w:val="00FB52CB"/>
    <w:rsid w:val="00FB600F"/>
    <w:rsid w:val="00FB7BF9"/>
    <w:rsid w:val="00FC1FE8"/>
    <w:rsid w:val="00FC31B6"/>
    <w:rsid w:val="00FC4D7E"/>
    <w:rsid w:val="00FD04F5"/>
    <w:rsid w:val="00FD4B0C"/>
    <w:rsid w:val="00FE5584"/>
    <w:rsid w:val="00FE62C0"/>
    <w:rsid w:val="00FE7649"/>
    <w:rsid w:val="00FE78AE"/>
    <w:rsid w:val="00FF2A92"/>
    <w:rsid w:val="00FF536C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24866B50"/>
  <w15:docId w15:val="{F7DD0173-0B54-4610-A8F0-A8C29CE3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2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7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70A"/>
  </w:style>
  <w:style w:type="paragraph" w:styleId="Footer">
    <w:name w:val="footer"/>
    <w:basedOn w:val="Normal"/>
    <w:link w:val="FooterChar"/>
    <w:uiPriority w:val="99"/>
    <w:unhideWhenUsed/>
    <w:rsid w:val="005F57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70A"/>
  </w:style>
  <w:style w:type="table" w:styleId="TableGrid">
    <w:name w:val="Table Grid"/>
    <w:basedOn w:val="TableNormal"/>
    <w:uiPriority w:val="59"/>
    <w:rsid w:val="008D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82D10"/>
  </w:style>
  <w:style w:type="character" w:styleId="CommentReference">
    <w:name w:val="annotation reference"/>
    <w:basedOn w:val="DefaultParagraphFont"/>
    <w:uiPriority w:val="99"/>
    <w:semiHidden/>
    <w:unhideWhenUsed/>
    <w:rsid w:val="00682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2D10"/>
  </w:style>
  <w:style w:type="character" w:customStyle="1" w:styleId="CommentTextChar">
    <w:name w:val="Comment Text Char"/>
    <w:basedOn w:val="DefaultParagraphFont"/>
    <w:link w:val="CommentText"/>
    <w:uiPriority w:val="99"/>
    <w:rsid w:val="00682D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D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fe4d0d-781b-46b4-b22e-fefc01cddba5">
      <Terms xmlns="http://schemas.microsoft.com/office/infopath/2007/PartnerControls"/>
    </lcf76f155ced4ddcb4097134ff3c332f>
    <TaxCatchAll xmlns="dfda26d6-9be5-436f-978b-e0ba30dbbae3" xsi:nil="true"/>
    <Notes xmlns="3afe4d0d-781b-46b4-b22e-fefc01cddb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1477A9591524DA81161002AF4EB6F" ma:contentTypeVersion="20" ma:contentTypeDescription="Create a new document." ma:contentTypeScope="" ma:versionID="47ad4325ed326ac6199beeecf5f544a1">
  <xsd:schema xmlns:xsd="http://www.w3.org/2001/XMLSchema" xmlns:xs="http://www.w3.org/2001/XMLSchema" xmlns:p="http://schemas.microsoft.com/office/2006/metadata/properties" xmlns:ns2="3afe4d0d-781b-46b4-b22e-fefc01cddba5" xmlns:ns3="dfda26d6-9be5-436f-978b-e0ba30dbbae3" targetNamespace="http://schemas.microsoft.com/office/2006/metadata/properties" ma:root="true" ma:fieldsID="55daa92cccc7a925b2e5235dc60f08c1" ns2:_="" ns3:_="">
    <xsd:import namespace="3afe4d0d-781b-46b4-b22e-fefc01cddba5"/>
    <xsd:import namespace="dfda26d6-9be5-436f-978b-e0ba30dbb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Not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e4d0d-781b-46b4-b22e-fefc01cdd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Notes" ma:index="21" nillable="true" ma:displayName="AB Notes" ma:format="Dropdown" ma:internalName="Notes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acdc777-ea3b-423d-9f1c-4c01216401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a26d6-9be5-436f-978b-e0ba30dbbae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63d894b-e81d-4ea2-8199-a5f8d7b03364}" ma:internalName="TaxCatchAll" ma:showField="CatchAllData" ma:web="dfda26d6-9be5-436f-978b-e0ba30dbba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8DF708-5E56-4147-A08A-A8A3B3B804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857FEE-FA91-4FEA-90A8-5942258F84F1}">
  <ds:schemaRefs>
    <ds:schemaRef ds:uri="http://schemas.microsoft.com/office/2006/metadata/properties"/>
    <ds:schemaRef ds:uri="http://schemas.microsoft.com/office/infopath/2007/PartnerControls"/>
    <ds:schemaRef ds:uri="3afe4d0d-781b-46b4-b22e-fefc01cddba5"/>
    <ds:schemaRef ds:uri="dfda26d6-9be5-436f-978b-e0ba30dbbae3"/>
  </ds:schemaRefs>
</ds:datastoreItem>
</file>

<file path=customXml/itemProps3.xml><?xml version="1.0" encoding="utf-8"?>
<ds:datastoreItem xmlns:ds="http://schemas.openxmlformats.org/officeDocument/2006/customXml" ds:itemID="{98413E6E-E31D-4DCC-A69B-D2557EB585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714E73-03EC-4C2A-A8D2-20065BBD7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e4d0d-781b-46b4-b22e-fefc01cddba5"/>
    <ds:schemaRef ds:uri="dfda26d6-9be5-436f-978b-e0ba30dbb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Akash Srinivasa</cp:lastModifiedBy>
  <cp:revision>143</cp:revision>
  <cp:lastPrinted>2025-05-04T22:57:00Z</cp:lastPrinted>
  <dcterms:created xsi:type="dcterms:W3CDTF">2025-05-04T22:41:00Z</dcterms:created>
  <dcterms:modified xsi:type="dcterms:W3CDTF">2025-06-26T04:27:00Z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0x0101002941477A9591524DA81161002AF4EB6F</vt:lpwstr>
  </property>
  <property fmtid="{D5CDD505-2E9C-101B-9397-08002B2CF9AE}" pid="3" name="MediaServiceImageTags">
    <vt:lpwstr/>
  </property>
  <property fmtid="{D5CDD505-2E9C-101B-9397-08002B2CF9AE}" pid="4" name="Order">
    <vt:r8>52812000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