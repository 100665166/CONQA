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030C2" w14:textId="77777777" w:rsidR="00247E3B" w:rsidRDefault="00247E3B">
      <w:pPr>
        <w:spacing w:before="2" w:line="140" w:lineRule="exact"/>
        <w:rPr>
          <w:sz w:val="14"/>
          <w:szCs w:val="14"/>
        </w:rPr>
      </w:pPr>
    </w:p>
    <w:p w14:paraId="127030C3" w14:textId="77777777" w:rsidR="00247E3B" w:rsidRDefault="00247E3B">
      <w:pPr>
        <w:spacing w:line="200" w:lineRule="exact"/>
      </w:pPr>
    </w:p>
    <w:p w14:paraId="127030C4" w14:textId="77777777" w:rsidR="00247E3B" w:rsidRDefault="00247E3B">
      <w:pPr>
        <w:spacing w:line="200" w:lineRule="exact"/>
      </w:pPr>
    </w:p>
    <w:p w14:paraId="127030C5" w14:textId="77777777" w:rsidR="00247E3B" w:rsidRDefault="00247E3B">
      <w:pPr>
        <w:spacing w:line="200" w:lineRule="exact"/>
      </w:pPr>
    </w:p>
    <w:p w14:paraId="127030C6" w14:textId="77777777" w:rsidR="00247E3B" w:rsidRDefault="00247E3B">
      <w:pPr>
        <w:spacing w:line="200" w:lineRule="exact"/>
      </w:pPr>
    </w:p>
    <w:p w14:paraId="127030C7" w14:textId="77777777" w:rsidR="00247E3B" w:rsidRDefault="00247E3B">
      <w:pPr>
        <w:spacing w:line="200" w:lineRule="exact"/>
      </w:pPr>
    </w:p>
    <w:p w14:paraId="127030C8" w14:textId="77777777" w:rsidR="00247E3B" w:rsidRDefault="00247E3B">
      <w:pPr>
        <w:spacing w:line="200" w:lineRule="exact"/>
      </w:pPr>
    </w:p>
    <w:p w14:paraId="127030C9" w14:textId="77777777" w:rsidR="00247E3B" w:rsidRDefault="00247E3B">
      <w:pPr>
        <w:spacing w:line="200" w:lineRule="exact"/>
      </w:pPr>
    </w:p>
    <w:p w14:paraId="127030CA" w14:textId="77777777" w:rsidR="00247E3B" w:rsidRDefault="00247E3B">
      <w:pPr>
        <w:spacing w:line="200" w:lineRule="exact"/>
      </w:pPr>
    </w:p>
    <w:p w14:paraId="127030CB" w14:textId="77777777" w:rsidR="00247E3B" w:rsidRDefault="00247E3B">
      <w:pPr>
        <w:spacing w:line="200" w:lineRule="exact"/>
      </w:pPr>
    </w:p>
    <w:p w14:paraId="127030CC" w14:textId="77777777" w:rsidR="00247E3B" w:rsidRDefault="00247E3B">
      <w:pPr>
        <w:spacing w:line="200" w:lineRule="exact"/>
        <w:sectPr w:rsidR="00247E3B" w:rsidSect="00BB295B">
          <w:type w:val="continuous"/>
          <w:pgSz w:w="18120" w:h="12800" w:orient="landscape"/>
          <w:pgMar w:top="380" w:right="2080" w:bottom="280" w:left="1000" w:header="720" w:footer="720" w:gutter="0"/>
          <w:cols w:space="720"/>
        </w:sectPr>
      </w:pPr>
    </w:p>
    <w:p w14:paraId="127030CD" w14:textId="77777777" w:rsidR="00247E3B" w:rsidRDefault="00000000">
      <w:pPr>
        <w:spacing w:before="40" w:line="160" w:lineRule="exact"/>
        <w:jc w:val="right"/>
        <w:rPr>
          <w:rFonts w:ascii="Arial Narrow" w:eastAsia="Arial Narrow" w:hAnsi="Arial Narrow" w:cs="Arial Narrow"/>
          <w:sz w:val="16"/>
          <w:szCs w:val="16"/>
        </w:rPr>
      </w:pPr>
      <w:r>
        <w:pict w14:anchorId="1270339D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4.3pt;margin-top:24.05pt;width:741.75pt;height:398.25pt;z-index:-25165875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9"/>
                    <w:gridCol w:w="1286"/>
                    <w:gridCol w:w="2617"/>
                    <w:gridCol w:w="1015"/>
                    <w:gridCol w:w="841"/>
                    <w:gridCol w:w="2537"/>
                    <w:gridCol w:w="1776"/>
                    <w:gridCol w:w="1286"/>
                    <w:gridCol w:w="1014"/>
                    <w:gridCol w:w="1015"/>
                    <w:gridCol w:w="1013"/>
                  </w:tblGrid>
                  <w:tr w:rsidR="00247E3B" w14:paraId="1270339F" w14:textId="77777777" w:rsidTr="00016D48">
                    <w:trPr>
                      <w:trHeight w:hRule="exact" w:val="279"/>
                    </w:trPr>
                    <w:tc>
                      <w:tcPr>
                        <w:tcW w:w="14799" w:type="dxa"/>
                        <w:gridSpan w:val="11"/>
                        <w:tcBorders>
                          <w:top w:val="single" w:sz="15" w:space="0" w:color="000000"/>
                          <w:left w:val="single" w:sz="15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14:paraId="1270339E" w14:textId="77777777" w:rsidR="00247E3B" w:rsidRDefault="00E1481B">
                        <w:pPr>
                          <w:spacing w:before="22"/>
                          <w:ind w:left="6007" w:right="6006"/>
                          <w:jc w:val="center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TEST PL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CK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LIST</w:t>
                        </w:r>
                      </w:p>
                    </w:tc>
                  </w:tr>
                  <w:tr w:rsidR="00247E3B" w14:paraId="127033A4" w14:textId="77777777" w:rsidTr="00016D48">
                    <w:trPr>
                      <w:trHeight w:hRule="exact" w:val="273"/>
                    </w:trPr>
                    <w:tc>
                      <w:tcPr>
                        <w:tcW w:w="1685" w:type="dxa"/>
                        <w:gridSpan w:val="2"/>
                        <w:tcBorders>
                          <w:top w:val="single" w:sz="8" w:space="0" w:color="000000"/>
                          <w:left w:val="single" w:sz="15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3A0" w14:textId="77777777" w:rsidR="00247E3B" w:rsidRDefault="00E1481B">
                        <w:pPr>
                          <w:spacing w:before="24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nt:</w:t>
                        </w:r>
                      </w:p>
                    </w:tc>
                    <w:tc>
                      <w:tcPr>
                        <w:tcW w:w="3632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3A1" w14:textId="77777777" w:rsidR="00247E3B" w:rsidRDefault="00E1481B">
                        <w:pPr>
                          <w:spacing w:line="240" w:lineRule="exact"/>
                          <w:ind w:left="27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ok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8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ru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rFonts w:ascii="Calibri" w:eastAsia="Calibri" w:hAnsi="Calibri" w:cs="Calibri"/>
                            <w:spacing w:val="-10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d</w:t>
                        </w:r>
                      </w:p>
                    </w:tc>
                    <w:tc>
                      <w:tcPr>
                        <w:tcW w:w="5154" w:type="dxa"/>
                        <w:gridSpan w:val="3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3A2" w14:textId="77777777" w:rsidR="00247E3B" w:rsidRDefault="00E1481B">
                        <w:pPr>
                          <w:spacing w:before="2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Work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4328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14:paraId="127033A3" w14:textId="77777777" w:rsidR="00247E3B" w:rsidRDefault="00E1481B">
                        <w:pPr>
                          <w:spacing w:before="2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eck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t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:</w:t>
                        </w:r>
                      </w:p>
                    </w:tc>
                  </w:tr>
                  <w:tr w:rsidR="00247E3B" w14:paraId="127033AB" w14:textId="77777777" w:rsidTr="00016D48">
                    <w:trPr>
                      <w:trHeight w:hRule="exact" w:val="274"/>
                    </w:trPr>
                    <w:tc>
                      <w:tcPr>
                        <w:tcW w:w="1685" w:type="dxa"/>
                        <w:gridSpan w:val="2"/>
                        <w:tcBorders>
                          <w:top w:val="single" w:sz="8" w:space="0" w:color="000000"/>
                          <w:left w:val="single" w:sz="15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3A5" w14:textId="77777777" w:rsidR="00247E3B" w:rsidRDefault="00E1481B">
                        <w:pPr>
                          <w:spacing w:before="25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ob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3632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3A6" w14:textId="77777777" w:rsidR="00247E3B" w:rsidRDefault="00E1481B">
                        <w:pPr>
                          <w:spacing w:line="240" w:lineRule="exact"/>
                          <w:ind w:left="27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46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94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position w:val="1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  <w:tc>
                      <w:tcPr>
                        <w:tcW w:w="841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nil"/>
                        </w:tcBorders>
                      </w:tcPr>
                      <w:p w14:paraId="127033A7" w14:textId="77777777" w:rsidR="00247E3B" w:rsidRDefault="00247E3B"/>
                    </w:tc>
                    <w:tc>
                      <w:tcPr>
                        <w:tcW w:w="2537" w:type="dxa"/>
                        <w:vMerge w:val="restart"/>
                        <w:tcBorders>
                          <w:top w:val="single" w:sz="8" w:space="0" w:color="000000"/>
                          <w:left w:val="nil"/>
                          <w:right w:val="nil"/>
                        </w:tcBorders>
                      </w:tcPr>
                      <w:p w14:paraId="127033A8" w14:textId="77777777" w:rsidR="00247E3B" w:rsidRDefault="00247E3B"/>
                    </w:tc>
                    <w:tc>
                      <w:tcPr>
                        <w:tcW w:w="1776" w:type="dxa"/>
                        <w:vMerge w:val="restart"/>
                        <w:tcBorders>
                          <w:top w:val="single" w:sz="8" w:space="0" w:color="000000"/>
                          <w:left w:val="nil"/>
                          <w:right w:val="single" w:sz="8" w:space="0" w:color="000000"/>
                        </w:tcBorders>
                      </w:tcPr>
                      <w:p w14:paraId="127033A9" w14:textId="77777777" w:rsidR="00247E3B" w:rsidRDefault="00247E3B"/>
                    </w:tc>
                    <w:tc>
                      <w:tcPr>
                        <w:tcW w:w="4328" w:type="dxa"/>
                        <w:gridSpan w:val="4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127033AA" w14:textId="77777777" w:rsidR="00247E3B" w:rsidRDefault="00E1481B">
                        <w:pPr>
                          <w:spacing w:line="260" w:lineRule="exact"/>
                          <w:ind w:left="28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46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94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1</w:t>
                        </w:r>
                      </w:p>
                    </w:tc>
                  </w:tr>
                  <w:tr w:rsidR="00247E3B" w14:paraId="127033B2" w14:textId="77777777" w:rsidTr="00016D48">
                    <w:trPr>
                      <w:trHeight w:hRule="exact" w:val="286"/>
                    </w:trPr>
                    <w:tc>
                      <w:tcPr>
                        <w:tcW w:w="1685" w:type="dxa"/>
                        <w:gridSpan w:val="2"/>
                        <w:tcBorders>
                          <w:top w:val="single" w:sz="8" w:space="0" w:color="000000"/>
                          <w:left w:val="single" w:sz="15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3AC" w14:textId="77777777" w:rsidR="00247E3B" w:rsidRDefault="00E1481B">
                        <w:pPr>
                          <w:spacing w:before="30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ontra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t/P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oj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t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3632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3AD" w14:textId="77777777" w:rsidR="00247E3B" w:rsidRDefault="00E1481B">
                        <w:pPr>
                          <w:spacing w:line="260" w:lineRule="exact"/>
                          <w:ind w:left="27"/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am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brid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ge</w:t>
                        </w:r>
                        <w:r>
                          <w:rPr>
                            <w:rFonts w:ascii="Calibri" w:eastAsia="Calibri" w:hAnsi="Calibri" w:cs="Calibri"/>
                            <w:spacing w:val="-1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1"/>
                            <w:sz w:val="22"/>
                            <w:szCs w:val="22"/>
                          </w:rPr>
                          <w:t>ee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"/>
                            <w:sz w:val="22"/>
                            <w:szCs w:val="22"/>
                          </w:rPr>
                          <w:t>Eppin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g</w:t>
                        </w:r>
                      </w:p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right w:val="nil"/>
                        </w:tcBorders>
                      </w:tcPr>
                      <w:p w14:paraId="127033AE" w14:textId="77777777" w:rsidR="00247E3B" w:rsidRDefault="00247E3B"/>
                    </w:tc>
                    <w:tc>
                      <w:tcPr>
                        <w:tcW w:w="2537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127033AF" w14:textId="77777777" w:rsidR="00247E3B" w:rsidRDefault="00247E3B"/>
                    </w:tc>
                    <w:tc>
                      <w:tcPr>
                        <w:tcW w:w="1776" w:type="dxa"/>
                        <w:vMerge/>
                        <w:tcBorders>
                          <w:left w:val="nil"/>
                          <w:right w:val="single" w:sz="8" w:space="0" w:color="000000"/>
                        </w:tcBorders>
                      </w:tcPr>
                      <w:p w14:paraId="127033B0" w14:textId="77777777" w:rsidR="00247E3B" w:rsidRDefault="00247E3B"/>
                    </w:tc>
                    <w:tc>
                      <w:tcPr>
                        <w:tcW w:w="4328" w:type="dxa"/>
                        <w:gridSpan w:val="4"/>
                        <w:vMerge/>
                        <w:tcBorders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127033B1" w14:textId="77777777" w:rsidR="00247E3B" w:rsidRDefault="00247E3B"/>
                    </w:tc>
                  </w:tr>
                  <w:tr w:rsidR="00247E3B" w14:paraId="127033BB" w14:textId="77777777" w:rsidTr="00016D48">
                    <w:trPr>
                      <w:trHeight w:hRule="exact" w:val="607"/>
                    </w:trPr>
                    <w:tc>
                      <w:tcPr>
                        <w:tcW w:w="1685" w:type="dxa"/>
                        <w:gridSpan w:val="2"/>
                        <w:tcBorders>
                          <w:top w:val="single" w:sz="8" w:space="0" w:color="000000"/>
                          <w:left w:val="single" w:sz="15" w:space="0" w:color="000000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127033B4" w14:textId="46F52CBE" w:rsidR="00247E3B" w:rsidRDefault="00F961EB">
                        <w:pPr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In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tal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le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261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5" w:space="0" w:color="000000"/>
                          <w:right w:val="nil"/>
                        </w:tcBorders>
                      </w:tcPr>
                      <w:p w14:paraId="127033B5" w14:textId="77777777" w:rsidR="00247E3B" w:rsidRDefault="00247E3B"/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nil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127033B6" w14:textId="77777777" w:rsidR="00247E3B" w:rsidRDefault="00247E3B"/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nil"/>
                        </w:tcBorders>
                      </w:tcPr>
                      <w:p w14:paraId="127033B7" w14:textId="77777777" w:rsidR="00247E3B" w:rsidRDefault="00247E3B"/>
                    </w:tc>
                    <w:tc>
                      <w:tcPr>
                        <w:tcW w:w="2537" w:type="dxa"/>
                        <w:vMerge/>
                        <w:tcBorders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127033B8" w14:textId="77777777" w:rsidR="00247E3B" w:rsidRDefault="00247E3B"/>
                    </w:tc>
                    <w:tc>
                      <w:tcPr>
                        <w:tcW w:w="1776" w:type="dxa"/>
                        <w:vMerge/>
                        <w:tcBorders>
                          <w:left w:val="nil"/>
                          <w:bottom w:val="single" w:sz="15" w:space="0" w:color="000000"/>
                          <w:right w:val="single" w:sz="8" w:space="0" w:color="000000"/>
                        </w:tcBorders>
                      </w:tcPr>
                      <w:p w14:paraId="127033B9" w14:textId="77777777" w:rsidR="00247E3B" w:rsidRDefault="00247E3B"/>
                    </w:tc>
                    <w:tc>
                      <w:tcPr>
                        <w:tcW w:w="4328" w:type="dxa"/>
                        <w:gridSpan w:val="4"/>
                        <w:vMerge/>
                        <w:tcBorders>
                          <w:left w:val="single" w:sz="8" w:space="0" w:color="000000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127033BA" w14:textId="77777777" w:rsidR="00247E3B" w:rsidRDefault="00247E3B"/>
                    </w:tc>
                  </w:tr>
                  <w:tr w:rsidR="00247E3B" w14:paraId="127033C7" w14:textId="77777777" w:rsidTr="00016D48">
                    <w:trPr>
                      <w:trHeight w:hRule="exact" w:val="199"/>
                    </w:trPr>
                    <w:tc>
                      <w:tcPr>
                        <w:tcW w:w="399" w:type="dxa"/>
                        <w:tcBorders>
                          <w:top w:val="single" w:sz="15" w:space="0" w:color="000000"/>
                          <w:left w:val="single" w:sz="15" w:space="0" w:color="000000"/>
                          <w:bottom w:val="single" w:sz="15" w:space="0" w:color="000000"/>
                          <w:right w:val="nil"/>
                        </w:tcBorders>
                      </w:tcPr>
                      <w:p w14:paraId="127033BC" w14:textId="77777777" w:rsidR="00247E3B" w:rsidRDefault="00247E3B"/>
                    </w:tc>
                    <w:tc>
                      <w:tcPr>
                        <w:tcW w:w="1286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127033BD" w14:textId="77777777" w:rsidR="00247E3B" w:rsidRDefault="00247E3B"/>
                    </w:tc>
                    <w:tc>
                      <w:tcPr>
                        <w:tcW w:w="2617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127033BE" w14:textId="77777777" w:rsidR="00247E3B" w:rsidRDefault="00247E3B"/>
                    </w:tc>
                    <w:tc>
                      <w:tcPr>
                        <w:tcW w:w="1015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127033BF" w14:textId="77777777" w:rsidR="00247E3B" w:rsidRDefault="00247E3B"/>
                    </w:tc>
                    <w:tc>
                      <w:tcPr>
                        <w:tcW w:w="841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127033C0" w14:textId="77777777" w:rsidR="00247E3B" w:rsidRDefault="00247E3B"/>
                    </w:tc>
                    <w:tc>
                      <w:tcPr>
                        <w:tcW w:w="2537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127033C1" w14:textId="77777777" w:rsidR="00247E3B" w:rsidRDefault="00247E3B"/>
                    </w:tc>
                    <w:tc>
                      <w:tcPr>
                        <w:tcW w:w="1776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127033C2" w14:textId="77777777" w:rsidR="00247E3B" w:rsidRDefault="00247E3B"/>
                    </w:tc>
                    <w:tc>
                      <w:tcPr>
                        <w:tcW w:w="1286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127033C3" w14:textId="77777777" w:rsidR="00247E3B" w:rsidRDefault="00247E3B"/>
                    </w:tc>
                    <w:tc>
                      <w:tcPr>
                        <w:tcW w:w="1014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127033C4" w14:textId="77777777" w:rsidR="00247E3B" w:rsidRDefault="00247E3B"/>
                    </w:tc>
                    <w:tc>
                      <w:tcPr>
                        <w:tcW w:w="1015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nil"/>
                        </w:tcBorders>
                      </w:tcPr>
                      <w:p w14:paraId="127033C5" w14:textId="77777777" w:rsidR="00247E3B" w:rsidRDefault="00247E3B"/>
                    </w:tc>
                    <w:tc>
                      <w:tcPr>
                        <w:tcW w:w="1013" w:type="dxa"/>
                        <w:tcBorders>
                          <w:top w:val="single" w:sz="15" w:space="0" w:color="000000"/>
                          <w:left w:val="nil"/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14:paraId="127033C6" w14:textId="77777777" w:rsidR="00247E3B" w:rsidRDefault="00247E3B"/>
                    </w:tc>
                  </w:tr>
                  <w:tr w:rsidR="00247E3B" w14:paraId="127033D4" w14:textId="77777777" w:rsidTr="00016D48">
                    <w:trPr>
                      <w:trHeight w:hRule="exact" w:val="279"/>
                    </w:trPr>
                    <w:tc>
                      <w:tcPr>
                        <w:tcW w:w="399" w:type="dxa"/>
                        <w:vMerge w:val="restart"/>
                        <w:tcBorders>
                          <w:top w:val="single" w:sz="15" w:space="0" w:color="000000"/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127033C9" w14:textId="46C25DC6" w:rsidR="00247E3B" w:rsidRDefault="00F961EB">
                        <w:pPr>
                          <w:ind w:left="76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f</w:t>
                        </w:r>
                      </w:p>
                    </w:tc>
                    <w:tc>
                      <w:tcPr>
                        <w:tcW w:w="3903" w:type="dxa"/>
                        <w:gridSpan w:val="2"/>
                        <w:tcBorders>
                          <w:top w:val="single" w:sz="1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3CA" w14:textId="77777777" w:rsidR="00247E3B" w:rsidRDefault="00E1481B">
                        <w:pPr>
                          <w:spacing w:before="22"/>
                          <w:ind w:left="110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tion or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tage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of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ork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single" w:sz="15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27033CB" w14:textId="77777777" w:rsidR="00247E3B" w:rsidRDefault="00247E3B"/>
                    </w:tc>
                    <w:tc>
                      <w:tcPr>
                        <w:tcW w:w="841" w:type="dxa"/>
                        <w:vMerge w:val="restart"/>
                        <w:tcBorders>
                          <w:top w:val="single" w:sz="15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3CD" w14:textId="29944C39" w:rsidR="00247E3B" w:rsidRDefault="00F961EB">
                        <w:pPr>
                          <w:ind w:left="14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ords</w:t>
                        </w:r>
                      </w:p>
                    </w:tc>
                    <w:tc>
                      <w:tcPr>
                        <w:tcW w:w="2537" w:type="dxa"/>
                        <w:vMerge w:val="restart"/>
                        <w:tcBorders>
                          <w:top w:val="single" w:sz="15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3CF" w14:textId="393CF1A3" w:rsidR="00247E3B" w:rsidRDefault="00F961EB">
                        <w:pPr>
                          <w:ind w:left="9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qu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m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nt/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Stan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da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d/ Sp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ifi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ca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tion</w:t>
                        </w:r>
                      </w:p>
                    </w:tc>
                    <w:tc>
                      <w:tcPr>
                        <w:tcW w:w="1776" w:type="dxa"/>
                        <w:vMerge w:val="restart"/>
                        <w:tcBorders>
                          <w:top w:val="single" w:sz="15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3D1" w14:textId="720EC644" w:rsidR="00247E3B" w:rsidRDefault="00F961EB">
                        <w:pPr>
                          <w:ind w:left="265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cce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pt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e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C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it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ia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15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27033D2" w14:textId="77777777" w:rsidR="00247E3B" w:rsidRDefault="00247E3B"/>
                    </w:tc>
                    <w:tc>
                      <w:tcPr>
                        <w:tcW w:w="3042" w:type="dxa"/>
                        <w:gridSpan w:val="3"/>
                        <w:tcBorders>
                          <w:top w:val="single" w:sz="15" w:space="0" w:color="000000"/>
                          <w:left w:val="single" w:sz="8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14:paraId="127033D3" w14:textId="77777777" w:rsidR="00247E3B" w:rsidRDefault="00E1481B">
                        <w:pPr>
                          <w:spacing w:before="22"/>
                          <w:ind w:left="843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tion *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t/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ho</w:t>
                        </w:r>
                      </w:p>
                    </w:tc>
                  </w:tr>
                  <w:tr w:rsidR="00247E3B" w14:paraId="127033E4" w14:textId="77777777" w:rsidTr="00016D48">
                    <w:trPr>
                      <w:trHeight w:hRule="exact" w:val="87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127033D5" w14:textId="77777777" w:rsidR="00247E3B" w:rsidRDefault="00247E3B"/>
                    </w:tc>
                    <w:tc>
                      <w:tcPr>
                        <w:tcW w:w="1286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3D7" w14:textId="3BD9068E" w:rsidR="00247E3B" w:rsidRDefault="00F961EB">
                        <w:pPr>
                          <w:ind w:left="273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 xml:space="preserve"> 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esc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iption</w:t>
                        </w:r>
                      </w:p>
                    </w:tc>
                    <w:tc>
                      <w:tcPr>
                        <w:tcW w:w="2617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3D9" w14:textId="0FDD4623" w:rsidR="00247E3B" w:rsidRDefault="00F961EB">
                        <w:pPr>
                          <w:ind w:left="82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 xml:space="preserve"> 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h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ac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te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s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27033DA" w14:textId="77777777" w:rsidR="00247E3B" w:rsidRDefault="00247E3B"/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3DB" w14:textId="77777777" w:rsidR="00247E3B" w:rsidRDefault="00247E3B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3DC" w14:textId="77777777" w:rsidR="00247E3B" w:rsidRDefault="00247E3B"/>
                    </w:tc>
                    <w:tc>
                      <w:tcPr>
                        <w:tcW w:w="1776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3DD" w14:textId="77777777" w:rsidR="00247E3B" w:rsidRDefault="00247E3B"/>
                    </w:tc>
                    <w:tc>
                      <w:tcPr>
                        <w:tcW w:w="128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27033DE" w14:textId="77777777" w:rsidR="00247E3B" w:rsidRDefault="00247E3B"/>
                    </w:tc>
                    <w:tc>
                      <w:tcPr>
                        <w:tcW w:w="1014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3E0" w14:textId="36D86A4F" w:rsidR="00247E3B" w:rsidRDefault="00F961EB">
                        <w:pPr>
                          <w:ind w:left="24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 xml:space="preserve"> 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In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tal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le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r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27033E1" w14:textId="77777777" w:rsidR="00247E3B" w:rsidRDefault="00247E3B"/>
                    </w:tc>
                    <w:tc>
                      <w:tcPr>
                        <w:tcW w:w="1013" w:type="dxa"/>
                        <w:vMerge w:val="restart"/>
                        <w:tcBorders>
                          <w:top w:val="single" w:sz="8" w:space="0" w:color="000000"/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127033E3" w14:textId="27731804" w:rsidR="00247E3B" w:rsidRDefault="00F961EB">
                        <w:pPr>
                          <w:ind w:left="316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 xml:space="preserve"> 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l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ie</w:t>
                        </w:r>
                        <w:r w:rsidR="00E1481B"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nt</w:t>
                        </w:r>
                      </w:p>
                    </w:tc>
                  </w:tr>
                  <w:tr w:rsidR="00247E3B" w14:paraId="127033F0" w14:textId="77777777" w:rsidTr="00016D48">
                    <w:trPr>
                      <w:trHeight w:hRule="exact" w:val="152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127033E5" w14:textId="77777777" w:rsidR="00247E3B" w:rsidRDefault="00247E3B"/>
                    </w:tc>
                    <w:tc>
                      <w:tcPr>
                        <w:tcW w:w="1286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3E6" w14:textId="77777777" w:rsidR="00247E3B" w:rsidRDefault="00247E3B"/>
                    </w:tc>
                    <w:tc>
                      <w:tcPr>
                        <w:tcW w:w="2617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3E7" w14:textId="77777777" w:rsidR="00247E3B" w:rsidRDefault="00247E3B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27033E8" w14:textId="77777777" w:rsidR="00247E3B" w:rsidRDefault="00E1481B">
                        <w:pPr>
                          <w:spacing w:before="2" w:line="140" w:lineRule="exact"/>
                          <w:ind w:left="16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-3"/>
                            <w:sz w:val="16"/>
                            <w:szCs w:val="16"/>
                          </w:rPr>
                          <w:t>Freq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position w:val="-3"/>
                            <w:sz w:val="16"/>
                            <w:szCs w:val="16"/>
                          </w:rPr>
                          <w:t>ue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-3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position w:val="-3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-3"/>
                            <w:sz w:val="16"/>
                            <w:szCs w:val="16"/>
                          </w:rPr>
                          <w:t>y</w:t>
                        </w:r>
                      </w:p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3E9" w14:textId="77777777" w:rsidR="00247E3B" w:rsidRDefault="00247E3B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3EA" w14:textId="77777777" w:rsidR="00247E3B" w:rsidRDefault="00247E3B"/>
                    </w:tc>
                    <w:tc>
                      <w:tcPr>
                        <w:tcW w:w="1776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3EB" w14:textId="77777777" w:rsidR="00247E3B" w:rsidRDefault="00247E3B"/>
                    </w:tc>
                    <w:tc>
                      <w:tcPr>
                        <w:tcW w:w="1286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27033EC" w14:textId="77777777" w:rsidR="00247E3B" w:rsidRDefault="00E1481B">
                        <w:pPr>
                          <w:spacing w:before="2" w:line="140" w:lineRule="exact"/>
                          <w:ind w:left="30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-3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position w:val="-3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-3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position w:val="-3"/>
                            <w:sz w:val="16"/>
                            <w:szCs w:val="16"/>
                          </w:rPr>
                          <w:t>ce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-3"/>
                            <w:sz w:val="16"/>
                            <w:szCs w:val="16"/>
                          </w:rPr>
                          <w:t>dure</w:t>
                        </w:r>
                      </w:p>
                    </w:tc>
                    <w:tc>
                      <w:tcPr>
                        <w:tcW w:w="1014" w:type="dxa"/>
                        <w:vMerge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3ED" w14:textId="77777777" w:rsidR="00247E3B" w:rsidRDefault="00247E3B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14:paraId="127033EE" w14:textId="77777777" w:rsidR="00247E3B" w:rsidRDefault="00E1481B">
                        <w:pPr>
                          <w:spacing w:line="120" w:lineRule="exact"/>
                          <w:ind w:left="311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1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position w:val="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position w:val="1"/>
                            <w:sz w:val="16"/>
                            <w:szCs w:val="16"/>
                          </w:rPr>
                          <w:t>tall</w:t>
                        </w:r>
                      </w:p>
                    </w:tc>
                    <w:tc>
                      <w:tcPr>
                        <w:tcW w:w="1013" w:type="dxa"/>
                        <w:vMerge/>
                        <w:tcBorders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127033EF" w14:textId="77777777" w:rsidR="00247E3B" w:rsidRDefault="00247E3B"/>
                    </w:tc>
                  </w:tr>
                  <w:tr w:rsidR="00247E3B" w14:paraId="127033FC" w14:textId="77777777" w:rsidTr="00016D48">
                    <w:trPr>
                      <w:trHeight w:hRule="exact" w:val="246"/>
                    </w:trPr>
                    <w:tc>
                      <w:tcPr>
                        <w:tcW w:w="399" w:type="dxa"/>
                        <w:vMerge/>
                        <w:tcBorders>
                          <w:left w:val="single" w:sz="15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3F1" w14:textId="77777777" w:rsidR="00247E3B" w:rsidRDefault="00247E3B"/>
                    </w:tc>
                    <w:tc>
                      <w:tcPr>
                        <w:tcW w:w="1286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3F2" w14:textId="77777777" w:rsidR="00247E3B" w:rsidRDefault="00247E3B"/>
                    </w:tc>
                    <w:tc>
                      <w:tcPr>
                        <w:tcW w:w="2617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3F3" w14:textId="77777777" w:rsidR="00247E3B" w:rsidRDefault="00247E3B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3F4" w14:textId="77777777" w:rsidR="00247E3B" w:rsidRDefault="00247E3B"/>
                    </w:tc>
                    <w:tc>
                      <w:tcPr>
                        <w:tcW w:w="841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3F5" w14:textId="77777777" w:rsidR="00247E3B" w:rsidRDefault="00247E3B"/>
                    </w:tc>
                    <w:tc>
                      <w:tcPr>
                        <w:tcW w:w="2537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3F6" w14:textId="77777777" w:rsidR="00247E3B" w:rsidRDefault="00247E3B"/>
                    </w:tc>
                    <w:tc>
                      <w:tcPr>
                        <w:tcW w:w="1776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3F7" w14:textId="77777777" w:rsidR="00247E3B" w:rsidRDefault="00247E3B"/>
                    </w:tc>
                    <w:tc>
                      <w:tcPr>
                        <w:tcW w:w="1286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3F8" w14:textId="77777777" w:rsidR="00247E3B" w:rsidRDefault="00247E3B"/>
                    </w:tc>
                    <w:tc>
                      <w:tcPr>
                        <w:tcW w:w="1014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3F9" w14:textId="77777777" w:rsidR="00247E3B" w:rsidRDefault="00247E3B"/>
                    </w:tc>
                    <w:tc>
                      <w:tcPr>
                        <w:tcW w:w="1015" w:type="dxa"/>
                        <w:tcBorders>
                          <w:top w:val="nil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14:paraId="127033FA" w14:textId="77777777" w:rsidR="00247E3B" w:rsidRDefault="00E1481B">
                        <w:pPr>
                          <w:spacing w:before="2"/>
                          <w:ind w:left="156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Sup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v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or</w:t>
                        </w:r>
                      </w:p>
                    </w:tc>
                    <w:tc>
                      <w:tcPr>
                        <w:tcW w:w="1013" w:type="dxa"/>
                        <w:vMerge/>
                        <w:tcBorders>
                          <w:left w:val="single" w:sz="8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14:paraId="127033FB" w14:textId="77777777" w:rsidR="00247E3B" w:rsidRDefault="00247E3B"/>
                    </w:tc>
                  </w:tr>
                  <w:tr w:rsidR="00247E3B" w14:paraId="127033FE" w14:textId="77777777" w:rsidTr="00016D48">
                    <w:trPr>
                      <w:trHeight w:hRule="exact" w:val="286"/>
                    </w:trPr>
                    <w:tc>
                      <w:tcPr>
                        <w:tcW w:w="14799" w:type="dxa"/>
                        <w:gridSpan w:val="11"/>
                        <w:tcBorders>
                          <w:top w:val="single" w:sz="8" w:space="0" w:color="000000"/>
                          <w:left w:val="single" w:sz="15" w:space="0" w:color="000000"/>
                          <w:bottom w:val="single" w:sz="8" w:space="0" w:color="000000"/>
                          <w:right w:val="single" w:sz="15" w:space="0" w:color="000000"/>
                        </w:tcBorders>
                      </w:tcPr>
                      <w:p w14:paraId="127033FD" w14:textId="77777777" w:rsidR="00247E3B" w:rsidRDefault="00E1481B">
                        <w:pPr>
                          <w:spacing w:before="30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*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W = Witn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Po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nt; H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=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old Point; H(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) =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tion/T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 by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Autho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it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;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) =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tion/T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 by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Con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ultant; S = Surv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to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ing;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35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X</w:t>
                        </w:r>
                        <w:proofErr w:type="gramEnd"/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 =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lf in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ec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tion by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fo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 xml:space="preserve">of 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b/>
                            <w:sz w:val="16"/>
                            <w:szCs w:val="16"/>
                          </w:rPr>
                          <w:t>ork.</w:t>
                        </w:r>
                      </w:p>
                    </w:tc>
                  </w:tr>
                  <w:tr w:rsidR="00CC3F4F" w14:paraId="1270340B" w14:textId="77777777" w:rsidTr="00BC03AB">
                    <w:trPr>
                      <w:trHeight w:val="800"/>
                    </w:trPr>
                    <w:tc>
                      <w:tcPr>
                        <w:tcW w:w="399" w:type="dxa"/>
                        <w:tcBorders>
                          <w:top w:val="single" w:sz="8" w:space="0" w:color="000000"/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127033FF" w14:textId="77777777" w:rsidR="00CC3F4F" w:rsidRDefault="00CC3F4F">
                        <w:pPr>
                          <w:spacing w:before="2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00" w14:textId="77777777" w:rsidR="00CC3F4F" w:rsidRDefault="00CC3F4F">
                        <w:pPr>
                          <w:spacing w:before="2" w:line="270" w:lineRule="auto"/>
                          <w:ind w:left="17" w:right="92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ende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g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manc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</w:p>
                    </w:tc>
                    <w:tc>
                      <w:tcPr>
                        <w:tcW w:w="2617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01" w14:textId="77777777" w:rsidR="00CC3F4F" w:rsidRDefault="00CC3F4F">
                        <w:pPr>
                          <w:spacing w:before="2" w:line="270" w:lineRule="auto"/>
                          <w:ind w:left="17" w:right="291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evie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speci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ica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manc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anda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rd 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fo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jec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02" w14:textId="625CCC2B" w:rsidR="00CC3F4F" w:rsidRDefault="00CC3F4F" w:rsidP="00BC03AB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Pre-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 w:rsidR="004850BF"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signin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g</w:t>
                        </w:r>
                      </w:p>
                    </w:tc>
                    <w:tc>
                      <w:tcPr>
                        <w:tcW w:w="841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03" w14:textId="77777777" w:rsidR="00CC3F4F" w:rsidRDefault="00CC3F4F">
                        <w:pPr>
                          <w:spacing w:before="2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hecklis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2537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05" w14:textId="452EAFEE" w:rsidR="00CC3F4F" w:rsidRDefault="00CC3F4F">
                        <w:pPr>
                          <w:spacing w:line="140" w:lineRule="exact"/>
                          <w:ind w:left="17" w:right="688"/>
                          <w:jc w:val="both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rm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tes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designe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 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jec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mance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l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anda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rds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de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aile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n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>speci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>ica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 xml:space="preserve"> a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>im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position w:val="-2"/>
                            <w:sz w:val="16"/>
                            <w:szCs w:val="16"/>
                          </w:rPr>
                          <w:t>ende</w:t>
                        </w:r>
                        <w:r>
                          <w:rPr>
                            <w:rFonts w:ascii="Arial Narrow" w:eastAsia="Arial Narrow" w:hAnsi="Arial Narrow" w:cs="Arial Narrow"/>
                            <w:position w:val="-2"/>
                            <w:sz w:val="16"/>
                            <w:szCs w:val="16"/>
                          </w:rPr>
                          <w:t>r.</w:t>
                        </w:r>
                      </w:p>
                    </w:tc>
                    <w:tc>
                      <w:tcPr>
                        <w:tcW w:w="1776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06" w14:textId="77777777" w:rsidR="00CC3F4F" w:rsidRDefault="00CC3F4F">
                        <w:pPr>
                          <w:spacing w:before="2" w:line="270" w:lineRule="auto"/>
                          <w:ind w:left="17" w:right="1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speci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ica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 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TP Ch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ecklis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 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levan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red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07" w14:textId="77777777" w:rsidR="00CC3F4F" w:rsidRDefault="00CC3F4F"/>
                    </w:tc>
                    <w:tc>
                      <w:tcPr>
                        <w:tcW w:w="1014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08" w14:textId="77777777" w:rsidR="00CC3F4F" w:rsidRDefault="00CC3F4F"/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09" w14:textId="77777777" w:rsidR="00CC3F4F" w:rsidRDefault="00CC3F4F">
                        <w:pPr>
                          <w:spacing w:before="2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H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1270340A" w14:textId="77777777" w:rsidR="00CC3F4F" w:rsidRDefault="00CC3F4F"/>
                    </w:tc>
                  </w:tr>
                  <w:tr w:rsidR="00575154" w14:paraId="12703423" w14:textId="77777777" w:rsidTr="00514CCE">
                    <w:trPr>
                      <w:trHeight w:val="1460"/>
                    </w:trPr>
                    <w:tc>
                      <w:tcPr>
                        <w:tcW w:w="399" w:type="dxa"/>
                        <w:tcBorders>
                          <w:top w:val="single" w:sz="8" w:space="0" w:color="000000"/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12703418" w14:textId="77777777" w:rsidR="00575154" w:rsidRDefault="00575154">
                        <w:pPr>
                          <w:spacing w:before="1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19" w14:textId="2623610C" w:rsidR="00575154" w:rsidRDefault="00575154" w:rsidP="00F70437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Pre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limina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ry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ivi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 (re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Pr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incipal’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s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ica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)</w:t>
                        </w:r>
                      </w:p>
                    </w:tc>
                    <w:tc>
                      <w:tcPr>
                        <w:tcW w:w="2617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1A" w14:textId="77777777" w:rsidR="00575154" w:rsidRDefault="00575154">
                        <w:pPr>
                          <w:spacing w:before="1" w:line="270" w:lineRule="auto"/>
                          <w:ind w:left="17" w:right="125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ica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vide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change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n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desig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tha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fec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o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use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1B" w14:textId="5CDF35CF" w:rsidR="00575154" w:rsidRDefault="00575154" w:rsidP="00514CCE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Bef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g</w:t>
                        </w:r>
                        <w:r w:rsidR="004850BF"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 w:rsidR="004850BF"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beginning</w:t>
                        </w:r>
                        <w:r w:rsidR="004850BF"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alla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</w:p>
                    </w:tc>
                    <w:tc>
                      <w:tcPr>
                        <w:tcW w:w="841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1C" w14:textId="77777777" w:rsidR="00575154" w:rsidRDefault="00575154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hecklis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2537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1D" w14:textId="77777777" w:rsidR="00575154" w:rsidRDefault="00575154">
                        <w:pPr>
                          <w:spacing w:before="1" w:line="269" w:lineRule="auto"/>
                          <w:ind w:left="17" w:right="26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Sp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eci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ica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d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ra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emai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unchange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sinc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tende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accep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t </w:t>
                        </w:r>
                        <w:proofErr w:type="gramStart"/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signe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proofErr w:type="gramEnd"/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plan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speci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ica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issue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evie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ed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change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accep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b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clien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1776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1E" w14:textId="77777777" w:rsidR="00575154" w:rsidRDefault="00575154">
                        <w:pPr>
                          <w:spacing w:before="1" w:line="270" w:lineRule="auto"/>
                          <w:ind w:left="17" w:right="50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evie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change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d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o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al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type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s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b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ins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alle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1F" w14:textId="77777777" w:rsidR="00575154" w:rsidRDefault="00575154">
                        <w:pPr>
                          <w:spacing w:before="1" w:line="269" w:lineRule="auto"/>
                          <w:ind w:left="17" w:right="-6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Su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bmi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de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ail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f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change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clien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change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n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scop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o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use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20" w14:textId="77777777" w:rsidR="00575154" w:rsidRDefault="00575154"/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21" w14:textId="77777777" w:rsidR="00575154" w:rsidRDefault="00575154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H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12703422" w14:textId="77777777" w:rsidR="00575154" w:rsidRDefault="00575154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</w:p>
                    </w:tc>
                  </w:tr>
                  <w:tr w:rsidR="00575154" w14:paraId="12703455" w14:textId="77777777" w:rsidTr="00D65D77">
                    <w:trPr>
                      <w:trHeight w:val="1216"/>
                    </w:trPr>
                    <w:tc>
                      <w:tcPr>
                        <w:tcW w:w="399" w:type="dxa"/>
                        <w:tcBorders>
                          <w:top w:val="single" w:sz="8" w:space="0" w:color="000000"/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12703448" w14:textId="77777777" w:rsidR="00575154" w:rsidRDefault="00575154">
                        <w:pPr>
                          <w:spacing w:before="2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49" w14:textId="07A638C9" w:rsidR="00575154" w:rsidRDefault="00575154" w:rsidP="00027382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Pre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limina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ry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ivi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 (re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g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r’s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accep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ance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)</w:t>
                        </w:r>
                      </w:p>
                    </w:tc>
                    <w:tc>
                      <w:tcPr>
                        <w:tcW w:w="2617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4A" w14:textId="77777777" w:rsidR="00575154" w:rsidRDefault="00575154">
                        <w:pPr>
                          <w:spacing w:before="2" w:line="269" w:lineRule="auto"/>
                          <w:ind w:left="17" w:right="244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Ap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val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ob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aine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ty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documen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supplie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proofErr w:type="gramEnd"/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induc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 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ou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line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4B" w14:textId="3E0FE402" w:rsidR="00575154" w:rsidRDefault="00575154" w:rsidP="00D65D77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Bef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g</w:t>
                        </w:r>
                        <w:r w:rsidR="004850BF"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 w:rsidR="004850BF"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beginning</w:t>
                        </w:r>
                        <w:r w:rsidR="004850BF"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alla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</w:p>
                    </w:tc>
                    <w:tc>
                      <w:tcPr>
                        <w:tcW w:w="841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4C" w14:textId="77777777" w:rsidR="00575154" w:rsidRDefault="00575154">
                        <w:pPr>
                          <w:spacing w:before="2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hecklis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2537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4E" w14:textId="3301571D" w:rsidR="00575154" w:rsidRDefault="00575154">
                        <w:pPr>
                          <w:spacing w:before="23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va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eques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S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 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evie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induc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rg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anised</w:t>
                        </w:r>
                        <w:proofErr w:type="spellEnd"/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  <w:tc>
                      <w:tcPr>
                        <w:tcW w:w="1776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4F" w14:textId="77777777" w:rsidR="00575154" w:rsidRDefault="00575154">
                        <w:pPr>
                          <w:spacing w:before="2" w:line="269" w:lineRule="auto"/>
                          <w:ind w:left="17" w:right="115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hang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desig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quan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va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issue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S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Induc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accep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conduc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51" w14:textId="70D7E47E" w:rsidR="00575154" w:rsidRDefault="00575154">
                        <w:pPr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ocumen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sen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accep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anc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wi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Cl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ien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52" w14:textId="77777777" w:rsidR="00575154" w:rsidRDefault="00575154"/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53" w14:textId="77777777" w:rsidR="00575154" w:rsidRDefault="00575154">
                        <w:pPr>
                          <w:spacing w:before="2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H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12703454" w14:textId="77777777" w:rsidR="00575154" w:rsidRDefault="00575154">
                        <w:pPr>
                          <w:spacing w:before="2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W</w:t>
                        </w:r>
                      </w:p>
                    </w:tc>
                  </w:tr>
                  <w:tr w:rsidR="00CC3F4F" w14:paraId="12703485" w14:textId="77777777" w:rsidTr="00001A50">
                    <w:trPr>
                      <w:trHeight w:val="1482"/>
                    </w:trPr>
                    <w:tc>
                      <w:tcPr>
                        <w:tcW w:w="399" w:type="dxa"/>
                        <w:tcBorders>
                          <w:top w:val="single" w:sz="8" w:space="0" w:color="000000"/>
                          <w:left w:val="single" w:sz="15" w:space="0" w:color="000000"/>
                          <w:right w:val="single" w:sz="8" w:space="0" w:color="000000"/>
                        </w:tcBorders>
                      </w:tcPr>
                      <w:p w14:paraId="1270347A" w14:textId="77777777" w:rsidR="00CC3F4F" w:rsidRDefault="00CC3F4F">
                        <w:pPr>
                          <w:spacing w:before="1"/>
                          <w:ind w:left="9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7B" w14:textId="77777777" w:rsidR="00CC3F4F" w:rsidRDefault="00CC3F4F">
                        <w:pPr>
                          <w:spacing w:before="1" w:line="270" w:lineRule="auto"/>
                          <w:ind w:left="17" w:right="31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alla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si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te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inves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iga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/</w:t>
                        </w:r>
                        <w:proofErr w:type="spellStart"/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measu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proofErr w:type="spellEnd"/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 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u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comple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d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med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  <w:tc>
                      <w:tcPr>
                        <w:tcW w:w="2617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7C" w14:textId="77777777" w:rsidR="00CC3F4F" w:rsidRDefault="00CC3F4F">
                        <w:pPr>
                          <w:spacing w:before="1" w:line="270" w:lineRule="auto"/>
                          <w:ind w:left="17" w:right="288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Pro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rk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condi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med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visua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inspec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n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 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equi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comple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fo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compa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ibili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ty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sui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abili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ty</w:t>
                        </w:r>
                      </w:p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7D" w14:textId="73F3E300" w:rsidR="00CC3F4F" w:rsidRDefault="00CC3F4F" w:rsidP="00001A50">
                        <w:pPr>
                          <w:spacing w:before="4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Bef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</w:t>
                        </w:r>
                        <w:r w:rsidR="004850BF"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alla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</w:p>
                    </w:tc>
                    <w:tc>
                      <w:tcPr>
                        <w:tcW w:w="841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7E" w14:textId="77777777" w:rsidR="00CC3F4F" w:rsidRDefault="00CC3F4F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hecklis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2537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7F" w14:textId="77777777" w:rsidR="00CC3F4F" w:rsidRDefault="00CC3F4F">
                        <w:pPr>
                          <w:spacing w:before="1" w:line="269" w:lineRule="auto"/>
                          <w:ind w:left="17" w:right="-3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res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ma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condi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si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re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sui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abl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fo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alla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begi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n</w:t>
                        </w:r>
                      </w:p>
                    </w:tc>
                    <w:tc>
                      <w:tcPr>
                        <w:tcW w:w="1776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80" w14:textId="77777777" w:rsidR="00CC3F4F" w:rsidRDefault="00CC3F4F">
                        <w:pPr>
                          <w:spacing w:before="1" w:line="269" w:lineRule="auto"/>
                          <w:ind w:left="17" w:right="39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Str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ral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physica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l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cha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ra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ma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h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81" w14:textId="77777777" w:rsidR="00CC3F4F" w:rsidRDefault="00CC3F4F">
                        <w:pPr>
                          <w:spacing w:before="1" w:line="270" w:lineRule="auto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Jo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pac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issue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t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o I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ns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alle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th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elevan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t ITP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hecklis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 xml:space="preserve">t </w:t>
                        </w:r>
                        <w:r>
                          <w:rPr>
                            <w:rFonts w:ascii="Arial Narrow" w:eastAsia="Arial Narrow" w:hAnsi="Arial Narrow" w:cs="Arial Narrow"/>
                            <w:spacing w:val="-1"/>
                            <w:sz w:val="16"/>
                            <w:szCs w:val="16"/>
                          </w:rPr>
                          <w:t>include</w:t>
                        </w: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d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82" w14:textId="77777777" w:rsidR="00CC3F4F" w:rsidRDefault="00CC3F4F"/>
                    </w:tc>
                    <w:tc>
                      <w:tcPr>
                        <w:tcW w:w="1015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8" w:space="0" w:color="000000"/>
                        </w:tcBorders>
                      </w:tcPr>
                      <w:p w14:paraId="12703483" w14:textId="77777777" w:rsidR="00CC3F4F" w:rsidRDefault="00CC3F4F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H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8" w:space="0" w:color="000000"/>
                          <w:left w:val="single" w:sz="8" w:space="0" w:color="000000"/>
                          <w:right w:val="single" w:sz="15" w:space="0" w:color="000000"/>
                        </w:tcBorders>
                      </w:tcPr>
                      <w:p w14:paraId="12703484" w14:textId="77777777" w:rsidR="00CC3F4F" w:rsidRDefault="00CC3F4F">
                        <w:pPr>
                          <w:spacing w:before="1"/>
                          <w:ind w:left="17"/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eastAsia="Arial Narrow" w:hAnsi="Arial Narrow" w:cs="Arial Narrow"/>
                            <w:sz w:val="16"/>
                            <w:szCs w:val="16"/>
                          </w:rPr>
                          <w:t>S</w:t>
                        </w:r>
                      </w:p>
                    </w:tc>
                  </w:tr>
                </w:tbl>
                <w:p w14:paraId="12703492" w14:textId="6E5871A8" w:rsidR="00247E3B" w:rsidRDefault="00F961EB">
                  <w:r>
                    <w:t xml:space="preserve"> </w:t>
                  </w:r>
                  <w:r w:rsidR="004850BF"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="00E1481B">
        <w:rPr>
          <w:rFonts w:ascii="Arial Narrow" w:eastAsia="Arial Narrow" w:hAnsi="Arial Narrow" w:cs="Arial Narrow"/>
          <w:b/>
          <w:position w:val="-1"/>
          <w:sz w:val="16"/>
          <w:szCs w:val="16"/>
        </w:rPr>
        <w:t>Stag</w:t>
      </w:r>
      <w:r w:rsidR="00E1481B">
        <w:rPr>
          <w:rFonts w:ascii="Arial Narrow" w:eastAsia="Arial Narrow" w:hAnsi="Arial Narrow" w:cs="Arial Narrow"/>
          <w:b/>
          <w:spacing w:val="-1"/>
          <w:position w:val="-1"/>
          <w:sz w:val="16"/>
          <w:szCs w:val="16"/>
        </w:rPr>
        <w:t>e</w:t>
      </w:r>
      <w:r w:rsidR="00E1481B">
        <w:rPr>
          <w:rFonts w:ascii="Arial Narrow" w:eastAsia="Arial Narrow" w:hAnsi="Arial Narrow" w:cs="Arial Narrow"/>
          <w:b/>
          <w:position w:val="-1"/>
          <w:sz w:val="16"/>
          <w:szCs w:val="16"/>
        </w:rPr>
        <w:t>/</w:t>
      </w:r>
    </w:p>
    <w:p w14:paraId="127030CE" w14:textId="77777777" w:rsidR="00247E3B" w:rsidRDefault="00E1481B">
      <w:pPr>
        <w:spacing w:before="40" w:line="160" w:lineRule="exact"/>
        <w:rPr>
          <w:rFonts w:ascii="Arial Narrow" w:eastAsia="Arial Narrow" w:hAnsi="Arial Narrow" w:cs="Arial Narrow"/>
          <w:sz w:val="16"/>
          <w:szCs w:val="16"/>
        </w:rPr>
        <w:sectPr w:rsidR="00247E3B" w:rsidSect="00BB295B">
          <w:type w:val="continuous"/>
          <w:pgSz w:w="18120" w:h="12800" w:orient="landscape"/>
          <w:pgMar w:top="380" w:right="2080" w:bottom="280" w:left="1000" w:header="720" w:footer="720" w:gutter="0"/>
          <w:cols w:num="2" w:space="720" w:equalWidth="0">
            <w:col w:w="5111" w:space="5610"/>
            <w:col w:w="4319"/>
          </w:cols>
        </w:sectPr>
      </w:pPr>
      <w:r>
        <w:br w:type="column"/>
      </w:r>
      <w:r>
        <w:rPr>
          <w:rFonts w:ascii="Arial Narrow" w:eastAsia="Arial Narrow" w:hAnsi="Arial Narrow" w:cs="Arial Narrow"/>
          <w:b/>
          <w:position w:val="-1"/>
          <w:sz w:val="16"/>
          <w:szCs w:val="16"/>
        </w:rPr>
        <w:t>In</w:t>
      </w:r>
      <w:r>
        <w:rPr>
          <w:rFonts w:ascii="Arial Narrow" w:eastAsia="Arial Narrow" w:hAnsi="Arial Narrow" w:cs="Arial Narrow"/>
          <w:b/>
          <w:spacing w:val="-1"/>
          <w:position w:val="-1"/>
          <w:sz w:val="16"/>
          <w:szCs w:val="16"/>
        </w:rPr>
        <w:t>s</w:t>
      </w:r>
      <w:r>
        <w:rPr>
          <w:rFonts w:ascii="Arial Narrow" w:eastAsia="Arial Narrow" w:hAnsi="Arial Narrow" w:cs="Arial Narrow"/>
          <w:b/>
          <w:position w:val="-1"/>
          <w:sz w:val="16"/>
          <w:szCs w:val="16"/>
        </w:rPr>
        <w:t>p</w:t>
      </w:r>
      <w:r>
        <w:rPr>
          <w:rFonts w:ascii="Arial Narrow" w:eastAsia="Arial Narrow" w:hAnsi="Arial Narrow" w:cs="Arial Narrow"/>
          <w:b/>
          <w:spacing w:val="-1"/>
          <w:position w:val="-1"/>
          <w:sz w:val="16"/>
          <w:szCs w:val="16"/>
        </w:rPr>
        <w:t>ec</w:t>
      </w:r>
      <w:r>
        <w:rPr>
          <w:rFonts w:ascii="Arial Narrow" w:eastAsia="Arial Narrow" w:hAnsi="Arial Narrow" w:cs="Arial Narrow"/>
          <w:b/>
          <w:position w:val="-1"/>
          <w:sz w:val="16"/>
          <w:szCs w:val="16"/>
        </w:rPr>
        <w:t>tion/</w:t>
      </w:r>
      <w:r>
        <w:rPr>
          <w:rFonts w:ascii="Arial Narrow" w:eastAsia="Arial Narrow" w:hAnsi="Arial Narrow" w:cs="Arial Narrow"/>
          <w:b/>
          <w:spacing w:val="-1"/>
          <w:position w:val="-1"/>
          <w:sz w:val="16"/>
          <w:szCs w:val="16"/>
        </w:rPr>
        <w:t xml:space="preserve"> </w:t>
      </w:r>
      <w:r>
        <w:rPr>
          <w:rFonts w:ascii="Arial Narrow" w:eastAsia="Arial Narrow" w:hAnsi="Arial Narrow" w:cs="Arial Narrow"/>
          <w:b/>
          <w:position w:val="-1"/>
          <w:sz w:val="16"/>
          <w:szCs w:val="16"/>
        </w:rPr>
        <w:t>T</w:t>
      </w:r>
      <w:r>
        <w:rPr>
          <w:rFonts w:ascii="Arial Narrow" w:eastAsia="Arial Narrow" w:hAnsi="Arial Narrow" w:cs="Arial Narrow"/>
          <w:b/>
          <w:spacing w:val="-1"/>
          <w:position w:val="-1"/>
          <w:sz w:val="16"/>
          <w:szCs w:val="16"/>
        </w:rPr>
        <w:t>es</w:t>
      </w:r>
      <w:r>
        <w:rPr>
          <w:rFonts w:ascii="Arial Narrow" w:eastAsia="Arial Narrow" w:hAnsi="Arial Narrow" w:cs="Arial Narrow"/>
          <w:b/>
          <w:position w:val="-1"/>
          <w:sz w:val="16"/>
          <w:szCs w:val="16"/>
        </w:rPr>
        <w:t>t</w:t>
      </w:r>
    </w:p>
    <w:p w14:paraId="127030CF" w14:textId="77777777" w:rsidR="00247E3B" w:rsidRDefault="00247E3B">
      <w:pPr>
        <w:spacing w:before="9" w:line="100" w:lineRule="exact"/>
        <w:rPr>
          <w:sz w:val="10"/>
          <w:szCs w:val="10"/>
        </w:rPr>
      </w:pPr>
    </w:p>
    <w:p w14:paraId="127030D0" w14:textId="77777777" w:rsidR="00247E3B" w:rsidRDefault="00247E3B">
      <w:pPr>
        <w:spacing w:line="200" w:lineRule="exact"/>
      </w:pPr>
    </w:p>
    <w:p w14:paraId="127030D1" w14:textId="77777777" w:rsidR="00247E3B" w:rsidRDefault="00247E3B">
      <w:pPr>
        <w:spacing w:line="200" w:lineRule="exact"/>
      </w:pPr>
    </w:p>
    <w:p w14:paraId="127030D2" w14:textId="77777777" w:rsidR="00247E3B" w:rsidRDefault="00247E3B">
      <w:pPr>
        <w:spacing w:line="200" w:lineRule="exact"/>
      </w:pPr>
    </w:p>
    <w:p w14:paraId="127030D3" w14:textId="77777777" w:rsidR="00247E3B" w:rsidRDefault="00247E3B">
      <w:pPr>
        <w:spacing w:line="200" w:lineRule="exact"/>
      </w:pPr>
    </w:p>
    <w:p w14:paraId="127030D4" w14:textId="77777777" w:rsidR="00247E3B" w:rsidRDefault="00247E3B">
      <w:pPr>
        <w:spacing w:line="200" w:lineRule="exact"/>
      </w:pPr>
    </w:p>
    <w:p w14:paraId="127030D5" w14:textId="77777777" w:rsidR="00247E3B" w:rsidRDefault="00247E3B">
      <w:pPr>
        <w:spacing w:line="200" w:lineRule="exact"/>
      </w:pPr>
    </w:p>
    <w:p w14:paraId="127030D6" w14:textId="77777777" w:rsidR="00247E3B" w:rsidRDefault="00247E3B">
      <w:pPr>
        <w:spacing w:line="200" w:lineRule="exact"/>
      </w:pPr>
    </w:p>
    <w:p w14:paraId="127030D7" w14:textId="77777777" w:rsidR="00247E3B" w:rsidRDefault="00247E3B">
      <w:pPr>
        <w:spacing w:line="200" w:lineRule="exact"/>
      </w:pPr>
    </w:p>
    <w:p w14:paraId="127030D8" w14:textId="77777777" w:rsidR="00247E3B" w:rsidRDefault="00247E3B">
      <w:pPr>
        <w:spacing w:line="200" w:lineRule="exact"/>
      </w:pPr>
    </w:p>
    <w:p w14:paraId="127030D9" w14:textId="77777777" w:rsidR="00247E3B" w:rsidRDefault="00247E3B">
      <w:pPr>
        <w:spacing w:line="200" w:lineRule="exact"/>
      </w:pPr>
    </w:p>
    <w:p w14:paraId="127030DA" w14:textId="77777777" w:rsidR="00247E3B" w:rsidRDefault="00247E3B">
      <w:pPr>
        <w:spacing w:line="200" w:lineRule="exact"/>
      </w:pPr>
    </w:p>
    <w:p w14:paraId="127030DB" w14:textId="77777777" w:rsidR="00247E3B" w:rsidRDefault="00247E3B">
      <w:pPr>
        <w:spacing w:line="200" w:lineRule="exact"/>
      </w:pPr>
    </w:p>
    <w:p w14:paraId="127030DC" w14:textId="77777777" w:rsidR="00247E3B" w:rsidRDefault="00247E3B">
      <w:pPr>
        <w:spacing w:line="200" w:lineRule="exact"/>
      </w:pPr>
    </w:p>
    <w:p w14:paraId="127030DD" w14:textId="77777777" w:rsidR="00247E3B" w:rsidRDefault="00247E3B">
      <w:pPr>
        <w:spacing w:line="200" w:lineRule="exact"/>
      </w:pPr>
    </w:p>
    <w:p w14:paraId="127030DE" w14:textId="77777777" w:rsidR="00247E3B" w:rsidRDefault="00247E3B">
      <w:pPr>
        <w:spacing w:line="200" w:lineRule="exact"/>
      </w:pPr>
    </w:p>
    <w:p w14:paraId="127030DF" w14:textId="77777777" w:rsidR="00247E3B" w:rsidRDefault="00247E3B">
      <w:pPr>
        <w:spacing w:line="200" w:lineRule="exact"/>
      </w:pPr>
    </w:p>
    <w:p w14:paraId="127030E0" w14:textId="77777777" w:rsidR="00247E3B" w:rsidRDefault="00247E3B">
      <w:pPr>
        <w:spacing w:line="200" w:lineRule="exact"/>
      </w:pPr>
    </w:p>
    <w:p w14:paraId="127030E1" w14:textId="77777777" w:rsidR="00247E3B" w:rsidRDefault="00247E3B">
      <w:pPr>
        <w:spacing w:line="200" w:lineRule="exact"/>
      </w:pPr>
    </w:p>
    <w:p w14:paraId="127030E2" w14:textId="77777777" w:rsidR="00247E3B" w:rsidRDefault="00247E3B">
      <w:pPr>
        <w:spacing w:line="200" w:lineRule="exact"/>
      </w:pPr>
    </w:p>
    <w:p w14:paraId="127030E3" w14:textId="77777777" w:rsidR="00247E3B" w:rsidRDefault="00247E3B">
      <w:pPr>
        <w:spacing w:line="200" w:lineRule="exact"/>
      </w:pPr>
    </w:p>
    <w:p w14:paraId="127030E4" w14:textId="77777777" w:rsidR="00247E3B" w:rsidRDefault="00247E3B">
      <w:pPr>
        <w:spacing w:line="200" w:lineRule="exact"/>
      </w:pPr>
    </w:p>
    <w:p w14:paraId="127030E5" w14:textId="77777777" w:rsidR="00247E3B" w:rsidRDefault="00247E3B">
      <w:pPr>
        <w:spacing w:line="200" w:lineRule="exact"/>
      </w:pPr>
    </w:p>
    <w:p w14:paraId="127030E6" w14:textId="77777777" w:rsidR="00247E3B" w:rsidRDefault="00247E3B">
      <w:pPr>
        <w:spacing w:line="200" w:lineRule="exact"/>
      </w:pPr>
    </w:p>
    <w:p w14:paraId="127030E7" w14:textId="77777777" w:rsidR="00247E3B" w:rsidRDefault="00247E3B">
      <w:pPr>
        <w:spacing w:line="200" w:lineRule="exact"/>
      </w:pPr>
    </w:p>
    <w:p w14:paraId="127030E8" w14:textId="77777777" w:rsidR="00247E3B" w:rsidRDefault="00247E3B">
      <w:pPr>
        <w:spacing w:line="200" w:lineRule="exact"/>
      </w:pPr>
    </w:p>
    <w:p w14:paraId="127030E9" w14:textId="77777777" w:rsidR="00247E3B" w:rsidRDefault="00247E3B">
      <w:pPr>
        <w:spacing w:line="200" w:lineRule="exact"/>
      </w:pPr>
    </w:p>
    <w:p w14:paraId="127030EA" w14:textId="77777777" w:rsidR="00247E3B" w:rsidRDefault="00247E3B">
      <w:pPr>
        <w:spacing w:line="200" w:lineRule="exact"/>
      </w:pPr>
    </w:p>
    <w:p w14:paraId="127030EB" w14:textId="77777777" w:rsidR="00247E3B" w:rsidRDefault="00247E3B">
      <w:pPr>
        <w:spacing w:line="200" w:lineRule="exact"/>
      </w:pPr>
    </w:p>
    <w:p w14:paraId="127030EC" w14:textId="77777777" w:rsidR="00247E3B" w:rsidRDefault="00247E3B">
      <w:pPr>
        <w:spacing w:line="200" w:lineRule="exact"/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4"/>
        <w:gridCol w:w="4473"/>
        <w:gridCol w:w="2537"/>
        <w:gridCol w:w="1776"/>
        <w:gridCol w:w="1284"/>
        <w:gridCol w:w="3043"/>
      </w:tblGrid>
      <w:tr w:rsidR="00247E3B" w14:paraId="127030F2" w14:textId="77777777">
        <w:trPr>
          <w:trHeight w:hRule="exact" w:val="288"/>
        </w:trPr>
        <w:tc>
          <w:tcPr>
            <w:tcW w:w="1684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127030ED" w14:textId="77777777" w:rsidR="00247E3B" w:rsidRDefault="00E1481B">
            <w:pPr>
              <w:spacing w:before="22"/>
              <w:ind w:left="628" w:right="63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Work</w:t>
            </w:r>
          </w:p>
        </w:tc>
        <w:tc>
          <w:tcPr>
            <w:tcW w:w="4473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0EE" w14:textId="77777777" w:rsidR="00247E3B" w:rsidRDefault="00E1481B">
            <w:pPr>
              <w:spacing w:before="22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2537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0EF" w14:textId="77777777" w:rsidR="00247E3B" w:rsidRDefault="00E1481B">
            <w:pPr>
              <w:spacing w:before="32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1775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0F0" w14:textId="77777777" w:rsidR="00247E3B" w:rsidRDefault="00E1481B">
            <w:pPr>
              <w:spacing w:before="32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Initi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4327" w:type="dxa"/>
            <w:gridSpan w:val="2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127030F1" w14:textId="77777777" w:rsidR="00247E3B" w:rsidRDefault="00E1481B">
            <w:pPr>
              <w:spacing w:before="22"/>
              <w:ind w:left="1783" w:right="177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nts</w:t>
            </w:r>
          </w:p>
        </w:tc>
      </w:tr>
      <w:tr w:rsidR="00247E3B" w14:paraId="127030F9" w14:textId="77777777">
        <w:trPr>
          <w:trHeight w:hRule="exact" w:val="475"/>
        </w:trPr>
        <w:tc>
          <w:tcPr>
            <w:tcW w:w="1684" w:type="dxa"/>
            <w:vMerge w:val="restart"/>
            <w:tcBorders>
              <w:top w:val="single" w:sz="8" w:space="0" w:color="000000"/>
              <w:left w:val="single" w:sz="15" w:space="0" w:color="000000"/>
              <w:right w:val="single" w:sz="8" w:space="0" w:color="000000"/>
            </w:tcBorders>
          </w:tcPr>
          <w:p w14:paraId="127030F3" w14:textId="77777777" w:rsidR="00247E3B" w:rsidRDefault="00E1481B">
            <w:pPr>
              <w:spacing w:line="180" w:lineRule="exact"/>
              <w:ind w:left="16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-S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t/ In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tal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tion</w:t>
            </w:r>
          </w:p>
        </w:tc>
        <w:tc>
          <w:tcPr>
            <w:tcW w:w="4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0F4" w14:textId="77777777" w:rsidR="00247E3B" w:rsidRDefault="00E1481B">
            <w:pPr>
              <w:spacing w:before="22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Pl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speci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ica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hav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evie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rre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TP</w:t>
            </w:r>
          </w:p>
          <w:p w14:paraId="127030F5" w14:textId="77777777" w:rsidR="00247E3B" w:rsidRDefault="00E1481B">
            <w:pPr>
              <w:spacing w:before="23"/>
              <w:ind w:left="1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checklis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sui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abl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proofErr w:type="gram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jec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signe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0F6" w14:textId="77777777" w:rsidR="00247E3B" w:rsidRDefault="00247E3B"/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0F7" w14:textId="77777777" w:rsidR="00247E3B" w:rsidRDefault="00247E3B"/>
        </w:tc>
        <w:tc>
          <w:tcPr>
            <w:tcW w:w="43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127030F8" w14:textId="77777777" w:rsidR="00247E3B" w:rsidRDefault="00247E3B"/>
        </w:tc>
      </w:tr>
      <w:tr w:rsidR="00247E3B" w14:paraId="127030FF" w14:textId="77777777">
        <w:trPr>
          <w:trHeight w:hRule="exact" w:val="446"/>
        </w:trPr>
        <w:tc>
          <w:tcPr>
            <w:tcW w:w="1684" w:type="dxa"/>
            <w:vMerge/>
            <w:tcBorders>
              <w:left w:val="single" w:sz="15" w:space="0" w:color="000000"/>
              <w:right w:val="single" w:sz="8" w:space="0" w:color="000000"/>
            </w:tcBorders>
          </w:tcPr>
          <w:p w14:paraId="127030FA" w14:textId="77777777" w:rsidR="00247E3B" w:rsidRDefault="00247E3B"/>
        </w:tc>
        <w:tc>
          <w:tcPr>
            <w:tcW w:w="4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0FB" w14:textId="77777777" w:rsidR="00247E3B" w:rsidRDefault="00E1481B">
            <w:pPr>
              <w:spacing w:before="9" w:line="269" w:lineRule="auto"/>
              <w:ind w:left="17" w:right="47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documen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hav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vided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accep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clien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0FC" w14:textId="77777777" w:rsidR="00247E3B" w:rsidRDefault="00247E3B"/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0FD" w14:textId="77777777" w:rsidR="00247E3B" w:rsidRDefault="00247E3B"/>
        </w:tc>
        <w:tc>
          <w:tcPr>
            <w:tcW w:w="43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127030FE" w14:textId="77777777" w:rsidR="00247E3B" w:rsidRDefault="00247E3B"/>
        </w:tc>
      </w:tr>
      <w:tr w:rsidR="00247E3B" w14:paraId="12703105" w14:textId="77777777">
        <w:trPr>
          <w:trHeight w:hRule="exact" w:val="467"/>
        </w:trPr>
        <w:tc>
          <w:tcPr>
            <w:tcW w:w="1684" w:type="dxa"/>
            <w:vMerge/>
            <w:tcBorders>
              <w:left w:val="single" w:sz="15" w:space="0" w:color="000000"/>
              <w:right w:val="single" w:sz="8" w:space="0" w:color="000000"/>
            </w:tcBorders>
          </w:tcPr>
          <w:p w14:paraId="12703100" w14:textId="77777777" w:rsidR="00247E3B" w:rsidRDefault="00247E3B"/>
        </w:tc>
        <w:tc>
          <w:tcPr>
            <w:tcW w:w="4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01" w14:textId="77777777" w:rsidR="00247E3B" w:rsidRDefault="00E1481B">
            <w:pPr>
              <w:spacing w:before="19" w:line="269" w:lineRule="auto"/>
              <w:ind w:left="17" w:right="2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Vari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line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change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addi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re 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equi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jo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pac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include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jec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ile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02" w14:textId="77777777" w:rsidR="00247E3B" w:rsidRDefault="00247E3B"/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03" w14:textId="77777777" w:rsidR="00247E3B" w:rsidRDefault="00247E3B"/>
        </w:tc>
        <w:tc>
          <w:tcPr>
            <w:tcW w:w="43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12703104" w14:textId="77777777" w:rsidR="00247E3B" w:rsidRDefault="00247E3B"/>
        </w:tc>
      </w:tr>
      <w:tr w:rsidR="00247E3B" w14:paraId="1270310B" w14:textId="77777777">
        <w:trPr>
          <w:trHeight w:hRule="exact" w:val="590"/>
        </w:trPr>
        <w:tc>
          <w:tcPr>
            <w:tcW w:w="1684" w:type="dxa"/>
            <w:vMerge/>
            <w:tcBorders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14:paraId="12703106" w14:textId="77777777" w:rsidR="00247E3B" w:rsidRDefault="00247E3B"/>
        </w:tc>
        <w:tc>
          <w:tcPr>
            <w:tcW w:w="4473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12703107" w14:textId="77777777" w:rsidR="00247E3B" w:rsidRDefault="00E1481B">
            <w:pPr>
              <w:spacing w:before="82" w:line="270" w:lineRule="auto"/>
              <w:ind w:left="17" w:right="272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Site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inspec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 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evie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ral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ma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me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ma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ins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proofErr w:type="spell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condi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undamage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ins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alla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ead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12703108" w14:textId="77777777" w:rsidR="00247E3B" w:rsidRDefault="00247E3B"/>
        </w:tc>
        <w:tc>
          <w:tcPr>
            <w:tcW w:w="1775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14:paraId="12703109" w14:textId="77777777" w:rsidR="00247E3B" w:rsidRDefault="00247E3B"/>
        </w:tc>
        <w:tc>
          <w:tcPr>
            <w:tcW w:w="4327" w:type="dxa"/>
            <w:gridSpan w:val="2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14:paraId="1270310A" w14:textId="77777777" w:rsidR="00247E3B" w:rsidRDefault="00247E3B"/>
        </w:tc>
      </w:tr>
      <w:tr w:rsidR="00247E3B" w14:paraId="12703112" w14:textId="77777777">
        <w:trPr>
          <w:trHeight w:hRule="exact" w:val="274"/>
        </w:trPr>
        <w:tc>
          <w:tcPr>
            <w:tcW w:w="10470" w:type="dxa"/>
            <w:gridSpan w:val="4"/>
            <w:vMerge w:val="restart"/>
            <w:tcBorders>
              <w:top w:val="single" w:sz="15" w:space="0" w:color="000000"/>
              <w:left w:val="single" w:sz="15" w:space="0" w:color="000000"/>
              <w:right w:val="single" w:sz="15" w:space="0" w:color="000000"/>
            </w:tcBorders>
          </w:tcPr>
          <w:p w14:paraId="1270310C" w14:textId="77777777" w:rsidR="00247E3B" w:rsidRDefault="00247E3B">
            <w:pPr>
              <w:spacing w:before="7" w:line="120" w:lineRule="exact"/>
              <w:rPr>
                <w:sz w:val="13"/>
                <w:szCs w:val="13"/>
              </w:rPr>
            </w:pPr>
          </w:p>
          <w:p w14:paraId="1270310D" w14:textId="77777777" w:rsidR="00247E3B" w:rsidRDefault="00247E3B">
            <w:pPr>
              <w:spacing w:line="200" w:lineRule="exact"/>
            </w:pPr>
          </w:p>
          <w:p w14:paraId="1270310E" w14:textId="77777777" w:rsidR="00247E3B" w:rsidRDefault="00E1481B">
            <w:pPr>
              <w:ind w:left="105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ca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out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ecessa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tions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ify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 the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tem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onform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to the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ontra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tion/do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me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nts</w:t>
            </w:r>
          </w:p>
        </w:tc>
        <w:tc>
          <w:tcPr>
            <w:tcW w:w="1284" w:type="dxa"/>
            <w:vMerge w:val="restart"/>
            <w:tcBorders>
              <w:top w:val="single" w:sz="15" w:space="0" w:color="000000"/>
              <w:left w:val="single" w:sz="15" w:space="0" w:color="000000"/>
              <w:right w:val="single" w:sz="15" w:space="0" w:color="000000"/>
            </w:tcBorders>
          </w:tcPr>
          <w:p w14:paraId="1270310F" w14:textId="77777777" w:rsidR="00247E3B" w:rsidRDefault="00E1481B">
            <w:pPr>
              <w:spacing w:before="24" w:line="374" w:lineRule="auto"/>
              <w:ind w:left="8" w:right="56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 Sign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tu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12703110" w14:textId="77777777" w:rsidR="00247E3B" w:rsidRDefault="00E1481B">
            <w:pPr>
              <w:spacing w:before="13"/>
              <w:ind w:left="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te:</w:t>
            </w:r>
          </w:p>
        </w:tc>
        <w:tc>
          <w:tcPr>
            <w:tcW w:w="304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703111" w14:textId="77777777" w:rsidR="00247E3B" w:rsidRDefault="00247E3B"/>
        </w:tc>
      </w:tr>
      <w:tr w:rsidR="00247E3B" w14:paraId="12703116" w14:textId="77777777">
        <w:trPr>
          <w:trHeight w:hRule="exact" w:val="299"/>
        </w:trPr>
        <w:tc>
          <w:tcPr>
            <w:tcW w:w="10470" w:type="dxa"/>
            <w:gridSpan w:val="4"/>
            <w:vMerge/>
            <w:tcBorders>
              <w:left w:val="single" w:sz="15" w:space="0" w:color="000000"/>
              <w:right w:val="single" w:sz="15" w:space="0" w:color="000000"/>
            </w:tcBorders>
          </w:tcPr>
          <w:p w14:paraId="12703113" w14:textId="77777777" w:rsidR="00247E3B" w:rsidRDefault="00247E3B"/>
        </w:tc>
        <w:tc>
          <w:tcPr>
            <w:tcW w:w="1284" w:type="dxa"/>
            <w:vMerge/>
            <w:tcBorders>
              <w:left w:val="single" w:sz="15" w:space="0" w:color="000000"/>
              <w:right w:val="single" w:sz="15" w:space="0" w:color="000000"/>
            </w:tcBorders>
          </w:tcPr>
          <w:p w14:paraId="12703114" w14:textId="77777777" w:rsidR="00247E3B" w:rsidRDefault="00247E3B"/>
        </w:tc>
        <w:tc>
          <w:tcPr>
            <w:tcW w:w="304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703115" w14:textId="77777777" w:rsidR="00247E3B" w:rsidRDefault="00247E3B"/>
        </w:tc>
      </w:tr>
      <w:tr w:rsidR="00247E3B" w14:paraId="1270311A" w14:textId="77777777">
        <w:trPr>
          <w:trHeight w:hRule="exact" w:val="299"/>
        </w:trPr>
        <w:tc>
          <w:tcPr>
            <w:tcW w:w="10470" w:type="dxa"/>
            <w:gridSpan w:val="4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703117" w14:textId="77777777" w:rsidR="00247E3B" w:rsidRDefault="00247E3B"/>
        </w:tc>
        <w:tc>
          <w:tcPr>
            <w:tcW w:w="1284" w:type="dxa"/>
            <w:vMerge/>
            <w:tcBorders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703118" w14:textId="77777777" w:rsidR="00247E3B" w:rsidRDefault="00247E3B"/>
        </w:tc>
        <w:tc>
          <w:tcPr>
            <w:tcW w:w="304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2703119" w14:textId="77777777" w:rsidR="00247E3B" w:rsidRDefault="00247E3B"/>
        </w:tc>
      </w:tr>
    </w:tbl>
    <w:p w14:paraId="1270311B" w14:textId="77777777" w:rsidR="00247E3B" w:rsidRDefault="00E1481B">
      <w:pPr>
        <w:spacing w:line="220" w:lineRule="exact"/>
        <w:ind w:left="8837"/>
        <w:rPr>
          <w:rFonts w:ascii="Calibri" w:eastAsia="Calibri" w:hAnsi="Calibri" w:cs="Calibri"/>
          <w:sz w:val="22"/>
          <w:szCs w:val="22"/>
        </w:rPr>
        <w:sectPr w:rsidR="00247E3B" w:rsidSect="00BB295B">
          <w:type w:val="continuous"/>
          <w:pgSz w:w="18120" w:h="12800" w:orient="landscape"/>
          <w:pgMar w:top="380" w:right="2080" w:bottom="280" w:left="1000" w:header="720" w:footer="720" w:gutter="0"/>
          <w:cols w:space="720"/>
        </w:sectPr>
      </w:pP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act</w:t>
      </w:r>
      <w:r>
        <w:rPr>
          <w:rFonts w:ascii="Calibri" w:eastAsia="Calibri" w:hAnsi="Calibri" w:cs="Calibri"/>
          <w:spacing w:val="-9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Fi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Fo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position w:val="1"/>
          <w:sz w:val="22"/>
          <w:szCs w:val="22"/>
        </w:rPr>
        <w:t>ms</w:t>
      </w:r>
      <w:r>
        <w:rPr>
          <w:rFonts w:ascii="Calibri" w:eastAsia="Calibri" w:hAnsi="Calibri" w:cs="Calibri"/>
          <w:spacing w:val="-7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1</w:t>
      </w:r>
      <w:r>
        <w:rPr>
          <w:rFonts w:ascii="Calibri" w:eastAsia="Calibri" w:hAnsi="Calibri" w:cs="Calibri"/>
          <w:position w:val="1"/>
          <w:sz w:val="22"/>
          <w:szCs w:val="22"/>
        </w:rPr>
        <w:t>5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.</w:t>
      </w:r>
      <w:r>
        <w:rPr>
          <w:rFonts w:ascii="Calibri" w:eastAsia="Calibri" w:hAnsi="Calibri" w:cs="Calibri"/>
          <w:position w:val="1"/>
          <w:sz w:val="22"/>
          <w:szCs w:val="22"/>
        </w:rPr>
        <w:t>0</w:t>
      </w:r>
      <w:r>
        <w:rPr>
          <w:rFonts w:ascii="Calibri" w:eastAsia="Calibri" w:hAnsi="Calibri" w:cs="Calibri"/>
          <w:spacing w:val="-6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20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2</w:t>
      </w:r>
      <w:r>
        <w:rPr>
          <w:rFonts w:ascii="Calibri" w:eastAsia="Calibri" w:hAnsi="Calibri" w:cs="Calibri"/>
          <w:position w:val="1"/>
          <w:sz w:val="22"/>
          <w:szCs w:val="22"/>
        </w:rPr>
        <w:t>30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5</w:t>
      </w:r>
      <w:r>
        <w:rPr>
          <w:rFonts w:ascii="Calibri" w:eastAsia="Calibri" w:hAnsi="Calibri" w:cs="Calibri"/>
          <w:position w:val="1"/>
          <w:sz w:val="22"/>
          <w:szCs w:val="22"/>
        </w:rPr>
        <w:t>24</w:t>
      </w:r>
    </w:p>
    <w:p w14:paraId="1270311C" w14:textId="77777777" w:rsidR="00247E3B" w:rsidRDefault="00247E3B">
      <w:pPr>
        <w:spacing w:before="1" w:line="60" w:lineRule="exact"/>
        <w:rPr>
          <w:sz w:val="7"/>
          <w:szCs w:val="7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4772"/>
        <w:gridCol w:w="3675"/>
        <w:gridCol w:w="3514"/>
      </w:tblGrid>
      <w:tr w:rsidR="00247E3B" w14:paraId="1270311E" w14:textId="77777777">
        <w:trPr>
          <w:trHeight w:hRule="exact" w:val="290"/>
        </w:trPr>
        <w:tc>
          <w:tcPr>
            <w:tcW w:w="14716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270311D" w14:textId="77777777" w:rsidR="00247E3B" w:rsidRDefault="00E1481B">
            <w:pPr>
              <w:spacing w:before="24"/>
              <w:ind w:left="186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&amp;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ible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</w:p>
        </w:tc>
      </w:tr>
      <w:tr w:rsidR="00247E3B" w14:paraId="12703123" w14:textId="77777777">
        <w:trPr>
          <w:trHeight w:hRule="exact" w:val="278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270311F" w14:textId="77777777" w:rsidR="00247E3B" w:rsidRDefault="00E1481B">
            <w:pPr>
              <w:spacing w:before="2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20" w14:textId="77777777" w:rsidR="00247E3B" w:rsidRDefault="00E1481B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Ric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structi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td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2703121" w14:textId="77777777" w:rsidR="00247E3B" w:rsidRDefault="00E1481B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BF0DE"/>
          </w:tcPr>
          <w:p w14:paraId="12703122" w14:textId="77777777" w:rsidR="00247E3B" w:rsidRDefault="00E1481B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</w:tr>
      <w:tr w:rsidR="00247E3B" w14:paraId="12703128" w14:textId="77777777">
        <w:trPr>
          <w:trHeight w:hRule="exact" w:val="279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2703124" w14:textId="77777777" w:rsidR="00247E3B" w:rsidRDefault="00E1481B">
            <w:pPr>
              <w:spacing w:before="2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25" w14:textId="77777777" w:rsidR="00247E3B" w:rsidRDefault="00E1481B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V1</w:t>
            </w:r>
          </w:p>
        </w:tc>
        <w:tc>
          <w:tcPr>
            <w:tcW w:w="36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2703126" w14:textId="77777777" w:rsidR="00247E3B" w:rsidRDefault="00247E3B"/>
        </w:tc>
        <w:tc>
          <w:tcPr>
            <w:tcW w:w="35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2703127" w14:textId="77777777" w:rsidR="00247E3B" w:rsidRDefault="00E1481B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V1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247E3B" w14:paraId="1270312D" w14:textId="77777777">
        <w:trPr>
          <w:trHeight w:hRule="exact" w:val="290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2703129" w14:textId="77777777" w:rsidR="00247E3B" w:rsidRDefault="00E1481B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2A" w14:textId="77777777" w:rsidR="00247E3B" w:rsidRDefault="00E1481B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Street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367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270312B" w14:textId="77777777" w:rsidR="00247E3B" w:rsidRDefault="00247E3B"/>
        </w:tc>
        <w:tc>
          <w:tcPr>
            <w:tcW w:w="3514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270312C" w14:textId="77777777" w:rsidR="00247E3B" w:rsidRDefault="00247E3B"/>
        </w:tc>
      </w:tr>
      <w:tr w:rsidR="00247E3B" w14:paraId="12703133" w14:textId="77777777">
        <w:trPr>
          <w:trHeight w:hRule="exact" w:val="581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BF0DE"/>
          </w:tcPr>
          <w:p w14:paraId="1270312E" w14:textId="77777777" w:rsidR="00247E3B" w:rsidRDefault="00247E3B">
            <w:pPr>
              <w:spacing w:before="6" w:line="160" w:lineRule="exact"/>
              <w:rPr>
                <w:sz w:val="17"/>
                <w:szCs w:val="17"/>
              </w:rPr>
            </w:pPr>
          </w:p>
          <w:p w14:paraId="1270312F" w14:textId="77777777" w:rsidR="00247E3B" w:rsidRDefault="00E1481B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130" w14:textId="77777777" w:rsidR="00247E3B" w:rsidRDefault="00247E3B"/>
        </w:tc>
        <w:tc>
          <w:tcPr>
            <w:tcW w:w="3675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131" w14:textId="77777777" w:rsidR="00247E3B" w:rsidRDefault="00247E3B"/>
        </w:tc>
        <w:tc>
          <w:tcPr>
            <w:tcW w:w="3514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2703132" w14:textId="77777777" w:rsidR="00247E3B" w:rsidRDefault="00247E3B"/>
        </w:tc>
      </w:tr>
    </w:tbl>
    <w:p w14:paraId="12703134" w14:textId="77777777" w:rsidR="00247E3B" w:rsidRDefault="00247E3B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2352"/>
        <w:gridCol w:w="3740"/>
        <w:gridCol w:w="1032"/>
        <w:gridCol w:w="742"/>
        <w:gridCol w:w="2047"/>
        <w:gridCol w:w="886"/>
        <w:gridCol w:w="1112"/>
        <w:gridCol w:w="742"/>
        <w:gridCol w:w="919"/>
        <w:gridCol w:w="742"/>
      </w:tblGrid>
      <w:tr w:rsidR="00247E3B" w14:paraId="12703136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2703135" w14:textId="77777777" w:rsidR="00247E3B" w:rsidRDefault="00E1481B">
            <w:pPr>
              <w:spacing w:before="22"/>
              <w:ind w:left="6515" w:right="651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</w:tr>
      <w:tr w:rsidR="00247E3B" w14:paraId="12703147" w14:textId="77777777">
        <w:trPr>
          <w:trHeight w:hRule="exact" w:val="290"/>
        </w:trPr>
        <w:tc>
          <w:tcPr>
            <w:tcW w:w="403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2703137" w14:textId="77777777" w:rsidR="00247E3B" w:rsidRDefault="00247E3B">
            <w:pPr>
              <w:spacing w:before="17" w:line="260" w:lineRule="exact"/>
              <w:rPr>
                <w:sz w:val="26"/>
                <w:szCs w:val="26"/>
              </w:rPr>
            </w:pPr>
          </w:p>
          <w:p w14:paraId="12703138" w14:textId="77777777" w:rsidR="00247E3B" w:rsidRDefault="00E1481B">
            <w:pPr>
              <w:ind w:left="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</w:p>
        </w:tc>
        <w:tc>
          <w:tcPr>
            <w:tcW w:w="60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139" w14:textId="77777777" w:rsidR="00247E3B" w:rsidRDefault="00E1481B">
            <w:pPr>
              <w:spacing w:before="31"/>
              <w:ind w:left="2163" w:right="21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1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270313A" w14:textId="77777777" w:rsidR="00247E3B" w:rsidRDefault="00247E3B">
            <w:pPr>
              <w:spacing w:before="6" w:line="160" w:lineRule="exact"/>
              <w:rPr>
                <w:sz w:val="17"/>
                <w:szCs w:val="17"/>
              </w:rPr>
            </w:pPr>
          </w:p>
          <w:p w14:paraId="1270313B" w14:textId="77777777" w:rsidR="00247E3B" w:rsidRDefault="00E1481B">
            <w:pPr>
              <w:spacing w:line="266" w:lineRule="auto"/>
              <w:ind w:left="169" w:right="142" w:firstLine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equenc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</w:p>
        </w:tc>
        <w:tc>
          <w:tcPr>
            <w:tcW w:w="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270313C" w14:textId="77777777" w:rsidR="00247E3B" w:rsidRDefault="00247E3B">
            <w:pPr>
              <w:spacing w:before="17" w:line="260" w:lineRule="exact"/>
              <w:rPr>
                <w:sz w:val="26"/>
                <w:szCs w:val="26"/>
              </w:rPr>
            </w:pPr>
          </w:p>
          <w:p w14:paraId="1270313D" w14:textId="77777777" w:rsidR="00247E3B" w:rsidRDefault="00E1481B">
            <w:pPr>
              <w:ind w:lef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Reco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20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270313E" w14:textId="77777777" w:rsidR="00247E3B" w:rsidRDefault="00247E3B">
            <w:pPr>
              <w:spacing w:before="6" w:line="160" w:lineRule="exact"/>
              <w:rPr>
                <w:sz w:val="17"/>
                <w:szCs w:val="17"/>
              </w:rPr>
            </w:pPr>
          </w:p>
          <w:p w14:paraId="1270313F" w14:textId="77777777" w:rsidR="00247E3B" w:rsidRDefault="00E1481B">
            <w:pPr>
              <w:spacing w:line="266" w:lineRule="auto"/>
              <w:ind w:left="604" w:right="237" w:hanging="3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2703140" w14:textId="77777777" w:rsidR="00247E3B" w:rsidRDefault="00247E3B">
            <w:pPr>
              <w:spacing w:before="6" w:line="160" w:lineRule="exact"/>
              <w:rPr>
                <w:sz w:val="17"/>
                <w:szCs w:val="17"/>
              </w:rPr>
            </w:pPr>
          </w:p>
          <w:p w14:paraId="12703141" w14:textId="77777777" w:rsidR="00247E3B" w:rsidRDefault="00E1481B">
            <w:pPr>
              <w:ind w:left="25" w:right="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Accep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  <w:p w14:paraId="12703142" w14:textId="77777777" w:rsidR="00247E3B" w:rsidRDefault="00E1481B">
            <w:pPr>
              <w:spacing w:before="20"/>
              <w:ind w:left="171" w:right="1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</w:p>
        </w:tc>
        <w:tc>
          <w:tcPr>
            <w:tcW w:w="11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2703143" w14:textId="77777777" w:rsidR="00247E3B" w:rsidRDefault="00247E3B">
            <w:pPr>
              <w:spacing w:before="6" w:line="160" w:lineRule="exact"/>
              <w:rPr>
                <w:sz w:val="17"/>
                <w:szCs w:val="17"/>
              </w:rPr>
            </w:pPr>
          </w:p>
          <w:p w14:paraId="12703144" w14:textId="77777777" w:rsidR="00247E3B" w:rsidRDefault="00E1481B">
            <w:pPr>
              <w:ind w:left="8" w:right="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  <w:p w14:paraId="12703145" w14:textId="77777777" w:rsidR="00247E3B" w:rsidRDefault="00E1481B">
            <w:pPr>
              <w:spacing w:before="20"/>
              <w:ind w:left="188" w:right="18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ocedu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2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2703146" w14:textId="77777777" w:rsidR="00247E3B" w:rsidRDefault="00E1481B">
            <w:pPr>
              <w:spacing w:before="31"/>
              <w:ind w:left="5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</w:p>
        </w:tc>
      </w:tr>
      <w:tr w:rsidR="00247E3B" w14:paraId="12703158" w14:textId="77777777">
        <w:trPr>
          <w:trHeight w:hRule="exact" w:val="493"/>
        </w:trPr>
        <w:tc>
          <w:tcPr>
            <w:tcW w:w="403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148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149" w14:textId="77777777" w:rsidR="00247E3B" w:rsidRDefault="00247E3B">
            <w:pPr>
              <w:spacing w:before="2" w:line="140" w:lineRule="exact"/>
              <w:rPr>
                <w:sz w:val="14"/>
                <w:szCs w:val="14"/>
              </w:rPr>
            </w:pPr>
          </w:p>
          <w:p w14:paraId="1270314A" w14:textId="77777777" w:rsidR="00247E3B" w:rsidRDefault="00E1481B">
            <w:pPr>
              <w:ind w:left="771" w:right="7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Desc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14B" w14:textId="77777777" w:rsidR="00247E3B" w:rsidRDefault="00247E3B">
            <w:pPr>
              <w:spacing w:before="2" w:line="140" w:lineRule="exact"/>
              <w:rPr>
                <w:sz w:val="14"/>
                <w:szCs w:val="14"/>
              </w:rPr>
            </w:pPr>
          </w:p>
          <w:p w14:paraId="1270314C" w14:textId="77777777" w:rsidR="00247E3B" w:rsidRDefault="00E1481B">
            <w:pPr>
              <w:ind w:left="1349" w:right="135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14D" w14:textId="77777777" w:rsidR="00247E3B" w:rsidRDefault="00247E3B"/>
        </w:tc>
        <w:tc>
          <w:tcPr>
            <w:tcW w:w="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14E" w14:textId="77777777" w:rsidR="00247E3B" w:rsidRDefault="00247E3B"/>
        </w:tc>
        <w:tc>
          <w:tcPr>
            <w:tcW w:w="20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14F" w14:textId="77777777" w:rsidR="00247E3B" w:rsidRDefault="00247E3B"/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150" w14:textId="77777777" w:rsidR="00247E3B" w:rsidRDefault="00247E3B"/>
        </w:tc>
        <w:tc>
          <w:tcPr>
            <w:tcW w:w="111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151" w14:textId="77777777" w:rsidR="00247E3B" w:rsidRDefault="00247E3B"/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152" w14:textId="77777777" w:rsidR="00247E3B" w:rsidRDefault="00247E3B">
            <w:pPr>
              <w:spacing w:before="2" w:line="140" w:lineRule="exact"/>
              <w:rPr>
                <w:sz w:val="14"/>
                <w:szCs w:val="14"/>
              </w:rPr>
            </w:pPr>
          </w:p>
          <w:p w14:paraId="12703153" w14:textId="77777777" w:rsidR="00247E3B" w:rsidRDefault="00E1481B">
            <w:pPr>
              <w:ind w:lef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154" w14:textId="77777777" w:rsidR="00247E3B" w:rsidRDefault="00E1481B">
            <w:pPr>
              <w:spacing w:before="39"/>
              <w:ind w:left="227" w:right="22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</w:p>
          <w:p w14:paraId="12703155" w14:textId="77777777" w:rsidR="00247E3B" w:rsidRDefault="00E1481B">
            <w:pPr>
              <w:spacing w:before="20"/>
              <w:ind w:left="73" w:right="6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2703156" w14:textId="77777777" w:rsidR="00247E3B" w:rsidRDefault="00247E3B">
            <w:pPr>
              <w:spacing w:before="2" w:line="140" w:lineRule="exact"/>
              <w:rPr>
                <w:sz w:val="14"/>
                <w:szCs w:val="14"/>
              </w:rPr>
            </w:pPr>
          </w:p>
          <w:p w14:paraId="12703157" w14:textId="77777777" w:rsidR="00247E3B" w:rsidRDefault="00E1481B">
            <w:pPr>
              <w:ind w:left="17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247E3B" w14:paraId="1270315A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14:paraId="12703159" w14:textId="77777777" w:rsidR="00247E3B" w:rsidRDefault="00E1481B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</w:t>
            </w:r>
            <w:proofErr w:type="gram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</w:tr>
      <w:tr w:rsidR="00247E3B" w14:paraId="12703166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270315B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5C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5D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 &amp; G5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5E" w14:textId="77777777" w:rsidR="00247E3B" w:rsidRDefault="00E1481B">
            <w:pPr>
              <w:spacing w:line="269" w:lineRule="auto"/>
              <w:ind w:left="18" w:right="2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5F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60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61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62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63" w14:textId="77777777" w:rsidR="00247E3B" w:rsidRDefault="00E1481B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64" w14:textId="77777777" w:rsidR="00247E3B" w:rsidRDefault="00E1481B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165" w14:textId="77777777" w:rsidR="00247E3B" w:rsidRDefault="00E1481B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247E3B" w14:paraId="12703172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2703167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68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69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6A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6B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6C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6D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6E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6F" w14:textId="77777777" w:rsidR="00247E3B" w:rsidRDefault="00E1481B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70" w14:textId="77777777" w:rsidR="00247E3B" w:rsidRDefault="00E1481B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171" w14:textId="77777777" w:rsidR="00247E3B" w:rsidRDefault="00E1481B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247E3B" w14:paraId="1270317E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2703173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74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ial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75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1664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&amp;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1664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76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77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78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79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7A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7B" w14:textId="77777777" w:rsidR="00247E3B" w:rsidRDefault="00E1481B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7C" w14:textId="77777777" w:rsidR="00247E3B" w:rsidRDefault="00E1481B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17D" w14:textId="77777777" w:rsidR="00247E3B" w:rsidRDefault="00E1481B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247E3B" w14:paraId="1270318A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270317F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80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Head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81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82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83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84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85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86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87" w14:textId="77777777" w:rsidR="00247E3B" w:rsidRDefault="00E1481B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88" w14:textId="77777777" w:rsidR="00247E3B" w:rsidRDefault="00E1481B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189" w14:textId="77777777" w:rsidR="00247E3B" w:rsidRDefault="00E1481B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247E3B" w14:paraId="12703196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270318B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8C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low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8D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5 &amp;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6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8E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8F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90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91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92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93" w14:textId="77777777" w:rsidR="00247E3B" w:rsidRDefault="00E1481B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94" w14:textId="77777777" w:rsidR="00247E3B" w:rsidRDefault="00E1481B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195" w14:textId="77777777" w:rsidR="00247E3B" w:rsidRDefault="00E1481B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247E3B" w14:paraId="127031A2" w14:textId="77777777">
        <w:trPr>
          <w:trHeight w:hRule="exact" w:val="291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2703197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98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a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ier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99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9A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9B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9C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9D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9E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9F" w14:textId="77777777" w:rsidR="00247E3B" w:rsidRDefault="00E1481B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A0" w14:textId="77777777" w:rsidR="00247E3B" w:rsidRDefault="00E1481B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1A1" w14:textId="77777777" w:rsidR="00247E3B" w:rsidRDefault="00E1481B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247E3B" w14:paraId="127031AE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27031A3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A4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A5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A6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A7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A8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A9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AA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AB" w14:textId="77777777" w:rsidR="00247E3B" w:rsidRDefault="00E1481B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AC" w14:textId="77777777" w:rsidR="00247E3B" w:rsidRDefault="00E1481B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1AD" w14:textId="77777777" w:rsidR="00247E3B" w:rsidRDefault="00E1481B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247E3B" w14:paraId="127031BA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27031AF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B0" w14:textId="77777777" w:rsidR="00247E3B" w:rsidRDefault="00E1481B">
            <w:pPr>
              <w:spacing w:line="269" w:lineRule="auto"/>
              <w:ind w:left="18" w:right="22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B1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&amp;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B2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B3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B4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B5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B6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B7" w14:textId="77777777" w:rsidR="00247E3B" w:rsidRDefault="00E1481B">
            <w:pPr>
              <w:ind w:left="286" w:right="28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B8" w14:textId="77777777" w:rsidR="00247E3B" w:rsidRDefault="00E1481B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1B9" w14:textId="77777777" w:rsidR="00247E3B" w:rsidRDefault="00E1481B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247E3B" w14:paraId="127031C6" w14:textId="77777777">
        <w:trPr>
          <w:trHeight w:hRule="exact" w:val="506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27031BB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1BC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1BD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1BE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1BF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1C0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1C1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1C2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1C3" w14:textId="77777777" w:rsidR="00247E3B" w:rsidRDefault="00247E3B"/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1C4" w14:textId="77777777" w:rsidR="00247E3B" w:rsidRDefault="00E1481B">
            <w:pPr>
              <w:ind w:left="370" w:right="3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27031C5" w14:textId="77777777" w:rsidR="00247E3B" w:rsidRDefault="00E1481B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</w:tbl>
    <w:p w14:paraId="127031C7" w14:textId="77777777" w:rsidR="00247E3B" w:rsidRDefault="00247E3B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3740"/>
        <w:gridCol w:w="3821"/>
        <w:gridCol w:w="886"/>
        <w:gridCol w:w="3514"/>
      </w:tblGrid>
      <w:tr w:rsidR="00247E3B" w14:paraId="127031C9" w14:textId="77777777">
        <w:trPr>
          <w:trHeight w:hRule="exact" w:val="290"/>
        </w:trPr>
        <w:tc>
          <w:tcPr>
            <w:tcW w:w="14716" w:type="dxa"/>
            <w:gridSpan w:val="5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27031C8" w14:textId="77777777" w:rsidR="00247E3B" w:rsidRDefault="00E1481B">
            <w:pPr>
              <w:spacing w:before="22"/>
              <w:ind w:left="6928" w:right="69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247E3B" w14:paraId="127031CF" w14:textId="77777777">
        <w:trPr>
          <w:trHeight w:hRule="exact" w:val="336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1CA" w14:textId="77777777" w:rsidR="00247E3B" w:rsidRDefault="00E1481B">
            <w:pPr>
              <w:spacing w:before="53"/>
              <w:ind w:left="1162" w:right="11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1CB" w14:textId="77777777" w:rsidR="00247E3B" w:rsidRDefault="00E1481B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1CC" w14:textId="77777777" w:rsidR="00247E3B" w:rsidRDefault="00E1481B">
            <w:pPr>
              <w:spacing w:before="53"/>
              <w:ind w:left="1549" w:right="154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1CD" w14:textId="77777777" w:rsidR="00247E3B" w:rsidRDefault="00E1481B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ed</w:t>
            </w:r>
            <w:proofErr w:type="spellEnd"/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OK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27031CE" w14:textId="77777777" w:rsidR="00247E3B" w:rsidRDefault="00E1481B">
            <w:pPr>
              <w:spacing w:before="53"/>
              <w:ind w:left="1373" w:right="136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men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</w:tr>
      <w:tr w:rsidR="00247E3B" w14:paraId="127031D6" w14:textId="77777777">
        <w:trPr>
          <w:trHeight w:hRule="exact" w:val="476"/>
        </w:trPr>
        <w:tc>
          <w:tcPr>
            <w:tcW w:w="2756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</w:tcPr>
          <w:p w14:paraId="127031D0" w14:textId="77777777" w:rsidR="00247E3B" w:rsidRDefault="00E1481B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  <w:p w14:paraId="127031D1" w14:textId="77777777" w:rsidR="00247E3B" w:rsidRDefault="00E1481B">
            <w:pPr>
              <w:spacing w:before="20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D2" w14:textId="77777777" w:rsidR="00247E3B" w:rsidRDefault="00E1481B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D3" w14:textId="77777777" w:rsidR="00247E3B" w:rsidRDefault="00E1481B">
            <w:pPr>
              <w:spacing w:before="1" w:line="269" w:lineRule="auto"/>
              <w:ind w:left="18" w:right="4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D4" w14:textId="77777777" w:rsidR="00247E3B" w:rsidRDefault="00247E3B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1D5" w14:textId="77777777" w:rsidR="00247E3B" w:rsidRDefault="00247E3B"/>
        </w:tc>
      </w:tr>
      <w:tr w:rsidR="00247E3B" w14:paraId="127031DC" w14:textId="77777777">
        <w:trPr>
          <w:trHeight w:hRule="exact" w:val="449"/>
        </w:trPr>
        <w:tc>
          <w:tcPr>
            <w:tcW w:w="2756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27031D7" w14:textId="77777777" w:rsidR="00247E3B" w:rsidRDefault="00247E3B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D8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ial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D9" w14:textId="77777777" w:rsidR="00247E3B" w:rsidRDefault="00E1481B">
            <w:pPr>
              <w:spacing w:line="269" w:lineRule="auto"/>
              <w:ind w:left="18" w:right="22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ials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DA" w14:textId="77777777" w:rsidR="00247E3B" w:rsidRDefault="00247E3B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1DB" w14:textId="77777777" w:rsidR="00247E3B" w:rsidRDefault="00247E3B"/>
        </w:tc>
      </w:tr>
      <w:tr w:rsidR="00247E3B" w14:paraId="127031E2" w14:textId="77777777">
        <w:trPr>
          <w:trHeight w:hRule="exact" w:val="463"/>
        </w:trPr>
        <w:tc>
          <w:tcPr>
            <w:tcW w:w="2756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27031DD" w14:textId="77777777" w:rsidR="00247E3B" w:rsidRDefault="00247E3B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DE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head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DF" w14:textId="77777777" w:rsidR="00247E3B" w:rsidRDefault="00E1481B">
            <w:pPr>
              <w:spacing w:before="15" w:line="269" w:lineRule="auto"/>
              <w:ind w:left="18" w:right="29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il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E0" w14:textId="77777777" w:rsidR="00247E3B" w:rsidRDefault="00247E3B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1E1" w14:textId="77777777" w:rsidR="00247E3B" w:rsidRDefault="00247E3B"/>
        </w:tc>
      </w:tr>
      <w:tr w:rsidR="00247E3B" w14:paraId="127031E8" w14:textId="77777777">
        <w:trPr>
          <w:trHeight w:hRule="exact" w:val="667"/>
        </w:trPr>
        <w:tc>
          <w:tcPr>
            <w:tcW w:w="2756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27031E3" w14:textId="77777777" w:rsidR="00247E3B" w:rsidRDefault="00247E3B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E4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low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E5" w14:textId="77777777" w:rsidR="00247E3B" w:rsidRDefault="00E1481B">
            <w:pPr>
              <w:spacing w:before="15" w:line="269" w:lineRule="auto"/>
              <w:ind w:left="18" w:right="9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proofErr w:type="gram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je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E6" w14:textId="77777777" w:rsidR="00247E3B" w:rsidRDefault="00247E3B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1E7" w14:textId="77777777" w:rsidR="00247E3B" w:rsidRDefault="00247E3B"/>
        </w:tc>
      </w:tr>
      <w:tr w:rsidR="00247E3B" w14:paraId="127031EE" w14:textId="77777777">
        <w:trPr>
          <w:trHeight w:hRule="exact" w:val="464"/>
        </w:trPr>
        <w:tc>
          <w:tcPr>
            <w:tcW w:w="2756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27031E9" w14:textId="77777777" w:rsidR="00247E3B" w:rsidRDefault="00247E3B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EA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gua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EB" w14:textId="77777777" w:rsidR="00247E3B" w:rsidRDefault="00E1481B">
            <w:pPr>
              <w:spacing w:before="15" w:line="270" w:lineRule="auto"/>
              <w:ind w:left="18" w:right="49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z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EC" w14:textId="77777777" w:rsidR="00247E3B" w:rsidRDefault="00247E3B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1ED" w14:textId="77777777" w:rsidR="00247E3B" w:rsidRDefault="00247E3B"/>
        </w:tc>
      </w:tr>
      <w:tr w:rsidR="00247E3B" w14:paraId="127031F5" w14:textId="77777777">
        <w:trPr>
          <w:trHeight w:hRule="exact" w:val="1176"/>
        </w:trPr>
        <w:tc>
          <w:tcPr>
            <w:tcW w:w="2756" w:type="dxa"/>
            <w:vMerge/>
            <w:tcBorders>
              <w:left w:val="single" w:sz="16" w:space="0" w:color="000000"/>
              <w:bottom w:val="nil"/>
              <w:right w:val="single" w:sz="8" w:space="0" w:color="000000"/>
            </w:tcBorders>
          </w:tcPr>
          <w:p w14:paraId="127031EF" w14:textId="77777777" w:rsidR="00247E3B" w:rsidRDefault="00247E3B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F0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F1" w14:textId="77777777" w:rsidR="00247E3B" w:rsidRDefault="00E1481B">
            <w:pPr>
              <w:spacing w:before="63" w:line="269" w:lineRule="auto"/>
              <w:ind w:left="18" w:right="7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ials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Suppo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Channe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l,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Rubbe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27031F2" w14:textId="77777777" w:rsidR="00247E3B" w:rsidRDefault="00E1481B">
            <w:pPr>
              <w:spacing w:line="269" w:lineRule="auto"/>
              <w:ind w:left="18" w:right="14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F3" w14:textId="77777777" w:rsidR="00247E3B" w:rsidRDefault="00247E3B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1F4" w14:textId="77777777" w:rsidR="00247E3B" w:rsidRDefault="00247E3B"/>
        </w:tc>
      </w:tr>
    </w:tbl>
    <w:p w14:paraId="127031F6" w14:textId="77777777" w:rsidR="00247E3B" w:rsidRDefault="00247E3B">
      <w:pPr>
        <w:spacing w:before="4" w:line="160" w:lineRule="exact"/>
        <w:rPr>
          <w:sz w:val="16"/>
          <w:szCs w:val="16"/>
        </w:rPr>
      </w:pPr>
    </w:p>
    <w:p w14:paraId="127031F7" w14:textId="77777777" w:rsidR="00247E3B" w:rsidRDefault="00E1481B">
      <w:pPr>
        <w:spacing w:before="15"/>
        <w:ind w:right="118"/>
        <w:jc w:val="right"/>
        <w:rPr>
          <w:rFonts w:ascii="Calibri" w:eastAsia="Calibri" w:hAnsi="Calibri" w:cs="Calibri"/>
        </w:rPr>
        <w:sectPr w:rsidR="00247E3B" w:rsidSect="00BB295B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2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5</w:t>
      </w:r>
    </w:p>
    <w:p w14:paraId="127031F8" w14:textId="77777777" w:rsidR="00247E3B" w:rsidRDefault="00247E3B">
      <w:pPr>
        <w:spacing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6"/>
        <w:gridCol w:w="3740"/>
        <w:gridCol w:w="3821"/>
        <w:gridCol w:w="886"/>
        <w:gridCol w:w="1112"/>
        <w:gridCol w:w="2402"/>
      </w:tblGrid>
      <w:tr w:rsidR="00247E3B" w14:paraId="12703206" w14:textId="77777777">
        <w:trPr>
          <w:trHeight w:hRule="exact" w:val="3805"/>
        </w:trPr>
        <w:tc>
          <w:tcPr>
            <w:tcW w:w="2746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127031F9" w14:textId="77777777" w:rsidR="00247E3B" w:rsidRDefault="00247E3B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FA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1FB" w14:textId="77777777" w:rsidR="00247E3B" w:rsidRDefault="00E1481B">
            <w:pPr>
              <w:spacing w:line="269" w:lineRule="auto"/>
              <w:ind w:left="18" w:right="70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</w:t>
            </w:r>
          </w:p>
          <w:p w14:paraId="127031FC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  <w:p w14:paraId="127031FD" w14:textId="77777777" w:rsidR="00247E3B" w:rsidRDefault="00E1481B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  <w:u w:val="single" w:color="000000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  <w:p w14:paraId="127031FE" w14:textId="77777777" w:rsidR="00247E3B" w:rsidRDefault="00E1481B">
            <w:pPr>
              <w:spacing w:before="23" w:line="269" w:lineRule="auto"/>
              <w:ind w:left="18" w:right="2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A R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EXACTL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Che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  <w:u w:val="single" w:color="000000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  <w:u w:val="single" w:color="000000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  <w:p w14:paraId="127031FF" w14:textId="77777777" w:rsidR="00247E3B" w:rsidRDefault="00E1481B">
            <w:pPr>
              <w:ind w:left="18" w:right="-2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h 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110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  <w:p w14:paraId="12703200" w14:textId="77777777" w:rsidR="00247E3B" w:rsidRDefault="00E1481B">
            <w:pPr>
              <w:spacing w:before="23" w:line="269" w:lineRule="auto"/>
              <w:ind w:left="18" w:right="2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14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0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3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EXACTL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40N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  <w:u w:val="single" w:color="000000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  <w:u w:val="single" w:color="000000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  <w:u w:val="single" w:color="000000"/>
              </w:rPr>
              <w:t>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:</w:t>
            </w:r>
          </w:p>
          <w:p w14:paraId="12703201" w14:textId="77777777" w:rsidR="00247E3B" w:rsidRDefault="00E1481B">
            <w:pPr>
              <w:spacing w:line="269" w:lineRule="auto"/>
              <w:ind w:left="18" w:right="3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proofErr w:type="spell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loc</w:t>
            </w:r>
            <w:proofErr w:type="spellEnd"/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=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13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le,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80N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</w:p>
          <w:p w14:paraId="12703202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Minim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l: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03" w14:textId="77777777" w:rsidR="00247E3B" w:rsidRDefault="00247E3B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204" w14:textId="77777777" w:rsidR="00247E3B" w:rsidRDefault="00E1481B">
            <w:pPr>
              <w:spacing w:line="180" w:lineRule="exact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No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mi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x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g 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yo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u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use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 xml:space="preserve">d </w:t>
            </w:r>
            <w:proofErr w:type="gramStart"/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n</w:t>
            </w:r>
            <w:proofErr w:type="gramEnd"/>
            <w:r>
              <w:rPr>
                <w:rFonts w:ascii="Arial Narrow" w:eastAsia="Arial Narrow" w:hAnsi="Arial Narrow" w:cs="Arial Narrow"/>
                <w:b/>
                <w:spacing w:val="5"/>
                <w:sz w:val="16"/>
                <w:szCs w:val="16"/>
                <w:u w:val="single" w:color="000000"/>
              </w:rPr>
              <w:t xml:space="preserve"> </w:t>
            </w:r>
          </w:p>
          <w:p w14:paraId="12703205" w14:textId="77777777" w:rsidR="00247E3B" w:rsidRDefault="00E1481B">
            <w:pPr>
              <w:spacing w:before="20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  <w:u w:val="single" w:color="000000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  <w:u w:val="single" w:color="000000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  <w:u w:val="single" w:color="000000"/>
              </w:rPr>
              <w:t>:</w:t>
            </w:r>
          </w:p>
        </w:tc>
      </w:tr>
      <w:tr w:rsidR="00247E3B" w14:paraId="1270320E" w14:textId="77777777">
        <w:trPr>
          <w:trHeight w:hRule="exact" w:val="1277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2703207" w14:textId="77777777" w:rsidR="00247E3B" w:rsidRDefault="00247E3B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08" w14:textId="77777777" w:rsidR="00247E3B" w:rsidRDefault="00E1481B">
            <w:pPr>
              <w:spacing w:line="269" w:lineRule="auto"/>
              <w:ind w:left="18" w:right="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16"/>
                <w:szCs w:val="16"/>
              </w:rPr>
              <w:t>mid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09" w14:textId="77777777" w:rsidR="00247E3B" w:rsidRDefault="00247E3B">
            <w:pPr>
              <w:spacing w:before="3" w:line="100" w:lineRule="exact"/>
              <w:rPr>
                <w:sz w:val="11"/>
                <w:szCs w:val="11"/>
              </w:rPr>
            </w:pPr>
          </w:p>
          <w:p w14:paraId="1270320A" w14:textId="77777777" w:rsidR="00247E3B" w:rsidRDefault="00E1481B">
            <w:pPr>
              <w:spacing w:line="269" w:lineRule="auto"/>
              <w:ind w:left="18" w:right="-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Mid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2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  <w:p w14:paraId="1270320B" w14:textId="77777777" w:rsidR="00247E3B" w:rsidRDefault="00E1481B">
            <w:pPr>
              <w:spacing w:line="269" w:lineRule="auto"/>
              <w:ind w:left="18" w:right="34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6 x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.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0C" w14:textId="77777777" w:rsidR="00247E3B" w:rsidRDefault="00247E3B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20D" w14:textId="77777777" w:rsidR="00247E3B" w:rsidRDefault="00247E3B"/>
        </w:tc>
      </w:tr>
      <w:tr w:rsidR="00247E3B" w14:paraId="12703214" w14:textId="77777777">
        <w:trPr>
          <w:trHeight w:hRule="exact" w:val="754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270320F" w14:textId="77777777" w:rsidR="00247E3B" w:rsidRDefault="00247E3B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10" w14:textId="77777777" w:rsidR="00247E3B" w:rsidRDefault="00E1481B">
            <w:pPr>
              <w:spacing w:before="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11" w14:textId="77777777" w:rsidR="00247E3B" w:rsidRDefault="00E1481B">
            <w:pPr>
              <w:spacing w:before="1" w:line="269" w:lineRule="auto"/>
              <w:ind w:left="18" w:right="93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proofErr w:type="gramEnd"/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ja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12" w14:textId="77777777" w:rsidR="00247E3B" w:rsidRDefault="00247E3B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213" w14:textId="77777777" w:rsidR="00247E3B" w:rsidRDefault="00247E3B"/>
        </w:tc>
      </w:tr>
      <w:tr w:rsidR="00247E3B" w14:paraId="1270321A" w14:textId="77777777">
        <w:trPr>
          <w:trHeight w:hRule="exact" w:val="1085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2703215" w14:textId="77777777" w:rsidR="00247E3B" w:rsidRDefault="00247E3B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16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if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ible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17" w14:textId="77777777" w:rsidR="00247E3B" w:rsidRDefault="00E1481B">
            <w:pPr>
              <w:spacing w:line="269" w:lineRule="auto"/>
              <w:ind w:left="18" w:right="115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18" w14:textId="77777777" w:rsidR="00247E3B" w:rsidRDefault="00247E3B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219" w14:textId="77777777" w:rsidR="00247E3B" w:rsidRDefault="00247E3B"/>
        </w:tc>
      </w:tr>
      <w:tr w:rsidR="00247E3B" w14:paraId="12703220" w14:textId="77777777">
        <w:trPr>
          <w:trHeight w:hRule="exact" w:val="725"/>
        </w:trPr>
        <w:tc>
          <w:tcPr>
            <w:tcW w:w="2746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1270321B" w14:textId="77777777" w:rsidR="00247E3B" w:rsidRDefault="00247E3B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1C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1D" w14:textId="77777777" w:rsidR="00247E3B" w:rsidRDefault="00E1481B">
            <w:pPr>
              <w:spacing w:line="270" w:lineRule="auto"/>
              <w:ind w:left="18" w:right="4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1E" w14:textId="77777777" w:rsidR="00247E3B" w:rsidRDefault="00247E3B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21F" w14:textId="77777777" w:rsidR="00247E3B" w:rsidRDefault="00247E3B"/>
        </w:tc>
      </w:tr>
      <w:tr w:rsidR="00247E3B" w14:paraId="12703226" w14:textId="77777777">
        <w:trPr>
          <w:trHeight w:hRule="exact" w:val="278"/>
        </w:trPr>
        <w:tc>
          <w:tcPr>
            <w:tcW w:w="11193" w:type="dxa"/>
            <w:gridSpan w:val="4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2703221" w14:textId="77777777" w:rsidR="00247E3B" w:rsidRDefault="00247E3B">
            <w:pPr>
              <w:spacing w:before="6" w:line="140" w:lineRule="exact"/>
              <w:rPr>
                <w:sz w:val="14"/>
                <w:szCs w:val="14"/>
              </w:rPr>
            </w:pPr>
          </w:p>
          <w:p w14:paraId="12703222" w14:textId="77777777" w:rsidR="00247E3B" w:rsidRDefault="00247E3B">
            <w:pPr>
              <w:spacing w:line="200" w:lineRule="exact"/>
            </w:pPr>
          </w:p>
          <w:p w14:paraId="12703223" w14:textId="77777777" w:rsidR="00247E3B" w:rsidRDefault="00E1481B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24" w14:textId="77777777" w:rsidR="00247E3B" w:rsidRDefault="00E1481B">
            <w:pPr>
              <w:spacing w:before="3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225" w14:textId="77777777" w:rsidR="00247E3B" w:rsidRDefault="00247E3B"/>
        </w:tc>
      </w:tr>
      <w:tr w:rsidR="00247E3B" w14:paraId="1270322A" w14:textId="77777777">
        <w:trPr>
          <w:trHeight w:hRule="exact" w:val="290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2703227" w14:textId="77777777" w:rsidR="00247E3B" w:rsidRDefault="00247E3B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28" w14:textId="77777777" w:rsidR="00247E3B" w:rsidRDefault="00E1481B">
            <w:pPr>
              <w:spacing w:before="4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229" w14:textId="77777777" w:rsidR="00247E3B" w:rsidRDefault="00247E3B"/>
        </w:tc>
      </w:tr>
      <w:tr w:rsidR="00247E3B" w14:paraId="1270322E" w14:textId="77777777">
        <w:trPr>
          <w:trHeight w:hRule="exact" w:val="305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14:paraId="1270322B" w14:textId="77777777" w:rsidR="00247E3B" w:rsidRDefault="00247E3B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22C" w14:textId="77777777" w:rsidR="00247E3B" w:rsidRDefault="00E1481B">
            <w:pPr>
              <w:spacing w:before="4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270322D" w14:textId="77777777" w:rsidR="00247E3B" w:rsidRDefault="00247E3B"/>
        </w:tc>
      </w:tr>
    </w:tbl>
    <w:p w14:paraId="1270322F" w14:textId="77777777" w:rsidR="00247E3B" w:rsidRDefault="00247E3B">
      <w:pPr>
        <w:spacing w:before="3" w:line="60" w:lineRule="exact"/>
        <w:rPr>
          <w:sz w:val="6"/>
          <w:szCs w:val="6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7561"/>
        <w:gridCol w:w="886"/>
        <w:gridCol w:w="1112"/>
        <w:gridCol w:w="2402"/>
      </w:tblGrid>
      <w:tr w:rsidR="00247E3B" w14:paraId="12703234" w14:textId="77777777">
        <w:trPr>
          <w:trHeight w:hRule="exact" w:val="305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2703230" w14:textId="77777777" w:rsidR="00247E3B" w:rsidRDefault="00E1481B">
            <w:pPr>
              <w:spacing w:before="29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75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2703231" w14:textId="77777777" w:rsidR="00247E3B" w:rsidRDefault="00E1481B">
            <w:pPr>
              <w:spacing w:line="16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2703232" w14:textId="77777777" w:rsidR="00247E3B" w:rsidRDefault="00247E3B"/>
        </w:tc>
        <w:tc>
          <w:tcPr>
            <w:tcW w:w="35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2703233" w14:textId="77777777" w:rsidR="00247E3B" w:rsidRDefault="00247E3B"/>
        </w:tc>
      </w:tr>
      <w:tr w:rsidR="00247E3B" w14:paraId="1270323B" w14:textId="77777777">
        <w:trPr>
          <w:trHeight w:hRule="exact" w:val="290"/>
        </w:trPr>
        <w:tc>
          <w:tcPr>
            <w:tcW w:w="11202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2703235" w14:textId="77777777" w:rsidR="00247E3B" w:rsidRDefault="00247E3B">
            <w:pPr>
              <w:spacing w:before="7" w:line="120" w:lineRule="exact"/>
              <w:rPr>
                <w:sz w:val="12"/>
                <w:szCs w:val="12"/>
              </w:rPr>
            </w:pPr>
          </w:p>
          <w:p w14:paraId="12703236" w14:textId="77777777" w:rsidR="00247E3B" w:rsidRDefault="00247E3B">
            <w:pPr>
              <w:spacing w:line="200" w:lineRule="exact"/>
            </w:pPr>
          </w:p>
          <w:p w14:paraId="12703237" w14:textId="77777777" w:rsidR="00247E3B" w:rsidRDefault="00E1481B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2703238" w14:textId="77777777" w:rsidR="00247E3B" w:rsidRDefault="00E1481B">
            <w:pPr>
              <w:spacing w:before="31" w:line="389" w:lineRule="auto"/>
              <w:ind w:left="9" w:right="38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: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12703239" w14:textId="77777777" w:rsidR="00247E3B" w:rsidRDefault="00E1481B">
            <w:pPr>
              <w:spacing w:before="7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270323A" w14:textId="77777777" w:rsidR="00247E3B" w:rsidRDefault="00247E3B"/>
        </w:tc>
      </w:tr>
      <w:tr w:rsidR="00247E3B" w14:paraId="1270323F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270323C" w14:textId="77777777" w:rsidR="00247E3B" w:rsidRDefault="00247E3B"/>
        </w:tc>
        <w:tc>
          <w:tcPr>
            <w:tcW w:w="111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270323D" w14:textId="77777777" w:rsidR="00247E3B" w:rsidRDefault="00247E3B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270323E" w14:textId="77777777" w:rsidR="00247E3B" w:rsidRDefault="00247E3B"/>
        </w:tc>
      </w:tr>
      <w:tr w:rsidR="00247E3B" w14:paraId="12703243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2703240" w14:textId="77777777" w:rsidR="00247E3B" w:rsidRDefault="00247E3B"/>
        </w:tc>
        <w:tc>
          <w:tcPr>
            <w:tcW w:w="111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2703241" w14:textId="77777777" w:rsidR="00247E3B" w:rsidRDefault="00247E3B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2703242" w14:textId="77777777" w:rsidR="00247E3B" w:rsidRDefault="00247E3B"/>
        </w:tc>
      </w:tr>
    </w:tbl>
    <w:p w14:paraId="12703244" w14:textId="77777777" w:rsidR="00247E3B" w:rsidRDefault="00E1481B">
      <w:pPr>
        <w:spacing w:line="220" w:lineRule="exact"/>
        <w:ind w:left="842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tract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le F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s V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15</w:t>
      </w:r>
      <w:r>
        <w:rPr>
          <w:rFonts w:ascii="Calibri" w:eastAsia="Calibri" w:hAnsi="Calibri" w:cs="Calibri"/>
          <w:position w:val="1"/>
          <w:sz w:val="22"/>
          <w:szCs w:val="22"/>
        </w:rPr>
        <w:t>.0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2023052</w:t>
      </w:r>
      <w:r>
        <w:rPr>
          <w:rFonts w:ascii="Calibri" w:eastAsia="Calibri" w:hAnsi="Calibri" w:cs="Calibri"/>
          <w:position w:val="1"/>
          <w:sz w:val="22"/>
          <w:szCs w:val="22"/>
        </w:rPr>
        <w:t>4</w:t>
      </w:r>
      <w:proofErr w:type="gramEnd"/>
    </w:p>
    <w:p w14:paraId="12703245" w14:textId="77777777" w:rsidR="00247E3B" w:rsidRDefault="00247E3B">
      <w:pPr>
        <w:spacing w:line="200" w:lineRule="exact"/>
      </w:pPr>
    </w:p>
    <w:p w14:paraId="12703246" w14:textId="77777777" w:rsidR="00247E3B" w:rsidRDefault="00247E3B">
      <w:pPr>
        <w:spacing w:line="200" w:lineRule="exact"/>
      </w:pPr>
    </w:p>
    <w:p w14:paraId="12703247" w14:textId="77777777" w:rsidR="00247E3B" w:rsidRDefault="00247E3B">
      <w:pPr>
        <w:spacing w:line="200" w:lineRule="exact"/>
      </w:pPr>
    </w:p>
    <w:p w14:paraId="12703248" w14:textId="77777777" w:rsidR="00247E3B" w:rsidRDefault="00247E3B">
      <w:pPr>
        <w:spacing w:line="200" w:lineRule="exact"/>
      </w:pPr>
    </w:p>
    <w:p w14:paraId="12703249" w14:textId="77777777" w:rsidR="00247E3B" w:rsidRDefault="00247E3B">
      <w:pPr>
        <w:spacing w:before="7" w:line="220" w:lineRule="exact"/>
        <w:rPr>
          <w:sz w:val="22"/>
          <w:szCs w:val="22"/>
        </w:rPr>
      </w:pPr>
    </w:p>
    <w:p w14:paraId="1270324A" w14:textId="77777777" w:rsidR="00247E3B" w:rsidRDefault="00E1481B">
      <w:pPr>
        <w:spacing w:before="15"/>
        <w:ind w:right="118"/>
        <w:jc w:val="right"/>
        <w:rPr>
          <w:rFonts w:ascii="Calibri" w:eastAsia="Calibri" w:hAnsi="Calibri" w:cs="Calibri"/>
        </w:rPr>
        <w:sectPr w:rsidR="00247E3B" w:rsidSect="00BB295B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3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5</w:t>
      </w:r>
    </w:p>
    <w:p w14:paraId="1270324B" w14:textId="77777777" w:rsidR="00247E3B" w:rsidRDefault="00247E3B">
      <w:pPr>
        <w:spacing w:before="1" w:line="60" w:lineRule="exact"/>
        <w:rPr>
          <w:sz w:val="7"/>
          <w:szCs w:val="7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4772"/>
        <w:gridCol w:w="3675"/>
        <w:gridCol w:w="3514"/>
      </w:tblGrid>
      <w:tr w:rsidR="00247E3B" w14:paraId="1270324D" w14:textId="77777777">
        <w:trPr>
          <w:trHeight w:hRule="exact" w:val="290"/>
        </w:trPr>
        <w:tc>
          <w:tcPr>
            <w:tcW w:w="14716" w:type="dxa"/>
            <w:gridSpan w:val="4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270324C" w14:textId="77777777" w:rsidR="00247E3B" w:rsidRDefault="00E1481B">
            <w:pPr>
              <w:spacing w:before="24"/>
              <w:ind w:left="20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&amp;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proofErr w:type="spellStart"/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 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b/>
                <w:spacing w:val="9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pon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ible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i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i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i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i/>
                <w:sz w:val="16"/>
                <w:szCs w:val="16"/>
              </w:rPr>
              <w:t>)</w:t>
            </w:r>
          </w:p>
        </w:tc>
      </w:tr>
      <w:tr w:rsidR="00247E3B" w14:paraId="12703252" w14:textId="77777777">
        <w:trPr>
          <w:trHeight w:hRule="exact" w:val="278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270324E" w14:textId="77777777" w:rsidR="00247E3B" w:rsidRDefault="00E1481B">
            <w:pPr>
              <w:spacing w:before="24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4F" w14:textId="77777777" w:rsidR="00247E3B" w:rsidRDefault="00E1481B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Ric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ard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 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structi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td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2703250" w14:textId="77777777" w:rsidR="00247E3B" w:rsidRDefault="00E1481B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BF0DE"/>
          </w:tcPr>
          <w:p w14:paraId="12703251" w14:textId="77777777" w:rsidR="00247E3B" w:rsidRDefault="00E1481B">
            <w:pPr>
              <w:spacing w:before="2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</w:tr>
      <w:tr w:rsidR="00247E3B" w14:paraId="12703257" w14:textId="77777777">
        <w:trPr>
          <w:trHeight w:hRule="exact" w:val="279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2703253" w14:textId="77777777" w:rsidR="00247E3B" w:rsidRDefault="00E1481B">
            <w:pPr>
              <w:spacing w:before="25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Jo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b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54" w14:textId="77777777" w:rsidR="00247E3B" w:rsidRDefault="00E1481B">
            <w:pPr>
              <w:spacing w:line="24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V1</w:t>
            </w:r>
          </w:p>
        </w:tc>
        <w:tc>
          <w:tcPr>
            <w:tcW w:w="367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2703255" w14:textId="77777777" w:rsidR="00247E3B" w:rsidRDefault="00247E3B"/>
        </w:tc>
        <w:tc>
          <w:tcPr>
            <w:tcW w:w="351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16" w:space="0" w:color="000000"/>
            </w:tcBorders>
          </w:tcPr>
          <w:p w14:paraId="12703256" w14:textId="77777777" w:rsidR="00247E3B" w:rsidRDefault="00E1481B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46694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V1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247E3B" w14:paraId="1270325C" w14:textId="77777777">
        <w:trPr>
          <w:trHeight w:hRule="exact" w:val="290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BF0DE"/>
          </w:tcPr>
          <w:p w14:paraId="12703258" w14:textId="77777777" w:rsidR="00247E3B" w:rsidRDefault="00E1481B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59" w14:textId="77777777" w:rsidR="00247E3B" w:rsidRDefault="00E1481B">
            <w:pPr>
              <w:spacing w:line="260" w:lineRule="exact"/>
              <w:ind w:left="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Street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</w:t>
            </w:r>
          </w:p>
        </w:tc>
        <w:tc>
          <w:tcPr>
            <w:tcW w:w="3675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270325A" w14:textId="77777777" w:rsidR="00247E3B" w:rsidRDefault="00247E3B"/>
        </w:tc>
        <w:tc>
          <w:tcPr>
            <w:tcW w:w="3514" w:type="dxa"/>
            <w:vMerge/>
            <w:tcBorders>
              <w:left w:val="single" w:sz="8" w:space="0" w:color="000000"/>
              <w:right w:val="single" w:sz="16" w:space="0" w:color="000000"/>
            </w:tcBorders>
          </w:tcPr>
          <w:p w14:paraId="1270325B" w14:textId="77777777" w:rsidR="00247E3B" w:rsidRDefault="00247E3B"/>
        </w:tc>
      </w:tr>
      <w:tr w:rsidR="00247E3B" w14:paraId="12703262" w14:textId="77777777">
        <w:trPr>
          <w:trHeight w:hRule="exact" w:val="581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BF0DE"/>
          </w:tcPr>
          <w:p w14:paraId="1270325D" w14:textId="77777777" w:rsidR="00247E3B" w:rsidRDefault="00247E3B">
            <w:pPr>
              <w:spacing w:before="6" w:line="160" w:lineRule="exact"/>
              <w:rPr>
                <w:sz w:val="17"/>
                <w:szCs w:val="17"/>
              </w:rPr>
            </w:pPr>
          </w:p>
          <w:p w14:paraId="1270325E" w14:textId="77777777" w:rsidR="00247E3B" w:rsidRDefault="00E1481B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477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25F" w14:textId="77777777" w:rsidR="00247E3B" w:rsidRDefault="00247E3B"/>
        </w:tc>
        <w:tc>
          <w:tcPr>
            <w:tcW w:w="3675" w:type="dxa"/>
            <w:vMerge/>
            <w:tcBorders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260" w14:textId="77777777" w:rsidR="00247E3B" w:rsidRDefault="00247E3B"/>
        </w:tc>
        <w:tc>
          <w:tcPr>
            <w:tcW w:w="3514" w:type="dxa"/>
            <w:vMerge/>
            <w:tcBorders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2703261" w14:textId="77777777" w:rsidR="00247E3B" w:rsidRDefault="00247E3B"/>
        </w:tc>
      </w:tr>
    </w:tbl>
    <w:p w14:paraId="12703263" w14:textId="77777777" w:rsidR="00247E3B" w:rsidRDefault="00247E3B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2352"/>
        <w:gridCol w:w="3740"/>
        <w:gridCol w:w="1032"/>
        <w:gridCol w:w="742"/>
        <w:gridCol w:w="2047"/>
        <w:gridCol w:w="886"/>
        <w:gridCol w:w="1112"/>
        <w:gridCol w:w="742"/>
        <w:gridCol w:w="919"/>
        <w:gridCol w:w="742"/>
      </w:tblGrid>
      <w:tr w:rsidR="00247E3B" w14:paraId="12703265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2703264" w14:textId="77777777" w:rsidR="00247E3B" w:rsidRDefault="00E1481B">
            <w:pPr>
              <w:spacing w:before="22"/>
              <w:ind w:left="6515" w:right="6514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PLA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</w:tr>
      <w:tr w:rsidR="00247E3B" w14:paraId="12703276" w14:textId="77777777">
        <w:trPr>
          <w:trHeight w:hRule="exact" w:val="290"/>
        </w:trPr>
        <w:tc>
          <w:tcPr>
            <w:tcW w:w="403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2703266" w14:textId="77777777" w:rsidR="00247E3B" w:rsidRDefault="00247E3B">
            <w:pPr>
              <w:spacing w:before="17" w:line="260" w:lineRule="exact"/>
              <w:rPr>
                <w:sz w:val="26"/>
                <w:szCs w:val="26"/>
              </w:rPr>
            </w:pPr>
          </w:p>
          <w:p w14:paraId="12703267" w14:textId="77777777" w:rsidR="00247E3B" w:rsidRDefault="00E1481B">
            <w:pPr>
              <w:ind w:left="7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</w:p>
        </w:tc>
        <w:tc>
          <w:tcPr>
            <w:tcW w:w="60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268" w14:textId="77777777" w:rsidR="00247E3B" w:rsidRDefault="00E1481B">
            <w:pPr>
              <w:spacing w:before="31"/>
              <w:ind w:left="2163" w:right="216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103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2703269" w14:textId="77777777" w:rsidR="00247E3B" w:rsidRDefault="00247E3B">
            <w:pPr>
              <w:spacing w:before="6" w:line="160" w:lineRule="exact"/>
              <w:rPr>
                <w:sz w:val="17"/>
                <w:szCs w:val="17"/>
              </w:rPr>
            </w:pPr>
          </w:p>
          <w:p w14:paraId="1270326A" w14:textId="77777777" w:rsidR="00247E3B" w:rsidRDefault="00E1481B">
            <w:pPr>
              <w:spacing w:line="266" w:lineRule="auto"/>
              <w:ind w:left="169" w:right="142" w:firstLine="13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age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equenc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</w:p>
        </w:tc>
        <w:tc>
          <w:tcPr>
            <w:tcW w:w="74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270326B" w14:textId="77777777" w:rsidR="00247E3B" w:rsidRDefault="00247E3B">
            <w:pPr>
              <w:spacing w:before="17" w:line="260" w:lineRule="exact"/>
              <w:rPr>
                <w:sz w:val="26"/>
                <w:szCs w:val="26"/>
              </w:rPr>
            </w:pPr>
          </w:p>
          <w:p w14:paraId="1270326C" w14:textId="77777777" w:rsidR="00247E3B" w:rsidRDefault="00E1481B">
            <w:pPr>
              <w:ind w:left="9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Reco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204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270326D" w14:textId="77777777" w:rsidR="00247E3B" w:rsidRDefault="00247E3B">
            <w:pPr>
              <w:spacing w:before="6" w:line="160" w:lineRule="exact"/>
              <w:rPr>
                <w:sz w:val="17"/>
                <w:szCs w:val="17"/>
              </w:rPr>
            </w:pPr>
          </w:p>
          <w:p w14:paraId="1270326E" w14:textId="77777777" w:rsidR="00247E3B" w:rsidRDefault="00E1481B">
            <w:pPr>
              <w:spacing w:line="266" w:lineRule="auto"/>
              <w:ind w:left="604" w:right="237" w:hanging="33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Requ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/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8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270326F" w14:textId="77777777" w:rsidR="00247E3B" w:rsidRDefault="00247E3B">
            <w:pPr>
              <w:spacing w:before="6" w:line="160" w:lineRule="exact"/>
              <w:rPr>
                <w:sz w:val="17"/>
                <w:szCs w:val="17"/>
              </w:rPr>
            </w:pPr>
          </w:p>
          <w:p w14:paraId="12703270" w14:textId="77777777" w:rsidR="00247E3B" w:rsidRDefault="00E1481B">
            <w:pPr>
              <w:ind w:left="25" w:right="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Accep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  <w:p w14:paraId="12703271" w14:textId="77777777" w:rsidR="00247E3B" w:rsidRDefault="00E1481B">
            <w:pPr>
              <w:spacing w:before="20"/>
              <w:ind w:left="171" w:right="1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a</w:t>
            </w:r>
          </w:p>
        </w:tc>
        <w:tc>
          <w:tcPr>
            <w:tcW w:w="11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DEBE0"/>
          </w:tcPr>
          <w:p w14:paraId="12703272" w14:textId="77777777" w:rsidR="00247E3B" w:rsidRDefault="00247E3B">
            <w:pPr>
              <w:spacing w:before="6" w:line="160" w:lineRule="exact"/>
              <w:rPr>
                <w:sz w:val="17"/>
                <w:szCs w:val="17"/>
              </w:rPr>
            </w:pPr>
          </w:p>
          <w:p w14:paraId="12703273" w14:textId="77777777" w:rsidR="00247E3B" w:rsidRDefault="00E1481B">
            <w:pPr>
              <w:ind w:left="8" w:right="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  <w:p w14:paraId="12703274" w14:textId="77777777" w:rsidR="00247E3B" w:rsidRDefault="00E1481B">
            <w:pPr>
              <w:spacing w:before="20"/>
              <w:ind w:left="188" w:right="18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ocedu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2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2703275" w14:textId="77777777" w:rsidR="00247E3B" w:rsidRDefault="00E1481B">
            <w:pPr>
              <w:spacing w:before="31"/>
              <w:ind w:left="5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</w:t>
            </w:r>
          </w:p>
        </w:tc>
      </w:tr>
      <w:tr w:rsidR="00247E3B" w14:paraId="12703287" w14:textId="77777777">
        <w:trPr>
          <w:trHeight w:hRule="exact" w:val="493"/>
        </w:trPr>
        <w:tc>
          <w:tcPr>
            <w:tcW w:w="403" w:type="dxa"/>
            <w:vMerge/>
            <w:tcBorders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277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278" w14:textId="77777777" w:rsidR="00247E3B" w:rsidRDefault="00247E3B">
            <w:pPr>
              <w:spacing w:before="2" w:line="140" w:lineRule="exact"/>
              <w:rPr>
                <w:sz w:val="14"/>
                <w:szCs w:val="14"/>
              </w:rPr>
            </w:pPr>
          </w:p>
          <w:p w14:paraId="12703279" w14:textId="77777777" w:rsidR="00247E3B" w:rsidRDefault="00E1481B">
            <w:pPr>
              <w:ind w:left="771" w:right="7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Desc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27A" w14:textId="77777777" w:rsidR="00247E3B" w:rsidRDefault="00247E3B">
            <w:pPr>
              <w:spacing w:before="2" w:line="140" w:lineRule="exact"/>
              <w:rPr>
                <w:sz w:val="14"/>
                <w:szCs w:val="14"/>
              </w:rPr>
            </w:pPr>
          </w:p>
          <w:p w14:paraId="1270327B" w14:textId="77777777" w:rsidR="00247E3B" w:rsidRDefault="00E1481B">
            <w:pPr>
              <w:ind w:left="1349" w:right="135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03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27C" w14:textId="77777777" w:rsidR="00247E3B" w:rsidRDefault="00247E3B"/>
        </w:tc>
        <w:tc>
          <w:tcPr>
            <w:tcW w:w="74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27D" w14:textId="77777777" w:rsidR="00247E3B" w:rsidRDefault="00247E3B"/>
        </w:tc>
        <w:tc>
          <w:tcPr>
            <w:tcW w:w="204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27E" w14:textId="77777777" w:rsidR="00247E3B" w:rsidRDefault="00247E3B"/>
        </w:tc>
        <w:tc>
          <w:tcPr>
            <w:tcW w:w="8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27F" w14:textId="77777777" w:rsidR="00247E3B" w:rsidRDefault="00247E3B"/>
        </w:tc>
        <w:tc>
          <w:tcPr>
            <w:tcW w:w="111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280" w14:textId="77777777" w:rsidR="00247E3B" w:rsidRDefault="00247E3B"/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281" w14:textId="77777777" w:rsidR="00247E3B" w:rsidRDefault="00247E3B">
            <w:pPr>
              <w:spacing w:before="2" w:line="140" w:lineRule="exact"/>
              <w:rPr>
                <w:sz w:val="14"/>
                <w:szCs w:val="14"/>
              </w:rPr>
            </w:pPr>
          </w:p>
          <w:p w14:paraId="12703282" w14:textId="77777777" w:rsidR="00247E3B" w:rsidRDefault="00E1481B">
            <w:pPr>
              <w:ind w:left="10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283" w14:textId="77777777" w:rsidR="00247E3B" w:rsidRDefault="00E1481B">
            <w:pPr>
              <w:spacing w:before="39"/>
              <w:ind w:left="227" w:right="222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</w:p>
          <w:p w14:paraId="12703284" w14:textId="77777777" w:rsidR="00247E3B" w:rsidRDefault="00E1481B">
            <w:pPr>
              <w:spacing w:before="20"/>
              <w:ind w:left="73" w:right="68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2703285" w14:textId="77777777" w:rsidR="00247E3B" w:rsidRDefault="00247E3B">
            <w:pPr>
              <w:spacing w:before="2" w:line="140" w:lineRule="exact"/>
              <w:rPr>
                <w:sz w:val="14"/>
                <w:szCs w:val="14"/>
              </w:rPr>
            </w:pPr>
          </w:p>
          <w:p w14:paraId="12703286" w14:textId="77777777" w:rsidR="00247E3B" w:rsidRDefault="00E1481B">
            <w:pPr>
              <w:ind w:left="17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247E3B" w14:paraId="12703289" w14:textId="77777777">
        <w:trPr>
          <w:trHeight w:hRule="exact" w:val="290"/>
        </w:trPr>
        <w:tc>
          <w:tcPr>
            <w:tcW w:w="14716" w:type="dxa"/>
            <w:gridSpan w:val="11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</w:tcPr>
          <w:p w14:paraId="12703288" w14:textId="77777777" w:rsidR="00247E3B" w:rsidRDefault="00E1481B">
            <w:pPr>
              <w:spacing w:before="31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*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H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Tes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;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ng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; </w:t>
            </w:r>
            <w:r>
              <w:rPr>
                <w:rFonts w:ascii="Arial Narrow" w:eastAsia="Arial Narrow" w:hAnsi="Arial Narrow" w:cs="Arial Narrow"/>
                <w:b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X</w:t>
            </w:r>
            <w:proofErr w:type="gramEnd"/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 =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.</w:t>
            </w:r>
          </w:p>
        </w:tc>
      </w:tr>
      <w:tr w:rsidR="00247E3B" w14:paraId="12703295" w14:textId="77777777">
        <w:trPr>
          <w:trHeight w:hRule="exact" w:val="739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270328A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8B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8C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1 &amp; G5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8D" w14:textId="77777777" w:rsidR="00247E3B" w:rsidRDefault="00E1481B">
            <w:pPr>
              <w:spacing w:line="269" w:lineRule="auto"/>
              <w:ind w:left="18" w:right="2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8E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8F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90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91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92" w14:textId="77777777" w:rsidR="00247E3B" w:rsidRDefault="00247E3B"/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93" w14:textId="77777777" w:rsidR="00247E3B" w:rsidRDefault="00E1481B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294" w14:textId="77777777" w:rsidR="00247E3B" w:rsidRDefault="00E1481B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247E3B" w14:paraId="127032A1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2703296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97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98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Labe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99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9A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9B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9C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9D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9E" w14:textId="77777777" w:rsidR="00247E3B" w:rsidRDefault="00E1481B">
            <w:pPr>
              <w:ind w:left="281" w:right="28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9F" w14:textId="77777777" w:rsidR="00247E3B" w:rsidRDefault="00E1481B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2A0" w14:textId="77777777" w:rsidR="00247E3B" w:rsidRDefault="00E1481B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247E3B" w14:paraId="127032AD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27032A2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A3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ial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A4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1664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&amp;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1664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A5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A6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A7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A8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A9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AA" w14:textId="77777777" w:rsidR="00247E3B" w:rsidRDefault="00E1481B">
            <w:pPr>
              <w:ind w:left="281" w:right="28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AB" w14:textId="77777777" w:rsidR="00247E3B" w:rsidRDefault="00E1481B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2AC" w14:textId="77777777" w:rsidR="00247E3B" w:rsidRDefault="00E1481B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247E3B" w14:paraId="127032B9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27032AE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AF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lding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B0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1554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1554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6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NZ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166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B1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B2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B3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B4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B5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B6" w14:textId="77777777" w:rsidR="00247E3B" w:rsidRDefault="00E1481B">
            <w:pPr>
              <w:ind w:left="281" w:right="28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B7" w14:textId="77777777" w:rsidR="00247E3B" w:rsidRDefault="00E1481B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2B8" w14:textId="77777777" w:rsidR="00247E3B" w:rsidRDefault="00E1481B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247E3B" w14:paraId="127032C5" w14:textId="77777777">
        <w:trPr>
          <w:trHeight w:hRule="exact" w:val="291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27032BA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BB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Head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BC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BD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BE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BF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C0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C1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C2" w14:textId="77777777" w:rsidR="00247E3B" w:rsidRDefault="00E1481B">
            <w:pPr>
              <w:ind w:left="281" w:right="28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C3" w14:textId="77777777" w:rsidR="00247E3B" w:rsidRDefault="00E1481B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2C4" w14:textId="77777777" w:rsidR="00247E3B" w:rsidRDefault="00E1481B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247E3B" w14:paraId="127032D1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27032C6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C7" w14:textId="77777777" w:rsidR="00247E3B" w:rsidRDefault="00E1481B">
            <w:pPr>
              <w:spacing w:line="269" w:lineRule="auto"/>
              <w:ind w:left="18" w:right="526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C8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3 &amp;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C9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CA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CB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CC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CD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CE" w14:textId="77777777" w:rsidR="00247E3B" w:rsidRDefault="00E1481B">
            <w:pPr>
              <w:ind w:left="281" w:right="28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CF" w14:textId="77777777" w:rsidR="00247E3B" w:rsidRDefault="00E1481B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2D0" w14:textId="77777777" w:rsidR="00247E3B" w:rsidRDefault="00E1481B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247E3B" w14:paraId="127032DD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27032D2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D3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low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D4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5 &amp;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6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D5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D6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D7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D8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D9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DA" w14:textId="77777777" w:rsidR="00247E3B" w:rsidRDefault="00E1481B">
            <w:pPr>
              <w:ind w:left="281" w:right="28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DB" w14:textId="77777777" w:rsidR="00247E3B" w:rsidRDefault="00E1481B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2DC" w14:textId="77777777" w:rsidR="00247E3B" w:rsidRDefault="00E1481B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247E3B" w14:paraId="127032E9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27032DE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DF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E0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4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1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E1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E2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E3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E4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E5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E6" w14:textId="77777777" w:rsidR="00247E3B" w:rsidRDefault="00E1481B">
            <w:pPr>
              <w:ind w:left="281" w:right="28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E7" w14:textId="77777777" w:rsidR="00247E3B" w:rsidRDefault="00E1481B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2E8" w14:textId="77777777" w:rsidR="00247E3B" w:rsidRDefault="00E1481B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247E3B" w14:paraId="127032F5" w14:textId="77777777">
        <w:trPr>
          <w:trHeight w:hRule="exact" w:val="290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27032EA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EB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EC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ED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EE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EF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F0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F1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F2" w14:textId="77777777" w:rsidR="00247E3B" w:rsidRDefault="00E1481B">
            <w:pPr>
              <w:ind w:left="281" w:right="28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F3" w14:textId="77777777" w:rsidR="00247E3B" w:rsidRDefault="00E1481B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2F4" w14:textId="77777777" w:rsidR="00247E3B" w:rsidRDefault="00E1481B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247E3B" w14:paraId="12703301" w14:textId="77777777">
        <w:trPr>
          <w:trHeight w:hRule="exact" w:val="492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27032F6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F7" w14:textId="77777777" w:rsidR="00247E3B" w:rsidRDefault="00E1481B">
            <w:pPr>
              <w:spacing w:line="269" w:lineRule="auto"/>
              <w:ind w:left="18" w:right="22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F8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2 &amp;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6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F9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FA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FB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FC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FD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FE" w14:textId="77777777" w:rsidR="00247E3B" w:rsidRDefault="00E1481B">
            <w:pPr>
              <w:ind w:left="281" w:right="28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2FF" w14:textId="77777777" w:rsidR="00247E3B" w:rsidRDefault="00E1481B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300" w14:textId="77777777" w:rsidR="00247E3B" w:rsidRDefault="00E1481B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247E3B" w14:paraId="1270330D" w14:textId="77777777">
        <w:trPr>
          <w:trHeight w:hRule="exact" w:val="291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14:paraId="12703302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03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04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5 &amp;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7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6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05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06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07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08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09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0A" w14:textId="77777777" w:rsidR="00247E3B" w:rsidRDefault="00E1481B">
            <w:pPr>
              <w:ind w:left="281" w:right="28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0B" w14:textId="77777777" w:rsidR="00247E3B" w:rsidRDefault="00E1481B">
            <w:pPr>
              <w:ind w:left="375" w:right="371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30C" w14:textId="77777777" w:rsidR="00247E3B" w:rsidRDefault="00E1481B">
            <w:pPr>
              <w:ind w:left="286" w:right="273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</w:tr>
      <w:tr w:rsidR="00247E3B" w14:paraId="1270331A" w14:textId="77777777">
        <w:trPr>
          <w:trHeight w:hRule="exact" w:val="506"/>
        </w:trPr>
        <w:tc>
          <w:tcPr>
            <w:tcW w:w="403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14:paraId="1270330E" w14:textId="77777777" w:rsidR="00247E3B" w:rsidRDefault="00247E3B"/>
        </w:tc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30F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310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AS165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7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8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311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312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</w:p>
        </w:tc>
        <w:tc>
          <w:tcPr>
            <w:tcW w:w="204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313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314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315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  <w:p w14:paraId="12703316" w14:textId="77777777" w:rsidR="00247E3B" w:rsidRDefault="00E1481B">
            <w:pPr>
              <w:spacing w:before="2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317" w14:textId="77777777" w:rsidR="00247E3B" w:rsidRDefault="00247E3B"/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318" w14:textId="77777777" w:rsidR="00247E3B" w:rsidRDefault="00E1481B">
            <w:pPr>
              <w:ind w:left="370" w:right="3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2703319" w14:textId="77777777" w:rsidR="00247E3B" w:rsidRDefault="00E1481B">
            <w:pPr>
              <w:ind w:left="281" w:right="27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H</w:t>
            </w:r>
          </w:p>
        </w:tc>
      </w:tr>
    </w:tbl>
    <w:p w14:paraId="1270331B" w14:textId="77777777" w:rsidR="00247E3B" w:rsidRDefault="00247E3B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3740"/>
        <w:gridCol w:w="3821"/>
        <w:gridCol w:w="886"/>
        <w:gridCol w:w="3514"/>
      </w:tblGrid>
      <w:tr w:rsidR="00247E3B" w14:paraId="1270331D" w14:textId="77777777">
        <w:trPr>
          <w:trHeight w:hRule="exact" w:val="290"/>
        </w:trPr>
        <w:tc>
          <w:tcPr>
            <w:tcW w:w="14716" w:type="dxa"/>
            <w:gridSpan w:val="5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16" w:space="0" w:color="000000"/>
            </w:tcBorders>
            <w:shd w:val="clear" w:color="auto" w:fill="DDD9C4"/>
          </w:tcPr>
          <w:p w14:paraId="1270331C" w14:textId="77777777" w:rsidR="00247E3B" w:rsidRDefault="00E1481B">
            <w:pPr>
              <w:spacing w:before="22"/>
              <w:ind w:left="6928" w:right="6925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CHECKL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</w:p>
        </w:tc>
      </w:tr>
      <w:tr w:rsidR="00247E3B" w14:paraId="12703323" w14:textId="77777777">
        <w:trPr>
          <w:trHeight w:hRule="exact" w:val="336"/>
        </w:trPr>
        <w:tc>
          <w:tcPr>
            <w:tcW w:w="2756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31E" w14:textId="77777777" w:rsidR="00247E3B" w:rsidRDefault="00E1481B">
            <w:pPr>
              <w:spacing w:before="53"/>
              <w:ind w:left="1162" w:right="1169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k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31F" w14:textId="77777777" w:rsidR="00247E3B" w:rsidRDefault="00E1481B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320" w14:textId="77777777" w:rsidR="00247E3B" w:rsidRDefault="00E1481B">
            <w:pPr>
              <w:spacing w:before="53"/>
              <w:ind w:left="1549" w:right="1546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BE0"/>
          </w:tcPr>
          <w:p w14:paraId="12703321" w14:textId="77777777" w:rsidR="00247E3B" w:rsidRDefault="00E1481B">
            <w:pPr>
              <w:spacing w:before="63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ed</w:t>
            </w:r>
            <w:proofErr w:type="spellEnd"/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OK</w:t>
            </w:r>
          </w:p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EDEBE0"/>
          </w:tcPr>
          <w:p w14:paraId="12703322" w14:textId="77777777" w:rsidR="00247E3B" w:rsidRDefault="00E1481B">
            <w:pPr>
              <w:spacing w:before="53"/>
              <w:ind w:left="1373" w:right="1360"/>
              <w:jc w:val="center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men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</w:tr>
      <w:tr w:rsidR="00247E3B" w14:paraId="1270332A" w14:textId="77777777">
        <w:trPr>
          <w:trHeight w:hRule="exact" w:val="521"/>
        </w:trPr>
        <w:tc>
          <w:tcPr>
            <w:tcW w:w="2756" w:type="dxa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</w:tcPr>
          <w:p w14:paraId="12703324" w14:textId="77777777" w:rsidR="00247E3B" w:rsidRDefault="00E1481B">
            <w:pPr>
              <w:spacing w:line="18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(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Re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  <w:p w14:paraId="12703325" w14:textId="77777777" w:rsidR="00247E3B" w:rsidRDefault="00E1481B">
            <w:pPr>
              <w:spacing w:before="20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ons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26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(s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)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27" w14:textId="77777777" w:rsidR="00247E3B" w:rsidRDefault="00E1481B">
            <w:pPr>
              <w:spacing w:line="269" w:lineRule="auto"/>
              <w:ind w:left="18" w:right="4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hou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28" w14:textId="77777777" w:rsidR="00247E3B" w:rsidRDefault="00247E3B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329" w14:textId="77777777" w:rsidR="00247E3B" w:rsidRDefault="00247E3B"/>
        </w:tc>
      </w:tr>
      <w:tr w:rsidR="00247E3B" w14:paraId="12703330" w14:textId="77777777">
        <w:trPr>
          <w:trHeight w:hRule="exact" w:val="507"/>
        </w:trPr>
        <w:tc>
          <w:tcPr>
            <w:tcW w:w="2756" w:type="dxa"/>
            <w:vMerge/>
            <w:tcBorders>
              <w:left w:val="single" w:sz="16" w:space="0" w:color="000000"/>
              <w:right w:val="single" w:sz="8" w:space="0" w:color="000000"/>
            </w:tcBorders>
          </w:tcPr>
          <w:p w14:paraId="1270332B" w14:textId="77777777" w:rsidR="00247E3B" w:rsidRDefault="00247E3B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2C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2D" w14:textId="77777777" w:rsidR="00247E3B" w:rsidRDefault="00E1481B">
            <w:pPr>
              <w:spacing w:line="270" w:lineRule="auto"/>
              <w:ind w:left="18" w:right="227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ials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-f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2E" w14:textId="77777777" w:rsidR="00247E3B" w:rsidRDefault="00247E3B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32F" w14:textId="77777777" w:rsidR="00247E3B" w:rsidRDefault="00247E3B"/>
        </w:tc>
      </w:tr>
      <w:tr w:rsidR="00247E3B" w14:paraId="12703336" w14:textId="77777777">
        <w:trPr>
          <w:trHeight w:hRule="exact" w:val="521"/>
        </w:trPr>
        <w:tc>
          <w:tcPr>
            <w:tcW w:w="2756" w:type="dxa"/>
            <w:vMerge/>
            <w:tcBorders>
              <w:left w:val="single" w:sz="16" w:space="0" w:color="000000"/>
              <w:bottom w:val="nil"/>
              <w:right w:val="single" w:sz="8" w:space="0" w:color="000000"/>
            </w:tcBorders>
          </w:tcPr>
          <w:p w14:paraId="12703331" w14:textId="77777777" w:rsidR="00247E3B" w:rsidRDefault="00247E3B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32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Head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33" w14:textId="77777777" w:rsidR="00247E3B" w:rsidRDefault="00E1481B">
            <w:pPr>
              <w:spacing w:line="269" w:lineRule="auto"/>
              <w:ind w:left="18" w:right="5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w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2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34" w14:textId="77777777" w:rsidR="00247E3B" w:rsidRDefault="00247E3B"/>
        </w:tc>
        <w:tc>
          <w:tcPr>
            <w:tcW w:w="3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335" w14:textId="77777777" w:rsidR="00247E3B" w:rsidRDefault="00247E3B"/>
        </w:tc>
      </w:tr>
    </w:tbl>
    <w:p w14:paraId="12703337" w14:textId="77777777" w:rsidR="00247E3B" w:rsidRDefault="00247E3B">
      <w:pPr>
        <w:spacing w:before="8" w:line="180" w:lineRule="exact"/>
        <w:rPr>
          <w:sz w:val="18"/>
          <w:szCs w:val="18"/>
        </w:rPr>
      </w:pPr>
    </w:p>
    <w:p w14:paraId="12703338" w14:textId="77777777" w:rsidR="00247E3B" w:rsidRDefault="00247E3B">
      <w:pPr>
        <w:spacing w:line="200" w:lineRule="exact"/>
      </w:pPr>
    </w:p>
    <w:p w14:paraId="12703339" w14:textId="77777777" w:rsidR="00247E3B" w:rsidRDefault="00247E3B">
      <w:pPr>
        <w:spacing w:line="200" w:lineRule="exact"/>
      </w:pPr>
    </w:p>
    <w:p w14:paraId="1270333A" w14:textId="77777777" w:rsidR="00247E3B" w:rsidRDefault="00247E3B">
      <w:pPr>
        <w:spacing w:line="200" w:lineRule="exact"/>
      </w:pPr>
    </w:p>
    <w:p w14:paraId="1270333B" w14:textId="77777777" w:rsidR="00247E3B" w:rsidRDefault="00E1481B">
      <w:pPr>
        <w:spacing w:before="15"/>
        <w:ind w:right="118"/>
        <w:jc w:val="right"/>
        <w:rPr>
          <w:rFonts w:ascii="Calibri" w:eastAsia="Calibri" w:hAnsi="Calibri" w:cs="Calibri"/>
        </w:rPr>
        <w:sectPr w:rsidR="00247E3B" w:rsidSect="00BB295B">
          <w:pgSz w:w="16860" w:h="11920" w:orient="landscape"/>
          <w:pgMar w:top="320" w:right="920" w:bottom="0" w:left="940" w:header="720" w:footer="720" w:gutter="0"/>
          <w:cols w:space="720"/>
        </w:sect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4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5</w:t>
      </w:r>
    </w:p>
    <w:p w14:paraId="1270333C" w14:textId="77777777" w:rsidR="00247E3B" w:rsidRDefault="00247E3B">
      <w:pPr>
        <w:spacing w:line="80" w:lineRule="exact"/>
        <w:rPr>
          <w:sz w:val="9"/>
          <w:szCs w:val="9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6"/>
        <w:gridCol w:w="3740"/>
        <w:gridCol w:w="3821"/>
        <w:gridCol w:w="886"/>
        <w:gridCol w:w="1112"/>
        <w:gridCol w:w="2402"/>
      </w:tblGrid>
      <w:tr w:rsidR="00247E3B" w14:paraId="12703342" w14:textId="77777777">
        <w:trPr>
          <w:trHeight w:hRule="exact" w:val="1030"/>
        </w:trPr>
        <w:tc>
          <w:tcPr>
            <w:tcW w:w="2746" w:type="dxa"/>
            <w:vMerge w:val="restart"/>
            <w:tcBorders>
              <w:top w:val="nil"/>
              <w:left w:val="nil"/>
              <w:right w:val="single" w:sz="8" w:space="0" w:color="000000"/>
            </w:tcBorders>
          </w:tcPr>
          <w:p w14:paraId="1270333D" w14:textId="77777777" w:rsidR="00247E3B" w:rsidRDefault="00247E3B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3E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3F" w14:textId="77777777" w:rsidR="00247E3B" w:rsidRDefault="00E1481B">
            <w:pPr>
              <w:spacing w:line="270" w:lineRule="auto"/>
              <w:ind w:left="18" w:right="161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 3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deg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ja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100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40" w14:textId="77777777" w:rsidR="00247E3B" w:rsidRDefault="00247E3B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341" w14:textId="77777777" w:rsidR="00247E3B" w:rsidRDefault="00247E3B"/>
        </w:tc>
      </w:tr>
      <w:tr w:rsidR="00247E3B" w14:paraId="12703348" w14:textId="77777777">
        <w:trPr>
          <w:trHeight w:hRule="exact" w:val="739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2703343" w14:textId="77777777" w:rsidR="00247E3B" w:rsidRDefault="00247E3B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44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low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 la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45" w14:textId="77777777" w:rsidR="00247E3B" w:rsidRDefault="00E1481B">
            <w:pPr>
              <w:spacing w:line="269" w:lineRule="auto"/>
              <w:ind w:left="18" w:right="326"/>
              <w:jc w:val="both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To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ier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equ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unde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int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peop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oppe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je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46" w14:textId="77777777" w:rsidR="00247E3B" w:rsidRDefault="00247E3B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347" w14:textId="77777777" w:rsidR="00247E3B" w:rsidRDefault="00247E3B"/>
        </w:tc>
      </w:tr>
      <w:tr w:rsidR="00247E3B" w14:paraId="1270334E" w14:textId="77777777">
        <w:trPr>
          <w:trHeight w:hRule="exact" w:val="739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2703349" w14:textId="77777777" w:rsidR="00247E3B" w:rsidRDefault="00247E3B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4A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4B" w14:textId="77777777" w:rsidR="00247E3B" w:rsidRDefault="00E1481B">
            <w:pPr>
              <w:spacing w:line="269" w:lineRule="auto"/>
              <w:ind w:left="18" w:right="115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boa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300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mm.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4C" w14:textId="77777777" w:rsidR="00247E3B" w:rsidRDefault="00247E3B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34D" w14:textId="77777777" w:rsidR="00247E3B" w:rsidRDefault="00247E3B"/>
        </w:tc>
      </w:tr>
      <w:tr w:rsidR="00247E3B" w14:paraId="12703354" w14:textId="77777777">
        <w:trPr>
          <w:trHeight w:hRule="exact" w:val="493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270334F" w14:textId="77777777" w:rsidR="00247E3B" w:rsidRDefault="00247E3B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50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apa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51" w14:textId="77777777" w:rsidR="00247E3B" w:rsidRDefault="00E1481B">
            <w:pPr>
              <w:spacing w:line="269" w:lineRule="auto"/>
              <w:ind w:left="18" w:right="144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ing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52" w14:textId="77777777" w:rsidR="00247E3B" w:rsidRDefault="00247E3B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353" w14:textId="77777777" w:rsidR="00247E3B" w:rsidRDefault="00247E3B"/>
        </w:tc>
      </w:tr>
      <w:tr w:rsidR="00247E3B" w14:paraId="1270335A" w14:textId="77777777">
        <w:trPr>
          <w:trHeight w:hRule="exact" w:val="797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2703355" w14:textId="77777777" w:rsidR="00247E3B" w:rsidRDefault="00247E3B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56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proofErr w:type="gramEnd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57" w14:textId="77777777" w:rsidR="00247E3B" w:rsidRDefault="00E1481B">
            <w:pPr>
              <w:spacing w:line="269" w:lineRule="auto"/>
              <w:ind w:left="18" w:right="1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p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edge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proofErr w:type="gramEnd"/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50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mm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ja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t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58" w14:textId="77777777" w:rsidR="00247E3B" w:rsidRDefault="00247E3B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359" w14:textId="77777777" w:rsidR="00247E3B" w:rsidRDefault="00247E3B"/>
        </w:tc>
      </w:tr>
      <w:tr w:rsidR="00247E3B" w14:paraId="12703360" w14:textId="77777777">
        <w:trPr>
          <w:trHeight w:hRule="exact" w:val="1102"/>
        </w:trPr>
        <w:tc>
          <w:tcPr>
            <w:tcW w:w="2746" w:type="dxa"/>
            <w:vMerge/>
            <w:tcBorders>
              <w:left w:val="nil"/>
              <w:right w:val="single" w:sz="8" w:space="0" w:color="000000"/>
            </w:tcBorders>
          </w:tcPr>
          <w:p w14:paraId="1270335B" w14:textId="77777777" w:rsidR="00247E3B" w:rsidRDefault="00247E3B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5C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p</w:t>
            </w:r>
            <w:proofErr w:type="spell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id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if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ible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5D" w14:textId="77777777" w:rsidR="00247E3B" w:rsidRDefault="00E1481B">
            <w:pPr>
              <w:spacing w:line="269" w:lineRule="auto"/>
              <w:ind w:left="18" w:right="115"/>
              <w:rPr>
                <w:rFonts w:ascii="Arial Narrow" w:eastAsia="Arial Narrow" w:hAnsi="Arial Narrow" w:cs="Arial Narrow"/>
                <w:sz w:val="16"/>
                <w:szCs w:val="16"/>
              </w:rPr>
            </w:pP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deb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a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anno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c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r </w:t>
            </w:r>
            <w:proofErr w:type="gramStart"/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igh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  <w:proofErr w:type="gramEnd"/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bee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e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odu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5E" w14:textId="77777777" w:rsidR="00247E3B" w:rsidRDefault="00247E3B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35F" w14:textId="77777777" w:rsidR="00247E3B" w:rsidRDefault="00247E3B"/>
        </w:tc>
      </w:tr>
      <w:tr w:rsidR="00247E3B" w14:paraId="12703366" w14:textId="77777777">
        <w:trPr>
          <w:trHeight w:hRule="exact" w:val="653"/>
        </w:trPr>
        <w:tc>
          <w:tcPr>
            <w:tcW w:w="2746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12703361" w14:textId="77777777" w:rsidR="00247E3B" w:rsidRDefault="00247E3B"/>
        </w:tc>
        <w:tc>
          <w:tcPr>
            <w:tcW w:w="3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62" w14:textId="77777777" w:rsidR="00247E3B" w:rsidRDefault="00E1481B">
            <w:pPr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ion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</w:t>
            </w:r>
          </w:p>
        </w:tc>
        <w:tc>
          <w:tcPr>
            <w:tcW w:w="3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63" w14:textId="77777777" w:rsidR="00247E3B" w:rsidRDefault="00E1481B">
            <w:pPr>
              <w:spacing w:line="270" w:lineRule="auto"/>
              <w:ind w:left="18" w:right="10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k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r/t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g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led in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m,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k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w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h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  <w:r>
              <w:rPr>
                <w:rFonts w:ascii="Arial Narrow" w:eastAsia="Arial Narrow" w:hAnsi="Arial Narrow" w:cs="Arial Narrow"/>
                <w:spacing w:val="34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po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int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s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ig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nag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upda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 in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ed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.</w:t>
            </w:r>
          </w:p>
        </w:tc>
        <w:tc>
          <w:tcPr>
            <w:tcW w:w="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64" w14:textId="77777777" w:rsidR="00247E3B" w:rsidRDefault="00247E3B"/>
        </w:tc>
        <w:tc>
          <w:tcPr>
            <w:tcW w:w="35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365" w14:textId="77777777" w:rsidR="00247E3B" w:rsidRDefault="00247E3B"/>
        </w:tc>
      </w:tr>
      <w:tr w:rsidR="00247E3B" w14:paraId="1270336C" w14:textId="77777777">
        <w:trPr>
          <w:trHeight w:hRule="exact" w:val="278"/>
        </w:trPr>
        <w:tc>
          <w:tcPr>
            <w:tcW w:w="11193" w:type="dxa"/>
            <w:gridSpan w:val="4"/>
            <w:vMerge w:val="restart"/>
            <w:tcBorders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2703367" w14:textId="77777777" w:rsidR="00247E3B" w:rsidRDefault="00247E3B">
            <w:pPr>
              <w:spacing w:before="6" w:line="140" w:lineRule="exact"/>
              <w:rPr>
                <w:sz w:val="14"/>
                <w:szCs w:val="14"/>
              </w:rPr>
            </w:pPr>
          </w:p>
          <w:p w14:paraId="12703368" w14:textId="77777777" w:rsidR="00247E3B" w:rsidRDefault="00247E3B">
            <w:pPr>
              <w:spacing w:line="200" w:lineRule="exact"/>
            </w:pPr>
          </w:p>
          <w:p w14:paraId="12703369" w14:textId="77777777" w:rsidR="00247E3B" w:rsidRDefault="00E1481B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5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d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y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 xml:space="preserve"> 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6A" w14:textId="77777777" w:rsidR="00247E3B" w:rsidRDefault="00E1481B">
            <w:pPr>
              <w:spacing w:before="34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36B" w14:textId="77777777" w:rsidR="00247E3B" w:rsidRDefault="00247E3B"/>
        </w:tc>
      </w:tr>
      <w:tr w:rsidR="00247E3B" w14:paraId="12703370" w14:textId="77777777">
        <w:trPr>
          <w:trHeight w:hRule="exact" w:val="290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right w:val="single" w:sz="8" w:space="0" w:color="000000"/>
            </w:tcBorders>
            <w:shd w:val="clear" w:color="auto" w:fill="EDEBE0"/>
          </w:tcPr>
          <w:p w14:paraId="1270336D" w14:textId="77777777" w:rsidR="00247E3B" w:rsidRDefault="00247E3B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0336E" w14:textId="77777777" w:rsidR="00247E3B" w:rsidRDefault="00E1481B">
            <w:pPr>
              <w:spacing w:before="41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14:paraId="1270336F" w14:textId="77777777" w:rsidR="00247E3B" w:rsidRDefault="00247E3B"/>
        </w:tc>
      </w:tr>
      <w:tr w:rsidR="00247E3B" w14:paraId="12703374" w14:textId="77777777">
        <w:trPr>
          <w:trHeight w:hRule="exact" w:val="305"/>
        </w:trPr>
        <w:tc>
          <w:tcPr>
            <w:tcW w:w="11193" w:type="dxa"/>
            <w:gridSpan w:val="4"/>
            <w:vMerge/>
            <w:tcBorders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EDEBE0"/>
          </w:tcPr>
          <w:p w14:paraId="12703371" w14:textId="77777777" w:rsidR="00247E3B" w:rsidRDefault="00247E3B"/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12703372" w14:textId="77777777" w:rsidR="00247E3B" w:rsidRDefault="00E1481B">
            <w:pPr>
              <w:spacing w:before="48"/>
              <w:ind w:left="18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14:paraId="12703373" w14:textId="77777777" w:rsidR="00247E3B" w:rsidRDefault="00247E3B"/>
        </w:tc>
      </w:tr>
    </w:tbl>
    <w:p w14:paraId="12703375" w14:textId="77777777" w:rsidR="00247E3B" w:rsidRDefault="00247E3B">
      <w:pPr>
        <w:spacing w:before="3" w:line="60" w:lineRule="exact"/>
        <w:rPr>
          <w:sz w:val="6"/>
          <w:szCs w:val="6"/>
        </w:rPr>
      </w:pP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7561"/>
        <w:gridCol w:w="886"/>
        <w:gridCol w:w="1112"/>
        <w:gridCol w:w="2402"/>
      </w:tblGrid>
      <w:tr w:rsidR="00247E3B" w14:paraId="1270337A" w14:textId="77777777">
        <w:trPr>
          <w:trHeight w:hRule="exact" w:val="305"/>
        </w:trPr>
        <w:tc>
          <w:tcPr>
            <w:tcW w:w="27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2703376" w14:textId="77777777" w:rsidR="00247E3B" w:rsidRDefault="00E1481B">
            <w:pPr>
              <w:spacing w:before="29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j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p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n</w:t>
            </w:r>
          </w:p>
        </w:tc>
        <w:tc>
          <w:tcPr>
            <w:tcW w:w="75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2703377" w14:textId="77777777" w:rsidR="00247E3B" w:rsidRDefault="00E1481B">
            <w:pPr>
              <w:spacing w:line="160" w:lineRule="exact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Hando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ope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ing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syst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ms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do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c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ion i</w:t>
            </w:r>
            <w:r>
              <w:rPr>
                <w:rFonts w:ascii="Arial Narrow" w:eastAsia="Arial Narrow" w:hAnsi="Arial Narrow" w:cs="Arial Narrow"/>
                <w:spacing w:val="-2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-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spacing w:val="1"/>
                <w:sz w:val="16"/>
                <w:szCs w:val="16"/>
              </w:rPr>
              <w:t>ue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d</w:t>
            </w:r>
          </w:p>
        </w:tc>
        <w:tc>
          <w:tcPr>
            <w:tcW w:w="88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2703378" w14:textId="77777777" w:rsidR="00247E3B" w:rsidRDefault="00247E3B"/>
        </w:tc>
        <w:tc>
          <w:tcPr>
            <w:tcW w:w="351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2703379" w14:textId="77777777" w:rsidR="00247E3B" w:rsidRDefault="00247E3B"/>
        </w:tc>
      </w:tr>
      <w:tr w:rsidR="00247E3B" w14:paraId="12703381" w14:textId="77777777">
        <w:trPr>
          <w:trHeight w:hRule="exact" w:val="290"/>
        </w:trPr>
        <w:tc>
          <w:tcPr>
            <w:tcW w:w="11202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270337B" w14:textId="77777777" w:rsidR="00247E3B" w:rsidRDefault="00247E3B">
            <w:pPr>
              <w:spacing w:before="7" w:line="120" w:lineRule="exact"/>
              <w:rPr>
                <w:sz w:val="12"/>
                <w:szCs w:val="12"/>
              </w:rPr>
            </w:pPr>
          </w:p>
          <w:p w14:paraId="1270337C" w14:textId="77777777" w:rsidR="00247E3B" w:rsidRDefault="00247E3B">
            <w:pPr>
              <w:spacing w:line="200" w:lineRule="exact"/>
            </w:pPr>
          </w:p>
          <w:p w14:paraId="1270337D" w14:textId="77777777" w:rsidR="00247E3B" w:rsidRDefault="00E1481B">
            <w:pPr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rri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necessa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an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d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ve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rif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y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abov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v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s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f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m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o 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h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e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ac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spec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ifi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ca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on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/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docu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en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</w:t>
            </w:r>
          </w:p>
        </w:tc>
        <w:tc>
          <w:tcPr>
            <w:tcW w:w="1112" w:type="dxa"/>
            <w:vMerge w:val="restart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</w:tcPr>
          <w:p w14:paraId="1270337E" w14:textId="77777777" w:rsidR="00247E3B" w:rsidRDefault="00E1481B">
            <w:pPr>
              <w:spacing w:before="31" w:line="389" w:lineRule="auto"/>
              <w:ind w:left="9" w:right="380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Na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: 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S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i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gna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u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r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  <w:p w14:paraId="1270337F" w14:textId="77777777" w:rsidR="00247E3B" w:rsidRDefault="00E1481B">
            <w:pPr>
              <w:spacing w:before="7"/>
              <w:ind w:left="9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Da</w:t>
            </w:r>
            <w:r>
              <w:rPr>
                <w:rFonts w:ascii="Arial Narrow" w:eastAsia="Arial Narrow" w:hAnsi="Arial Narrow" w:cs="Arial Narrow"/>
                <w:b/>
                <w:spacing w:val="-1"/>
                <w:sz w:val="16"/>
                <w:szCs w:val="16"/>
              </w:rPr>
              <w:t>t</w:t>
            </w:r>
            <w:r>
              <w:rPr>
                <w:rFonts w:ascii="Arial Narrow" w:eastAsia="Arial Narrow" w:hAnsi="Arial Narrow" w:cs="Arial Narrow"/>
                <w:b/>
                <w:spacing w:val="1"/>
                <w:sz w:val="16"/>
                <w:szCs w:val="16"/>
              </w:rPr>
              <w:t>e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:</w:t>
            </w:r>
          </w:p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2703380" w14:textId="77777777" w:rsidR="00247E3B" w:rsidRDefault="00247E3B"/>
        </w:tc>
      </w:tr>
      <w:tr w:rsidR="00247E3B" w14:paraId="12703385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right w:val="single" w:sz="16" w:space="0" w:color="000000"/>
            </w:tcBorders>
            <w:shd w:val="clear" w:color="auto" w:fill="EDEBE0"/>
          </w:tcPr>
          <w:p w14:paraId="12703382" w14:textId="77777777" w:rsidR="00247E3B" w:rsidRDefault="00247E3B"/>
        </w:tc>
        <w:tc>
          <w:tcPr>
            <w:tcW w:w="1112" w:type="dxa"/>
            <w:vMerge/>
            <w:tcBorders>
              <w:left w:val="single" w:sz="16" w:space="0" w:color="000000"/>
              <w:right w:val="single" w:sz="16" w:space="0" w:color="000000"/>
            </w:tcBorders>
          </w:tcPr>
          <w:p w14:paraId="12703383" w14:textId="77777777" w:rsidR="00247E3B" w:rsidRDefault="00247E3B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2703384" w14:textId="77777777" w:rsidR="00247E3B" w:rsidRDefault="00247E3B"/>
        </w:tc>
      </w:tr>
      <w:tr w:rsidR="00247E3B" w14:paraId="12703389" w14:textId="77777777">
        <w:trPr>
          <w:trHeight w:hRule="exact" w:val="305"/>
        </w:trPr>
        <w:tc>
          <w:tcPr>
            <w:tcW w:w="11202" w:type="dxa"/>
            <w:gridSpan w:val="3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EDEBE0"/>
          </w:tcPr>
          <w:p w14:paraId="12703386" w14:textId="77777777" w:rsidR="00247E3B" w:rsidRDefault="00247E3B"/>
        </w:tc>
        <w:tc>
          <w:tcPr>
            <w:tcW w:w="1112" w:type="dxa"/>
            <w:vMerge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2703387" w14:textId="77777777" w:rsidR="00247E3B" w:rsidRDefault="00247E3B"/>
        </w:tc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2703388" w14:textId="77777777" w:rsidR="00247E3B" w:rsidRDefault="00247E3B"/>
        </w:tc>
      </w:tr>
    </w:tbl>
    <w:p w14:paraId="1270338A" w14:textId="77777777" w:rsidR="00247E3B" w:rsidRDefault="00E1481B">
      <w:pPr>
        <w:spacing w:line="220" w:lineRule="exact"/>
        <w:ind w:left="842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n</w:t>
      </w:r>
      <w:r>
        <w:rPr>
          <w:rFonts w:ascii="Calibri" w:eastAsia="Calibri" w:hAnsi="Calibri" w:cs="Calibri"/>
          <w:position w:val="1"/>
          <w:sz w:val="22"/>
          <w:szCs w:val="22"/>
        </w:rPr>
        <w:t>tract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position w:val="1"/>
          <w:sz w:val="22"/>
          <w:szCs w:val="22"/>
        </w:rPr>
        <w:t>le F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position w:val="1"/>
          <w:sz w:val="22"/>
          <w:szCs w:val="22"/>
        </w:rPr>
        <w:t>s V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15</w:t>
      </w:r>
      <w:r>
        <w:rPr>
          <w:rFonts w:ascii="Calibri" w:eastAsia="Calibri" w:hAnsi="Calibri" w:cs="Calibri"/>
          <w:position w:val="1"/>
          <w:sz w:val="22"/>
          <w:szCs w:val="22"/>
        </w:rPr>
        <w:t>.0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2023052</w:t>
      </w:r>
      <w:r>
        <w:rPr>
          <w:rFonts w:ascii="Calibri" w:eastAsia="Calibri" w:hAnsi="Calibri" w:cs="Calibri"/>
          <w:position w:val="1"/>
          <w:sz w:val="22"/>
          <w:szCs w:val="22"/>
        </w:rPr>
        <w:t>4</w:t>
      </w:r>
      <w:proofErr w:type="gramEnd"/>
    </w:p>
    <w:p w14:paraId="1270338B" w14:textId="77777777" w:rsidR="00247E3B" w:rsidRDefault="00247E3B">
      <w:pPr>
        <w:spacing w:line="120" w:lineRule="exact"/>
        <w:rPr>
          <w:sz w:val="12"/>
          <w:szCs w:val="12"/>
        </w:rPr>
      </w:pPr>
    </w:p>
    <w:p w14:paraId="1270338C" w14:textId="77777777" w:rsidR="00247E3B" w:rsidRDefault="00247E3B">
      <w:pPr>
        <w:spacing w:line="200" w:lineRule="exact"/>
      </w:pPr>
    </w:p>
    <w:p w14:paraId="1270338D" w14:textId="77777777" w:rsidR="00247E3B" w:rsidRDefault="00247E3B">
      <w:pPr>
        <w:spacing w:line="200" w:lineRule="exact"/>
      </w:pPr>
    </w:p>
    <w:p w14:paraId="1270338E" w14:textId="77777777" w:rsidR="00247E3B" w:rsidRDefault="00247E3B">
      <w:pPr>
        <w:spacing w:line="200" w:lineRule="exact"/>
      </w:pPr>
    </w:p>
    <w:p w14:paraId="1270338F" w14:textId="77777777" w:rsidR="00247E3B" w:rsidRDefault="00247E3B">
      <w:pPr>
        <w:spacing w:line="200" w:lineRule="exact"/>
      </w:pPr>
    </w:p>
    <w:p w14:paraId="12703390" w14:textId="77777777" w:rsidR="00247E3B" w:rsidRDefault="00247E3B">
      <w:pPr>
        <w:spacing w:line="200" w:lineRule="exact"/>
      </w:pPr>
    </w:p>
    <w:p w14:paraId="12703391" w14:textId="77777777" w:rsidR="00247E3B" w:rsidRDefault="00247E3B">
      <w:pPr>
        <w:spacing w:line="200" w:lineRule="exact"/>
      </w:pPr>
    </w:p>
    <w:p w14:paraId="12703392" w14:textId="77777777" w:rsidR="00247E3B" w:rsidRDefault="00247E3B">
      <w:pPr>
        <w:spacing w:line="200" w:lineRule="exact"/>
      </w:pPr>
    </w:p>
    <w:p w14:paraId="12703393" w14:textId="77777777" w:rsidR="00247E3B" w:rsidRDefault="00247E3B">
      <w:pPr>
        <w:spacing w:line="200" w:lineRule="exact"/>
      </w:pPr>
    </w:p>
    <w:p w14:paraId="12703394" w14:textId="77777777" w:rsidR="00247E3B" w:rsidRDefault="00247E3B">
      <w:pPr>
        <w:spacing w:line="200" w:lineRule="exact"/>
      </w:pPr>
    </w:p>
    <w:p w14:paraId="12703395" w14:textId="77777777" w:rsidR="00247E3B" w:rsidRDefault="00247E3B">
      <w:pPr>
        <w:spacing w:line="200" w:lineRule="exact"/>
      </w:pPr>
    </w:p>
    <w:p w14:paraId="12703396" w14:textId="77777777" w:rsidR="00247E3B" w:rsidRDefault="00247E3B">
      <w:pPr>
        <w:spacing w:line="200" w:lineRule="exact"/>
      </w:pPr>
    </w:p>
    <w:p w14:paraId="12703397" w14:textId="77777777" w:rsidR="00247E3B" w:rsidRDefault="00247E3B">
      <w:pPr>
        <w:spacing w:line="200" w:lineRule="exact"/>
      </w:pPr>
    </w:p>
    <w:p w14:paraId="12703398" w14:textId="77777777" w:rsidR="00247E3B" w:rsidRDefault="00247E3B">
      <w:pPr>
        <w:spacing w:line="200" w:lineRule="exact"/>
      </w:pPr>
    </w:p>
    <w:p w14:paraId="12703399" w14:textId="77777777" w:rsidR="00247E3B" w:rsidRDefault="00247E3B">
      <w:pPr>
        <w:spacing w:line="200" w:lineRule="exact"/>
      </w:pPr>
    </w:p>
    <w:p w14:paraId="1270339A" w14:textId="77777777" w:rsidR="00247E3B" w:rsidRDefault="00247E3B">
      <w:pPr>
        <w:spacing w:line="200" w:lineRule="exact"/>
      </w:pPr>
    </w:p>
    <w:p w14:paraId="1270339B" w14:textId="77777777" w:rsidR="00247E3B" w:rsidRDefault="00E1481B">
      <w:pPr>
        <w:spacing w:before="15"/>
        <w:ind w:right="118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ge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5 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5</w:t>
      </w:r>
    </w:p>
    <w:sectPr w:rsidR="00247E3B">
      <w:pgSz w:w="16860" w:h="11920" w:orient="landscape"/>
      <w:pgMar w:top="320" w:right="920" w:bottom="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0A4C34"/>
    <w:multiLevelType w:val="multilevel"/>
    <w:tmpl w:val="70CA57A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6858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E3B"/>
    <w:rsid w:val="00016D48"/>
    <w:rsid w:val="00247E3B"/>
    <w:rsid w:val="004850BF"/>
    <w:rsid w:val="00575154"/>
    <w:rsid w:val="00BB295B"/>
    <w:rsid w:val="00CC3F4F"/>
    <w:rsid w:val="00E1481B"/>
    <w:rsid w:val="00F9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27030C2"/>
  <w15:docId w15:val="{C7AFF057-D596-4771-882A-EC3ACDC4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30044f-83bc-4079-a3c6-6c865882f6ae">
      <Terms xmlns="http://schemas.microsoft.com/office/infopath/2007/PartnerControls"/>
    </lcf76f155ced4ddcb4097134ff3c332f>
    <TaxCatchAll xmlns="01596fe4-b4eb-4a59-9ddd-12a0f6c4311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18F8915324A74595B66FEB5AADA8CE" ma:contentTypeVersion="15" ma:contentTypeDescription="Create a new document." ma:contentTypeScope="" ma:versionID="abc0f324daa74c30e1e3f48374f80b8d">
  <xsd:schema xmlns:xsd="http://www.w3.org/2001/XMLSchema" xmlns:xs="http://www.w3.org/2001/XMLSchema" xmlns:p="http://schemas.microsoft.com/office/2006/metadata/properties" xmlns:ns2="3d30044f-83bc-4079-a3c6-6c865882f6ae" xmlns:ns3="01596fe4-b4eb-4a59-9ddd-12a0f6c43115" targetNamespace="http://schemas.microsoft.com/office/2006/metadata/properties" ma:root="true" ma:fieldsID="99cf02d2282eceb0c2d24d9b780a5cb4" ns2:_="" ns3:_="">
    <xsd:import namespace="3d30044f-83bc-4079-a3c6-6c865882f6ae"/>
    <xsd:import namespace="01596fe4-b4eb-4a59-9ddd-12a0f6c4311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30044f-83bc-4079-a3c6-6c865882f6a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07ddb675-a14c-4407-9bf2-7aff50b0b6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596fe4-b4eb-4a59-9ddd-12a0f6c4311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bda1f4d-e285-44d4-a192-9dc6c58aecbd}" ma:internalName="TaxCatchAll" ma:showField="CatchAllData" ma:web="01596fe4-b4eb-4a59-9ddd-12a0f6c431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5450E4-61B3-476B-B82E-BC82F1528C97}">
  <ds:schemaRefs>
    <ds:schemaRef ds:uri="http://schemas.microsoft.com/office/2006/metadata/properties"/>
    <ds:schemaRef ds:uri="http://schemas.microsoft.com/office/infopath/2007/PartnerControls"/>
    <ds:schemaRef ds:uri="3d30044f-83bc-4079-a3c6-6c865882f6ae"/>
    <ds:schemaRef ds:uri="01596fe4-b4eb-4a59-9ddd-12a0f6c43115"/>
  </ds:schemaRefs>
</ds:datastoreItem>
</file>

<file path=customXml/itemProps2.xml><?xml version="1.0" encoding="utf-8"?>
<ds:datastoreItem xmlns:ds="http://schemas.openxmlformats.org/officeDocument/2006/customXml" ds:itemID="{7C3A1C1D-881D-40C4-B6B7-35DFD9AC9E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287F9B-8777-40D0-9DAC-C63B4E4976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30044f-83bc-4079-a3c6-6c865882f6ae"/>
    <ds:schemaRef ds:uri="01596fe4-b4eb-4a59-9ddd-12a0f6c431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1616</Words>
  <Characters>9215</Characters>
  <Application>Microsoft Office Word</Application>
  <DocSecurity>0</DocSecurity>
  <Lines>76</Lines>
  <Paragraphs>21</Paragraphs>
  <ScaleCrop>false</ScaleCrop>
  <Company/>
  <LinksUpToDate>false</LinksUpToDate>
  <CharactersWithSpaces>10810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Lee Politansky</dc:creator>
  <cp:lastModifiedBy>William Tat</cp:lastModifiedBy>
  <cp:revision>7</cp:revision>
  <dcterms:created xsi:type="dcterms:W3CDTF">2024-04-16T23:39:00Z</dcterms:created>
  <dcterms:modified xsi:type="dcterms:W3CDTF">2024-04-22T09:14:00Z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0x010100C118F8915324A74595B66FEB5AADA8CE</vt:lpwstr>
  </property>
</Properties>
</file>