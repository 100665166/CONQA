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27FB" w14:textId="77777777" w:rsidR="00052564" w:rsidRDefault="00052564">
      <w:pPr>
        <w:spacing w:before="2" w:line="140" w:lineRule="exact"/>
        <w:rPr>
          <w:sz w:val="14"/>
          <w:szCs w:val="14"/>
        </w:rPr>
      </w:pPr>
    </w:p>
    <w:p w14:paraId="003227FC" w14:textId="77777777" w:rsidR="00052564" w:rsidRDefault="00052564">
      <w:pPr>
        <w:spacing w:line="200" w:lineRule="exact"/>
      </w:pPr>
    </w:p>
    <w:p w14:paraId="003227FD" w14:textId="77777777" w:rsidR="00052564" w:rsidRDefault="00052564">
      <w:pPr>
        <w:spacing w:line="200" w:lineRule="exact"/>
      </w:pPr>
    </w:p>
    <w:p w14:paraId="003227FE" w14:textId="77777777" w:rsidR="00052564" w:rsidRDefault="00052564">
      <w:pPr>
        <w:spacing w:line="200" w:lineRule="exact"/>
      </w:pPr>
    </w:p>
    <w:p w14:paraId="003227FF" w14:textId="77777777" w:rsidR="00052564" w:rsidRDefault="00052564">
      <w:pPr>
        <w:spacing w:line="200" w:lineRule="exact"/>
      </w:pPr>
    </w:p>
    <w:p w14:paraId="00322800" w14:textId="77777777" w:rsidR="00052564" w:rsidRDefault="00052564">
      <w:pPr>
        <w:spacing w:line="200" w:lineRule="exact"/>
      </w:pPr>
    </w:p>
    <w:p w14:paraId="00322801" w14:textId="77777777" w:rsidR="00052564" w:rsidRDefault="00052564">
      <w:pPr>
        <w:spacing w:line="200" w:lineRule="exact"/>
      </w:pPr>
    </w:p>
    <w:p w14:paraId="00322802" w14:textId="77777777" w:rsidR="00052564" w:rsidRDefault="00052564">
      <w:pPr>
        <w:spacing w:line="200" w:lineRule="exact"/>
      </w:pPr>
    </w:p>
    <w:p w14:paraId="00322803" w14:textId="77777777" w:rsidR="00052564" w:rsidRDefault="00052564">
      <w:pPr>
        <w:spacing w:line="200" w:lineRule="exact"/>
      </w:pPr>
    </w:p>
    <w:p w14:paraId="00322804" w14:textId="77777777" w:rsidR="00052564" w:rsidRDefault="00052564">
      <w:pPr>
        <w:spacing w:line="200" w:lineRule="exact"/>
      </w:pPr>
    </w:p>
    <w:p w14:paraId="00322805" w14:textId="77777777" w:rsidR="00052564" w:rsidRDefault="00052564">
      <w:pPr>
        <w:spacing w:line="200" w:lineRule="exact"/>
        <w:sectPr w:rsidR="00052564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</w:p>
    <w:p w14:paraId="00322806" w14:textId="77777777" w:rsidR="00052564" w:rsidRDefault="00914BBA">
      <w:pPr>
        <w:spacing w:before="40" w:line="160" w:lineRule="exact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00322BC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.3pt;margin-top:24.05pt;width:741.75pt;height:398.25pt;z-index:-291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"/>
                    <w:gridCol w:w="1286"/>
                    <w:gridCol w:w="2617"/>
                    <w:gridCol w:w="1015"/>
                    <w:gridCol w:w="841"/>
                    <w:gridCol w:w="2537"/>
                    <w:gridCol w:w="1776"/>
                    <w:gridCol w:w="1286"/>
                    <w:gridCol w:w="1014"/>
                    <w:gridCol w:w="1015"/>
                    <w:gridCol w:w="1013"/>
                  </w:tblGrid>
                  <w:tr w:rsidR="00052564" w14:paraId="00322BCC" w14:textId="77777777">
                    <w:trPr>
                      <w:trHeight w:hRule="exact" w:val="279"/>
                    </w:trPr>
                    <w:tc>
                      <w:tcPr>
                        <w:tcW w:w="14797" w:type="dxa"/>
                        <w:gridSpan w:val="11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BCB" w14:textId="77777777" w:rsidR="00052564" w:rsidRDefault="00914BBA">
                        <w:pPr>
                          <w:spacing w:before="22"/>
                          <w:ind w:left="6007" w:right="6006"/>
                          <w:jc w:val="center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TEST PL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LIST</w:t>
                        </w:r>
                      </w:p>
                    </w:tc>
                  </w:tr>
                  <w:tr w:rsidR="00052564" w14:paraId="00322BD1" w14:textId="77777777">
                    <w:trPr>
                      <w:trHeight w:hRule="exact" w:val="273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CD" w14:textId="77777777" w:rsidR="00052564" w:rsidRDefault="00914BBA">
                        <w:pPr>
                          <w:spacing w:before="24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CE" w14:textId="77777777" w:rsidR="00052564" w:rsidRDefault="00914BBA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15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CF" w14:textId="77777777" w:rsidR="00052564" w:rsidRDefault="00914BBA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Work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432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BD0" w14:textId="77777777" w:rsidR="00052564" w:rsidRDefault="00914BBA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052564" w14:paraId="00322BD8" w14:textId="77777777">
                    <w:trPr>
                      <w:trHeight w:hRule="exact" w:val="274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2" w14:textId="77777777" w:rsidR="00052564" w:rsidRDefault="00914BBA">
                        <w:pPr>
                          <w:spacing w:before="25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3" w14:textId="77777777" w:rsidR="00052564" w:rsidRDefault="00914BBA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 w14:paraId="00322BD4" w14:textId="77777777" w:rsidR="00052564" w:rsidRDefault="00052564"/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14:paraId="00322BD5" w14:textId="77777777" w:rsidR="00052564" w:rsidRDefault="00052564"/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14:paraId="00322BD6" w14:textId="77777777" w:rsidR="00052564" w:rsidRDefault="00052564"/>
                    </w:tc>
                    <w:tc>
                      <w:tcPr>
                        <w:tcW w:w="4327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BD7" w14:textId="77777777" w:rsidR="00052564" w:rsidRDefault="00914BBA">
                        <w:pPr>
                          <w:spacing w:line="260" w:lineRule="exact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</w:tr>
                  <w:tr w:rsidR="00052564" w14:paraId="00322BDF" w14:textId="77777777">
                    <w:trPr>
                      <w:trHeight w:hRule="exact" w:val="286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9" w14:textId="77777777" w:rsidR="00052564" w:rsidRDefault="00914BBA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ontra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DA" w14:textId="77777777" w:rsidR="00052564" w:rsidRDefault="00914BBA">
                        <w:pPr>
                          <w:spacing w:line="26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brid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Eppin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14:paraId="00322BDB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0322BDC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14:paraId="00322BDD" w14:textId="77777777" w:rsidR="00052564" w:rsidRDefault="00052564"/>
                    </w:tc>
                    <w:tc>
                      <w:tcPr>
                        <w:tcW w:w="4327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BDE" w14:textId="77777777" w:rsidR="00052564" w:rsidRDefault="00052564"/>
                    </w:tc>
                  </w:tr>
                  <w:tr w:rsidR="00052564" w14:paraId="00322BE8" w14:textId="77777777">
                    <w:trPr>
                      <w:trHeight w:hRule="exact" w:val="607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BE0" w14:textId="77777777" w:rsidR="00052564" w:rsidRDefault="00052564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00322BE1" w14:textId="77777777" w:rsidR="00052564" w:rsidRDefault="00914BBA">
                        <w:pPr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00322BE2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BE3" w14:textId="77777777" w:rsidR="00052564" w:rsidRDefault="00052564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00322BE4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5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BE6" w14:textId="77777777" w:rsidR="00052564" w:rsidRDefault="00052564"/>
                    </w:tc>
                    <w:tc>
                      <w:tcPr>
                        <w:tcW w:w="4327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322BE7" w14:textId="77777777" w:rsidR="00052564" w:rsidRDefault="00052564"/>
                    </w:tc>
                  </w:tr>
                  <w:tr w:rsidR="00052564" w14:paraId="00322BF4" w14:textId="77777777">
                    <w:trPr>
                      <w:trHeight w:hRule="exact" w:val="199"/>
                    </w:trPr>
                    <w:tc>
                      <w:tcPr>
                        <w:tcW w:w="399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00322BE9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A" w14:textId="77777777" w:rsidR="00052564" w:rsidRDefault="00052564"/>
                    </w:tc>
                    <w:tc>
                      <w:tcPr>
                        <w:tcW w:w="261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B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C" w14:textId="77777777" w:rsidR="00052564" w:rsidRDefault="00052564"/>
                    </w:tc>
                    <w:tc>
                      <w:tcPr>
                        <w:tcW w:w="841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D" w14:textId="77777777" w:rsidR="00052564" w:rsidRDefault="00052564"/>
                    </w:tc>
                    <w:tc>
                      <w:tcPr>
                        <w:tcW w:w="253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E" w14:textId="77777777" w:rsidR="00052564" w:rsidRDefault="00052564"/>
                    </w:tc>
                    <w:tc>
                      <w:tcPr>
                        <w:tcW w:w="177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EF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F0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F1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00322BF2" w14:textId="77777777" w:rsidR="00052564" w:rsidRDefault="00052564"/>
                    </w:tc>
                    <w:tc>
                      <w:tcPr>
                        <w:tcW w:w="1013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322BF3" w14:textId="77777777" w:rsidR="00052564" w:rsidRDefault="00052564"/>
                    </w:tc>
                  </w:tr>
                  <w:tr w:rsidR="00052564" w14:paraId="00322C01" w14:textId="77777777">
                    <w:trPr>
                      <w:trHeight w:hRule="exact" w:val="279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BF5" w14:textId="77777777" w:rsidR="00052564" w:rsidRDefault="00052564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0322BF6" w14:textId="77777777" w:rsidR="00052564" w:rsidRDefault="00914BBA">
                        <w:pPr>
                          <w:ind w:left="7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</w:t>
                        </w:r>
                      </w:p>
                    </w:tc>
                    <w:tc>
                      <w:tcPr>
                        <w:tcW w:w="3902" w:type="dxa"/>
                        <w:gridSpan w:val="2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BF7" w14:textId="77777777" w:rsidR="00052564" w:rsidRDefault="00914BBA">
                        <w:pPr>
                          <w:spacing w:before="22"/>
                          <w:ind w:left="11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tage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BF8" w14:textId="77777777" w:rsidR="00052564" w:rsidRDefault="00052564"/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BF9" w14:textId="77777777" w:rsidR="00052564" w:rsidRDefault="00052564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0322BFA" w14:textId="77777777" w:rsidR="00052564" w:rsidRDefault="00914BBA">
                        <w:pPr>
                          <w:ind w:left="14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ords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BFB" w14:textId="77777777" w:rsidR="00052564" w:rsidRDefault="00052564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0322BFC" w14:textId="77777777" w:rsidR="00052564" w:rsidRDefault="00914BBA">
                        <w:pPr>
                          <w:ind w:left="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qu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Stan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d/ Sp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ifi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BFD" w14:textId="77777777" w:rsidR="00052564" w:rsidRDefault="00052564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0322BFE" w14:textId="77777777" w:rsidR="00052564" w:rsidRDefault="00914BBA">
                        <w:pPr>
                          <w:ind w:left="26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BFF" w14:textId="77777777" w:rsidR="00052564" w:rsidRDefault="00052564"/>
                    </w:tc>
                    <w:tc>
                      <w:tcPr>
                        <w:tcW w:w="3042" w:type="dxa"/>
                        <w:gridSpan w:val="3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00" w14:textId="77777777" w:rsidR="00052564" w:rsidRDefault="00914BBA">
                        <w:pPr>
                          <w:spacing w:before="22"/>
                          <w:ind w:left="84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ho</w:t>
                        </w:r>
                      </w:p>
                    </w:tc>
                  </w:tr>
                  <w:tr w:rsidR="00052564" w14:paraId="00322C11" w14:textId="77777777">
                    <w:trPr>
                      <w:trHeight w:hRule="exact" w:val="87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02" w14:textId="77777777" w:rsidR="00052564" w:rsidRDefault="00052564"/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3" w14:textId="77777777" w:rsidR="00052564" w:rsidRDefault="00052564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00322C04" w14:textId="77777777" w:rsidR="00052564" w:rsidRDefault="00914BBA">
                        <w:pPr>
                          <w:ind w:left="27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iption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5" w14:textId="77777777" w:rsidR="00052564" w:rsidRDefault="00052564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00322C06" w14:textId="77777777" w:rsidR="00052564" w:rsidRDefault="00914BBA">
                        <w:pPr>
                          <w:ind w:left="82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07" w14:textId="77777777" w:rsidR="00052564" w:rsidRDefault="00052564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8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9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A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0B" w14:textId="77777777" w:rsidR="00052564" w:rsidRDefault="00052564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0C" w14:textId="77777777" w:rsidR="00052564" w:rsidRDefault="00052564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00322C0D" w14:textId="77777777" w:rsidR="00052564" w:rsidRDefault="00914BBA">
                        <w:pPr>
                          <w:ind w:left="24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0E" w14:textId="77777777" w:rsidR="00052564" w:rsidRDefault="00052564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0F" w14:textId="77777777" w:rsidR="00052564" w:rsidRDefault="00052564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00322C10" w14:textId="77777777" w:rsidR="00052564" w:rsidRDefault="00914BBA">
                        <w:pPr>
                          <w:ind w:left="31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052564" w14:paraId="00322C1D" w14:textId="77777777">
                    <w:trPr>
                      <w:trHeight w:hRule="exact" w:val="152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12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3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4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15" w14:textId="77777777" w:rsidR="00052564" w:rsidRDefault="00914BBA">
                        <w:pPr>
                          <w:spacing w:before="2" w:line="140" w:lineRule="exact"/>
                          <w:ind w:left="16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Freq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ue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6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7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8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19" w14:textId="77777777" w:rsidR="00052564" w:rsidRDefault="00914BBA">
                        <w:pPr>
                          <w:spacing w:before="2" w:line="140" w:lineRule="exact"/>
                          <w:ind w:left="3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position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dure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1A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1B" w14:textId="77777777" w:rsidR="00052564" w:rsidRDefault="00914BBA">
                        <w:pPr>
                          <w:spacing w:line="120" w:lineRule="exact"/>
                          <w:ind w:left="31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tall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1C" w14:textId="77777777" w:rsidR="00052564" w:rsidRDefault="00052564"/>
                    </w:tc>
                  </w:tr>
                  <w:tr w:rsidR="00052564" w14:paraId="00322C29" w14:textId="77777777">
                    <w:trPr>
                      <w:trHeight w:hRule="exact" w:val="24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1E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1F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0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1" w14:textId="77777777" w:rsidR="00052564" w:rsidRDefault="00052564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2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3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4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5" w14:textId="77777777" w:rsidR="00052564" w:rsidRDefault="00052564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6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27" w14:textId="77777777" w:rsidR="00052564" w:rsidRDefault="00914BBA">
                        <w:pPr>
                          <w:spacing w:before="2"/>
                          <w:ind w:left="15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Sup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28" w14:textId="77777777" w:rsidR="00052564" w:rsidRDefault="00052564"/>
                    </w:tc>
                  </w:tr>
                  <w:tr w:rsidR="00052564" w14:paraId="00322C2B" w14:textId="77777777">
                    <w:trPr>
                      <w:trHeight w:hRule="exact" w:val="286"/>
                    </w:trPr>
                    <w:tc>
                      <w:tcPr>
                        <w:tcW w:w="14797" w:type="dxa"/>
                        <w:gridSpan w:val="11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2A" w14:textId="77777777" w:rsidR="00052564" w:rsidRDefault="00914BBA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 = Witn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nt; 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old Point; H(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Autho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ultant; S = Surv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ing;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X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 =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lf 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ork.</w:t>
                        </w:r>
                      </w:p>
                    </w:tc>
                  </w:tr>
                  <w:tr w:rsidR="00052564" w14:paraId="00322C38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2C" w14:textId="77777777" w:rsidR="00052564" w:rsidRDefault="00914BBA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2D" w14:textId="77777777" w:rsidR="00052564" w:rsidRDefault="00914BBA">
                        <w:pPr>
                          <w:spacing w:before="2" w:line="270" w:lineRule="auto"/>
                          <w:ind w:left="17" w:right="92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2E" w14:textId="77777777" w:rsidR="00052564" w:rsidRDefault="00914BBA">
                        <w:pPr>
                          <w:spacing w:before="2" w:line="270" w:lineRule="auto"/>
                          <w:ind w:left="17" w:right="29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2F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0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1" w14:textId="77777777" w:rsidR="00052564" w:rsidRDefault="00914BBA">
                        <w:pPr>
                          <w:spacing w:before="2" w:line="270" w:lineRule="auto"/>
                          <w:ind w:left="17" w:right="22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  <w:p w14:paraId="00322C32" w14:textId="77777777" w:rsidR="00052564" w:rsidRDefault="00914BBA">
                        <w:pPr>
                          <w:spacing w:line="140" w:lineRule="exact"/>
                          <w:ind w:left="17" w:right="688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im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r.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3" w14:textId="77777777" w:rsidR="00052564" w:rsidRDefault="00914BBA">
                        <w:pPr>
                          <w:spacing w:before="2" w:line="270" w:lineRule="auto"/>
                          <w:ind w:left="17" w:right="1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TP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34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35" w14:textId="77777777" w:rsidR="00052564" w:rsidRDefault="00052564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36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15" w:space="0" w:color="000000"/>
                        </w:tcBorders>
                      </w:tcPr>
                      <w:p w14:paraId="00322C37" w14:textId="77777777" w:rsidR="00052564" w:rsidRDefault="00052564"/>
                    </w:tc>
                  </w:tr>
                  <w:tr w:rsidR="00052564" w14:paraId="00322C44" w14:textId="77777777">
                    <w:trPr>
                      <w:trHeight w:hRule="exact" w:val="59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9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A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B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C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D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E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3F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40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41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42" w14:textId="77777777" w:rsidR="00052564" w:rsidRDefault="00052564"/>
                    </w:tc>
                    <w:tc>
                      <w:tcPr>
                        <w:tcW w:w="1013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43" w14:textId="77777777" w:rsidR="00052564" w:rsidRDefault="00052564"/>
                    </w:tc>
                  </w:tr>
                  <w:tr w:rsidR="00052564" w14:paraId="00322C50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45" w14:textId="77777777" w:rsidR="00052564" w:rsidRDefault="00914BBA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6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7" w14:textId="77777777" w:rsidR="00052564" w:rsidRDefault="00914BBA">
                        <w:pPr>
                          <w:spacing w:before="1" w:line="270" w:lineRule="auto"/>
                          <w:ind w:left="17" w:right="12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vide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fec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8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9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A" w14:textId="77777777" w:rsidR="00052564" w:rsidRDefault="00914BBA">
                        <w:pPr>
                          <w:spacing w:before="1" w:line="269" w:lineRule="auto"/>
                          <w:ind w:left="17" w:right="2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emai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unchange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plan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B" w14:textId="77777777" w:rsidR="00052564" w:rsidRDefault="00914BBA">
                        <w:pPr>
                          <w:spacing w:before="1" w:line="270" w:lineRule="auto"/>
                          <w:ind w:left="17" w:right="50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type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C" w14:textId="77777777" w:rsidR="00052564" w:rsidRDefault="00914BBA">
                        <w:pPr>
                          <w:spacing w:before="1" w:line="269" w:lineRule="auto"/>
                          <w:ind w:left="17" w:right="-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bmi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scop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4D" w14:textId="77777777" w:rsidR="00052564" w:rsidRDefault="00052564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4E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4F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052564" w14:paraId="00322C5C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51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52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incipal’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3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54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5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6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7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8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59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A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5B" w14:textId="77777777" w:rsidR="00052564" w:rsidRDefault="00052564"/>
                    </w:tc>
                  </w:tr>
                  <w:tr w:rsidR="00052564" w14:paraId="00322C68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5D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5E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5F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60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61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62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63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64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65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66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67" w14:textId="77777777" w:rsidR="00052564" w:rsidRDefault="00052564"/>
                    </w:tc>
                  </w:tr>
                  <w:tr w:rsidR="00052564" w14:paraId="00322C74" w14:textId="77777777">
                    <w:trPr>
                      <w:trHeight w:hRule="exact" w:val="844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9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A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B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C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D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E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6F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70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71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72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73" w14:textId="77777777" w:rsidR="00052564" w:rsidRDefault="00052564"/>
                    </w:tc>
                  </w:tr>
                  <w:tr w:rsidR="00052564" w14:paraId="00322C82" w14:textId="77777777">
                    <w:trPr>
                      <w:trHeight w:hRule="exact" w:val="205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75" w14:textId="77777777" w:rsidR="00052564" w:rsidRDefault="00914BBA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76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7" w14:textId="77777777" w:rsidR="00052564" w:rsidRDefault="00914BBA">
                        <w:pPr>
                          <w:spacing w:before="2" w:line="269" w:lineRule="auto"/>
                          <w:ind w:left="17" w:right="244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ty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supplie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78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9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A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proofErr w:type="gramEnd"/>
                      </w:p>
                      <w:p w14:paraId="00322C7B" w14:textId="77777777" w:rsidR="00052564" w:rsidRDefault="00914BBA">
                        <w:pPr>
                          <w:spacing w:before="23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anised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C" w14:textId="77777777" w:rsidR="00052564" w:rsidRDefault="00914BBA">
                        <w:pPr>
                          <w:spacing w:before="2" w:line="269" w:lineRule="auto"/>
                          <w:ind w:left="17" w:right="11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hang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7D" w14:textId="77777777" w:rsidR="00052564" w:rsidRDefault="00914BBA">
                        <w:pPr>
                          <w:spacing w:before="2" w:line="269" w:lineRule="auto"/>
                          <w:ind w:left="17" w:right="2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proofErr w:type="gramEnd"/>
                      </w:p>
                      <w:p w14:paraId="00322C7E" w14:textId="77777777" w:rsidR="00052564" w:rsidRDefault="00914BBA">
                        <w:pPr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7F" w14:textId="77777777" w:rsidR="00052564" w:rsidRDefault="00052564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0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81" w14:textId="77777777" w:rsidR="00052564" w:rsidRDefault="00914BBA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052564" w14:paraId="00322C8E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83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84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proofErr w:type="gramEnd"/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5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86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7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8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9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A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8B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8C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8D" w14:textId="77777777" w:rsidR="00052564" w:rsidRDefault="00052564"/>
                    </w:tc>
                  </w:tr>
                  <w:tr w:rsidR="00052564" w14:paraId="00322C9A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8F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90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r’s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91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92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93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94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95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96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97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98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99" w14:textId="77777777" w:rsidR="00052564" w:rsidRDefault="00052564"/>
                    </w:tc>
                  </w:tr>
                  <w:tr w:rsidR="00052564" w14:paraId="00322CA6" w14:textId="77777777">
                    <w:trPr>
                      <w:trHeight w:hRule="exact" w:val="599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9B" w14:textId="77777777" w:rsidR="00052564" w:rsidRDefault="00052564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9C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9D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9E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9F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A0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A1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A2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A3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0322CA4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00322CA5" w14:textId="77777777" w:rsidR="00052564" w:rsidRDefault="00052564"/>
                    </w:tc>
                  </w:tr>
                  <w:tr w:rsidR="00052564" w14:paraId="00322CB2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00322CA7" w14:textId="77777777" w:rsidR="00052564" w:rsidRDefault="00914BBA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8" w14:textId="77777777" w:rsidR="00052564" w:rsidRDefault="00914BBA">
                        <w:pPr>
                          <w:spacing w:before="1" w:line="270" w:lineRule="auto"/>
                          <w:ind w:left="17" w:right="3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inves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iga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measu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9" w14:textId="77777777" w:rsidR="00052564" w:rsidRDefault="00914BBA">
                        <w:pPr>
                          <w:spacing w:before="1" w:line="270" w:lineRule="auto"/>
                          <w:ind w:left="17" w:right="28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visua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inspec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compa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AA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B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C" w14:textId="77777777" w:rsidR="00052564" w:rsidRDefault="00914BBA">
                        <w:pPr>
                          <w:spacing w:before="1" w:line="269" w:lineRule="auto"/>
                          <w:ind w:left="17" w:right="-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begi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D" w14:textId="77777777" w:rsidR="00052564" w:rsidRDefault="00914BBA">
                        <w:pPr>
                          <w:spacing w:before="1" w:line="269" w:lineRule="auto"/>
                          <w:ind w:left="17" w:right="3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physica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AE" w14:textId="77777777" w:rsidR="00052564" w:rsidRDefault="00914BBA">
                        <w:pPr>
                          <w:spacing w:before="1" w:line="270" w:lineRule="auto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ITP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include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00322CAF" w14:textId="77777777" w:rsidR="00052564" w:rsidRDefault="00052564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322CB0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00322CB1" w14:textId="77777777" w:rsidR="00052564" w:rsidRDefault="00914BBA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052564" w14:paraId="00322CBE" w14:textId="77777777">
                    <w:trPr>
                      <w:trHeight w:hRule="exact" w:val="1278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3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4" w14:textId="77777777" w:rsidR="00052564" w:rsidRDefault="00052564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5" w14:textId="77777777" w:rsidR="00052564" w:rsidRDefault="00052564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6" w14:textId="77777777" w:rsidR="00052564" w:rsidRDefault="00914BBA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7" w14:textId="77777777" w:rsidR="00052564" w:rsidRDefault="00052564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8" w14:textId="77777777" w:rsidR="00052564" w:rsidRDefault="00052564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9" w14:textId="77777777" w:rsidR="00052564" w:rsidRDefault="00052564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A" w14:textId="77777777" w:rsidR="00052564" w:rsidRDefault="00052564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B" w14:textId="77777777" w:rsidR="00052564" w:rsidRDefault="00052564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00322CBC" w14:textId="77777777" w:rsidR="00052564" w:rsidRDefault="00052564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322CBD" w14:textId="77777777" w:rsidR="00052564" w:rsidRDefault="00052564"/>
                    </w:tc>
                  </w:tr>
                </w:tbl>
                <w:p w14:paraId="00322CBF" w14:textId="77777777" w:rsidR="00052564" w:rsidRDefault="00052564"/>
              </w:txbxContent>
            </v:textbox>
            <w10:wrap anchorx="page" anchory="page"/>
          </v:shape>
        </w:pic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Stag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/</w:t>
      </w:r>
    </w:p>
    <w:p w14:paraId="00322807" w14:textId="77777777" w:rsidR="00052564" w:rsidRDefault="00914BBA">
      <w:pPr>
        <w:spacing w:before="40" w:line="160" w:lineRule="exact"/>
        <w:rPr>
          <w:rFonts w:ascii="Arial Narrow" w:eastAsia="Arial Narrow" w:hAnsi="Arial Narrow" w:cs="Arial Narrow"/>
          <w:sz w:val="16"/>
          <w:szCs w:val="16"/>
        </w:rPr>
        <w:sectPr w:rsidR="00052564">
          <w:type w:val="continuous"/>
          <w:pgSz w:w="18120" w:h="12800" w:orient="landscape"/>
          <w:pgMar w:top="380" w:right="2080" w:bottom="280" w:left="1000" w:header="720" w:footer="720" w:gutter="0"/>
          <w:cols w:num="2" w:space="720" w:equalWidth="0">
            <w:col w:w="5111" w:space="5610"/>
            <w:col w:w="4319"/>
          </w:cols>
        </w:sectPr>
      </w:pPr>
      <w:r>
        <w:br w:type="column"/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In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p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ec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tion/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</w:p>
    <w:p w14:paraId="00322808" w14:textId="77777777" w:rsidR="00052564" w:rsidRDefault="00052564">
      <w:pPr>
        <w:spacing w:before="9" w:line="100" w:lineRule="exact"/>
        <w:rPr>
          <w:sz w:val="10"/>
          <w:szCs w:val="10"/>
        </w:rPr>
      </w:pPr>
    </w:p>
    <w:p w14:paraId="00322809" w14:textId="77777777" w:rsidR="00052564" w:rsidRDefault="00052564">
      <w:pPr>
        <w:spacing w:line="200" w:lineRule="exact"/>
      </w:pPr>
    </w:p>
    <w:p w14:paraId="0032280A" w14:textId="77777777" w:rsidR="00052564" w:rsidRDefault="00052564">
      <w:pPr>
        <w:spacing w:line="200" w:lineRule="exact"/>
      </w:pPr>
    </w:p>
    <w:p w14:paraId="0032280B" w14:textId="77777777" w:rsidR="00052564" w:rsidRDefault="00052564">
      <w:pPr>
        <w:spacing w:line="200" w:lineRule="exact"/>
      </w:pPr>
    </w:p>
    <w:p w14:paraId="0032280C" w14:textId="77777777" w:rsidR="00052564" w:rsidRDefault="00052564">
      <w:pPr>
        <w:spacing w:line="200" w:lineRule="exact"/>
      </w:pPr>
    </w:p>
    <w:p w14:paraId="0032280D" w14:textId="77777777" w:rsidR="00052564" w:rsidRDefault="00052564">
      <w:pPr>
        <w:spacing w:line="200" w:lineRule="exact"/>
      </w:pPr>
    </w:p>
    <w:p w14:paraId="0032280E" w14:textId="77777777" w:rsidR="00052564" w:rsidRDefault="00052564">
      <w:pPr>
        <w:spacing w:line="200" w:lineRule="exact"/>
      </w:pPr>
    </w:p>
    <w:p w14:paraId="0032280F" w14:textId="77777777" w:rsidR="00052564" w:rsidRDefault="00052564">
      <w:pPr>
        <w:spacing w:line="200" w:lineRule="exact"/>
      </w:pPr>
    </w:p>
    <w:p w14:paraId="00322810" w14:textId="77777777" w:rsidR="00052564" w:rsidRDefault="00052564">
      <w:pPr>
        <w:spacing w:line="200" w:lineRule="exact"/>
      </w:pPr>
    </w:p>
    <w:p w14:paraId="00322811" w14:textId="77777777" w:rsidR="00052564" w:rsidRDefault="00052564">
      <w:pPr>
        <w:spacing w:line="200" w:lineRule="exact"/>
      </w:pPr>
    </w:p>
    <w:p w14:paraId="00322812" w14:textId="77777777" w:rsidR="00052564" w:rsidRDefault="00052564">
      <w:pPr>
        <w:spacing w:line="200" w:lineRule="exact"/>
      </w:pPr>
    </w:p>
    <w:p w14:paraId="00322813" w14:textId="77777777" w:rsidR="00052564" w:rsidRDefault="00052564">
      <w:pPr>
        <w:spacing w:line="200" w:lineRule="exact"/>
      </w:pPr>
    </w:p>
    <w:p w14:paraId="00322814" w14:textId="77777777" w:rsidR="00052564" w:rsidRDefault="00052564">
      <w:pPr>
        <w:spacing w:line="200" w:lineRule="exact"/>
      </w:pPr>
    </w:p>
    <w:p w14:paraId="00322815" w14:textId="77777777" w:rsidR="00052564" w:rsidRDefault="00052564">
      <w:pPr>
        <w:spacing w:line="200" w:lineRule="exact"/>
      </w:pPr>
    </w:p>
    <w:p w14:paraId="00322816" w14:textId="77777777" w:rsidR="00052564" w:rsidRDefault="00052564">
      <w:pPr>
        <w:spacing w:line="200" w:lineRule="exact"/>
      </w:pPr>
    </w:p>
    <w:p w14:paraId="00322817" w14:textId="77777777" w:rsidR="00052564" w:rsidRDefault="00052564">
      <w:pPr>
        <w:spacing w:line="200" w:lineRule="exact"/>
      </w:pPr>
    </w:p>
    <w:p w14:paraId="00322818" w14:textId="77777777" w:rsidR="00052564" w:rsidRDefault="00052564">
      <w:pPr>
        <w:spacing w:line="200" w:lineRule="exact"/>
      </w:pPr>
    </w:p>
    <w:p w14:paraId="00322819" w14:textId="77777777" w:rsidR="00052564" w:rsidRDefault="00052564">
      <w:pPr>
        <w:spacing w:line="200" w:lineRule="exact"/>
      </w:pPr>
    </w:p>
    <w:p w14:paraId="0032281A" w14:textId="77777777" w:rsidR="00052564" w:rsidRDefault="00052564">
      <w:pPr>
        <w:spacing w:line="200" w:lineRule="exact"/>
      </w:pPr>
    </w:p>
    <w:p w14:paraId="0032281B" w14:textId="77777777" w:rsidR="00052564" w:rsidRDefault="00052564">
      <w:pPr>
        <w:spacing w:line="200" w:lineRule="exact"/>
      </w:pPr>
    </w:p>
    <w:p w14:paraId="0032281C" w14:textId="77777777" w:rsidR="00052564" w:rsidRDefault="00052564">
      <w:pPr>
        <w:spacing w:line="200" w:lineRule="exact"/>
      </w:pPr>
    </w:p>
    <w:p w14:paraId="0032281D" w14:textId="77777777" w:rsidR="00052564" w:rsidRDefault="00052564">
      <w:pPr>
        <w:spacing w:line="200" w:lineRule="exact"/>
      </w:pPr>
    </w:p>
    <w:p w14:paraId="0032281E" w14:textId="77777777" w:rsidR="00052564" w:rsidRDefault="00052564">
      <w:pPr>
        <w:spacing w:line="200" w:lineRule="exact"/>
      </w:pPr>
    </w:p>
    <w:p w14:paraId="0032281F" w14:textId="77777777" w:rsidR="00052564" w:rsidRDefault="00052564">
      <w:pPr>
        <w:spacing w:line="200" w:lineRule="exact"/>
      </w:pPr>
    </w:p>
    <w:p w14:paraId="00322820" w14:textId="77777777" w:rsidR="00052564" w:rsidRDefault="00052564">
      <w:pPr>
        <w:spacing w:line="200" w:lineRule="exact"/>
      </w:pPr>
    </w:p>
    <w:p w14:paraId="00322821" w14:textId="77777777" w:rsidR="00052564" w:rsidRDefault="00052564">
      <w:pPr>
        <w:spacing w:line="200" w:lineRule="exact"/>
      </w:pPr>
    </w:p>
    <w:p w14:paraId="00322822" w14:textId="77777777" w:rsidR="00052564" w:rsidRDefault="00052564">
      <w:pPr>
        <w:spacing w:line="200" w:lineRule="exact"/>
      </w:pPr>
    </w:p>
    <w:p w14:paraId="00322823" w14:textId="77777777" w:rsidR="00052564" w:rsidRDefault="00052564">
      <w:pPr>
        <w:spacing w:line="200" w:lineRule="exact"/>
      </w:pPr>
    </w:p>
    <w:p w14:paraId="00322824" w14:textId="77777777" w:rsidR="00052564" w:rsidRDefault="00052564">
      <w:pPr>
        <w:spacing w:line="200" w:lineRule="exact"/>
      </w:pPr>
    </w:p>
    <w:p w14:paraId="00322825" w14:textId="77777777" w:rsidR="00052564" w:rsidRDefault="00052564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4473"/>
        <w:gridCol w:w="2537"/>
        <w:gridCol w:w="1776"/>
        <w:gridCol w:w="1284"/>
        <w:gridCol w:w="3043"/>
      </w:tblGrid>
      <w:tr w:rsidR="00052564" w14:paraId="0032282B" w14:textId="77777777">
        <w:trPr>
          <w:trHeight w:hRule="exact" w:val="288"/>
        </w:trPr>
        <w:tc>
          <w:tcPr>
            <w:tcW w:w="168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0322826" w14:textId="77777777" w:rsidR="00052564" w:rsidRDefault="00914BBA">
            <w:pPr>
              <w:spacing w:before="22"/>
              <w:ind w:left="628" w:right="63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4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7" w14:textId="77777777" w:rsidR="00052564" w:rsidRDefault="00914BBA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8" w14:textId="77777777" w:rsidR="00052564" w:rsidRDefault="00914BBA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17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9" w14:textId="77777777" w:rsidR="00052564" w:rsidRDefault="00914BBA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4327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2A" w14:textId="77777777" w:rsidR="00052564" w:rsidRDefault="00914BBA">
            <w:pPr>
              <w:spacing w:before="22"/>
              <w:ind w:left="1783" w:right="17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</w:tr>
      <w:tr w:rsidR="00052564" w14:paraId="00322832" w14:textId="77777777">
        <w:trPr>
          <w:trHeight w:hRule="exact" w:val="475"/>
        </w:trPr>
        <w:tc>
          <w:tcPr>
            <w:tcW w:w="1684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14:paraId="0032282C" w14:textId="77777777" w:rsidR="00052564" w:rsidRDefault="00914BBA">
            <w:pPr>
              <w:spacing w:line="180" w:lineRule="exact"/>
              <w:ind w:left="1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t/ 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tal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</w:t>
            </w:r>
          </w:p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D" w14:textId="77777777" w:rsidR="00052564" w:rsidRDefault="00914BBA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speci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TP</w:t>
            </w:r>
          </w:p>
          <w:p w14:paraId="0032282E" w14:textId="77777777" w:rsidR="00052564" w:rsidRDefault="00914BBA">
            <w:pPr>
              <w:spacing w:before="2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checklis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signe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2F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0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31" w14:textId="77777777" w:rsidR="00052564" w:rsidRDefault="00052564"/>
        </w:tc>
      </w:tr>
      <w:tr w:rsidR="00052564" w14:paraId="00322838" w14:textId="77777777">
        <w:trPr>
          <w:trHeight w:hRule="exact" w:val="446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00322833" w14:textId="77777777" w:rsidR="00052564" w:rsidRDefault="00052564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4" w14:textId="77777777" w:rsidR="00052564" w:rsidRDefault="00914BBA">
            <w:pPr>
              <w:spacing w:before="9" w:line="269" w:lineRule="auto"/>
              <w:ind w:left="17" w:right="4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documen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clien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5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6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37" w14:textId="77777777" w:rsidR="00052564" w:rsidRDefault="00052564"/>
        </w:tc>
      </w:tr>
      <w:tr w:rsidR="00052564" w14:paraId="0032283E" w14:textId="77777777">
        <w:trPr>
          <w:trHeight w:hRule="exact" w:val="467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00322839" w14:textId="77777777" w:rsidR="00052564" w:rsidRDefault="00052564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A" w14:textId="77777777" w:rsidR="00052564" w:rsidRDefault="00914BBA">
            <w:pPr>
              <w:spacing w:before="19" w:line="269" w:lineRule="auto"/>
              <w:ind w:left="17" w:right="2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Vari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line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addi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equi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jo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include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ile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B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3C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32283D" w14:textId="77777777" w:rsidR="00052564" w:rsidRDefault="00052564"/>
        </w:tc>
      </w:tr>
      <w:tr w:rsidR="00052564" w14:paraId="00322844" w14:textId="77777777">
        <w:trPr>
          <w:trHeight w:hRule="exact" w:val="590"/>
        </w:trPr>
        <w:tc>
          <w:tcPr>
            <w:tcW w:w="1684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0032283F" w14:textId="77777777" w:rsidR="00052564" w:rsidRDefault="00052564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0322840" w14:textId="77777777" w:rsidR="00052564" w:rsidRDefault="00914BBA">
            <w:pPr>
              <w:spacing w:before="82" w:line="270" w:lineRule="auto"/>
              <w:ind w:left="17" w:right="27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inspec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undamage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0322841" w14:textId="77777777" w:rsidR="00052564" w:rsidRDefault="00052564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00322842" w14:textId="77777777" w:rsidR="00052564" w:rsidRDefault="00052564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00322843" w14:textId="77777777" w:rsidR="00052564" w:rsidRDefault="00052564"/>
        </w:tc>
      </w:tr>
      <w:tr w:rsidR="00052564" w14:paraId="0032284B" w14:textId="77777777">
        <w:trPr>
          <w:trHeight w:hRule="exact" w:val="274"/>
        </w:trPr>
        <w:tc>
          <w:tcPr>
            <w:tcW w:w="10470" w:type="dxa"/>
            <w:gridSpan w:val="4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00322845" w14:textId="77777777" w:rsidR="00052564" w:rsidRDefault="00052564">
            <w:pPr>
              <w:spacing w:before="7" w:line="120" w:lineRule="exact"/>
              <w:rPr>
                <w:sz w:val="13"/>
                <w:szCs w:val="13"/>
              </w:rPr>
            </w:pPr>
          </w:p>
          <w:p w14:paraId="00322846" w14:textId="77777777" w:rsidR="00052564" w:rsidRDefault="00052564">
            <w:pPr>
              <w:spacing w:line="200" w:lineRule="exact"/>
            </w:pPr>
          </w:p>
          <w:p w14:paraId="00322847" w14:textId="77777777" w:rsidR="00052564" w:rsidRDefault="00914BBA">
            <w:pPr>
              <w:ind w:left="10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out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ontra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  <w:tc>
          <w:tcPr>
            <w:tcW w:w="1284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00322848" w14:textId="77777777" w:rsidR="00052564" w:rsidRDefault="00914BBA">
            <w:pPr>
              <w:spacing w:before="24" w:line="374" w:lineRule="auto"/>
              <w:ind w:left="8" w:right="5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Sign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849" w14:textId="77777777" w:rsidR="00052564" w:rsidRDefault="00914BBA">
            <w:pPr>
              <w:spacing w:before="13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te:</w:t>
            </w:r>
          </w:p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4A" w14:textId="77777777" w:rsidR="00052564" w:rsidRDefault="00052564"/>
        </w:tc>
      </w:tr>
      <w:tr w:rsidR="00052564" w14:paraId="0032284F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0032284C" w14:textId="77777777" w:rsidR="00052564" w:rsidRDefault="00052564"/>
        </w:tc>
        <w:tc>
          <w:tcPr>
            <w:tcW w:w="1284" w:type="dxa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0032284D" w14:textId="77777777" w:rsidR="00052564" w:rsidRDefault="00052564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4E" w14:textId="77777777" w:rsidR="00052564" w:rsidRDefault="00052564"/>
        </w:tc>
      </w:tr>
      <w:tr w:rsidR="00052564" w14:paraId="00322853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50" w14:textId="77777777" w:rsidR="00052564" w:rsidRDefault="00052564"/>
        </w:tc>
        <w:tc>
          <w:tcPr>
            <w:tcW w:w="1284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51" w14:textId="77777777" w:rsidR="00052564" w:rsidRDefault="00052564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22852" w14:textId="77777777" w:rsidR="00052564" w:rsidRDefault="00052564"/>
        </w:tc>
      </w:tr>
    </w:tbl>
    <w:p w14:paraId="00322854" w14:textId="77777777" w:rsidR="00052564" w:rsidRDefault="00914BBA">
      <w:pPr>
        <w:spacing w:line="220" w:lineRule="exact"/>
        <w:ind w:left="8837"/>
        <w:rPr>
          <w:rFonts w:ascii="Calibri" w:eastAsia="Calibri" w:hAnsi="Calibri" w:cs="Calibri"/>
          <w:sz w:val="22"/>
          <w:szCs w:val="22"/>
        </w:rPr>
        <w:sectPr w:rsidR="00052564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act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ms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30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00322855" w14:textId="77777777" w:rsidR="00052564" w:rsidRDefault="00052564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052564" w14:paraId="00322857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856" w14:textId="77777777" w:rsidR="00052564" w:rsidRDefault="00914BBA">
            <w:pPr>
              <w:spacing w:before="24"/>
              <w:ind w:left="16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052564" w14:paraId="0032285C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58" w14:textId="77777777" w:rsidR="00052564" w:rsidRDefault="00914BBA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59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5A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0032285B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052564" w14:paraId="00322861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5D" w14:textId="77777777" w:rsidR="00052564" w:rsidRDefault="00914BBA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5E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85F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BUIL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00322860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52564" w14:paraId="00322866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86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63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22864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865" w14:textId="77777777" w:rsidR="00052564" w:rsidRDefault="00052564"/>
        </w:tc>
      </w:tr>
      <w:tr w:rsidR="00052564" w14:paraId="0032286C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0032286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68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69" w14:textId="77777777" w:rsidR="00052564" w:rsidRDefault="00052564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6A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86B" w14:textId="77777777" w:rsidR="00052564" w:rsidRDefault="00052564"/>
        </w:tc>
      </w:tr>
    </w:tbl>
    <w:p w14:paraId="0032286D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052564" w14:paraId="0032286F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86E" w14:textId="77777777" w:rsidR="00052564" w:rsidRDefault="00914BBA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052564" w14:paraId="00322880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870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871" w14:textId="77777777" w:rsidR="00052564" w:rsidRDefault="00914BBA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2" w14:textId="77777777" w:rsidR="00052564" w:rsidRDefault="00914BBA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3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4" w14:textId="77777777" w:rsidR="00052564" w:rsidRDefault="00914BBA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5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876" w14:textId="77777777" w:rsidR="00052564" w:rsidRDefault="00914BBA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8" w14:textId="77777777" w:rsidR="00052564" w:rsidRDefault="00914BBA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9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A" w14:textId="77777777" w:rsidR="00052564" w:rsidRDefault="00914BBA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0032287B" w14:textId="77777777" w:rsidR="00052564" w:rsidRDefault="00914BBA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7C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87D" w14:textId="77777777" w:rsidR="00052564" w:rsidRDefault="00914BBA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0032287E" w14:textId="77777777" w:rsidR="00052564" w:rsidRDefault="00914BBA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87F" w14:textId="77777777" w:rsidR="00052564" w:rsidRDefault="00914BBA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052564" w14:paraId="00322891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1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2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83" w14:textId="77777777" w:rsidR="00052564" w:rsidRDefault="00914BBA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4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85" w14:textId="77777777" w:rsidR="00052564" w:rsidRDefault="00914BBA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6" w14:textId="77777777" w:rsidR="00052564" w:rsidRDefault="00052564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7" w14:textId="77777777" w:rsidR="00052564" w:rsidRDefault="00052564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8" w14:textId="77777777" w:rsidR="00052564" w:rsidRDefault="00052564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9" w14:textId="77777777" w:rsidR="00052564" w:rsidRDefault="00052564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A" w14:textId="77777777" w:rsidR="00052564" w:rsidRDefault="00052564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B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8C" w14:textId="77777777" w:rsidR="00052564" w:rsidRDefault="00914BBA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8D" w14:textId="77777777" w:rsidR="00052564" w:rsidRDefault="00914BBA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0032288E" w14:textId="77777777" w:rsidR="00052564" w:rsidRDefault="00914BBA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88F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890" w14:textId="77777777" w:rsidR="00052564" w:rsidRDefault="00914BBA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89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0032289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052564" w14:paraId="0032289F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9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7" w14:textId="77777777" w:rsidR="00052564" w:rsidRDefault="00914BBA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C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9D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9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AC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A0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1" w14:textId="77777777" w:rsidR="00052564" w:rsidRDefault="00914BBA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003228A3" w14:textId="77777777" w:rsidR="00052564" w:rsidRDefault="00914BBA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9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A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AB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B9" w14:textId="77777777">
        <w:trPr>
          <w:trHeight w:hRule="exact" w:val="6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AD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E" w14:textId="77777777" w:rsidR="00052564" w:rsidRDefault="00914BBA">
            <w:pPr>
              <w:spacing w:line="270" w:lineRule="auto"/>
              <w:ind w:left="18" w:right="19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A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8B0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6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7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B8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C6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BA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C" w14:textId="77777777" w:rsidR="00052564" w:rsidRDefault="00914BBA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003228B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B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0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3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4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C5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D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8C7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C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CF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D0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D1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8DF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8D3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003228DB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C" w14:textId="77777777" w:rsidR="00052564" w:rsidRDefault="00052564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8DD" w14:textId="77777777" w:rsidR="00052564" w:rsidRDefault="00914BBA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8DE" w14:textId="77777777" w:rsidR="00052564" w:rsidRDefault="00914BBA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003228E0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052564" w14:paraId="003228E2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8E1" w14:textId="77777777" w:rsidR="00052564" w:rsidRDefault="00914BBA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8E8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3" w14:textId="77777777" w:rsidR="00052564" w:rsidRDefault="00914BBA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4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5" w14:textId="77777777" w:rsidR="00052564" w:rsidRDefault="00914BBA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8E6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8E7" w14:textId="77777777" w:rsidR="00052564" w:rsidRDefault="00914BBA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052564" w14:paraId="003228EF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003228E9" w14:textId="77777777" w:rsidR="00052564" w:rsidRDefault="00914BBA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003228EA" w14:textId="77777777" w:rsidR="00052564" w:rsidRDefault="00914BBA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E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EC" w14:textId="77777777" w:rsidR="00052564" w:rsidRDefault="00914BBA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ED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EE" w14:textId="77777777" w:rsidR="00052564" w:rsidRDefault="00052564"/>
        </w:tc>
      </w:tr>
      <w:tr w:rsidR="00052564" w14:paraId="003228FA" w14:textId="77777777">
        <w:trPr>
          <w:trHeight w:hRule="exact" w:val="198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003228F0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F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F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8F3" w14:textId="77777777" w:rsidR="00052564" w:rsidRDefault="00914BBA">
            <w:pPr>
              <w:spacing w:before="23" w:line="269" w:lineRule="auto"/>
              <w:ind w:left="18" w:right="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003228F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8F5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8F6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8F7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8F8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8F9" w14:textId="77777777" w:rsidR="00052564" w:rsidRDefault="00052564"/>
        </w:tc>
      </w:tr>
    </w:tbl>
    <w:p w14:paraId="003228FB" w14:textId="77777777" w:rsidR="00052564" w:rsidRDefault="00052564">
      <w:pPr>
        <w:spacing w:line="200" w:lineRule="exact"/>
      </w:pPr>
    </w:p>
    <w:p w14:paraId="003228FC" w14:textId="77777777" w:rsidR="00052564" w:rsidRDefault="00052564">
      <w:pPr>
        <w:spacing w:line="200" w:lineRule="exact"/>
      </w:pPr>
    </w:p>
    <w:p w14:paraId="003228FD" w14:textId="77777777" w:rsidR="00052564" w:rsidRDefault="00052564">
      <w:pPr>
        <w:spacing w:line="200" w:lineRule="exact"/>
      </w:pPr>
    </w:p>
    <w:p w14:paraId="003228FE" w14:textId="77777777" w:rsidR="00052564" w:rsidRDefault="00052564">
      <w:pPr>
        <w:spacing w:before="9" w:line="280" w:lineRule="exact"/>
        <w:rPr>
          <w:sz w:val="28"/>
          <w:szCs w:val="28"/>
        </w:rPr>
      </w:pPr>
    </w:p>
    <w:p w14:paraId="003228FF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900" w14:textId="77777777" w:rsidR="00052564" w:rsidRDefault="00052564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052564" w14:paraId="0032290B" w14:textId="77777777">
        <w:trPr>
          <w:trHeight w:hRule="exact" w:val="156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0322901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proofErr w:type="gramEnd"/>
          </w:p>
          <w:p w14:paraId="00322903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905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906" w14:textId="77777777" w:rsidR="00052564" w:rsidRDefault="00914BBA">
            <w:pPr>
              <w:spacing w:before="23" w:line="270" w:lineRule="auto"/>
              <w:ind w:left="18" w:right="5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00322907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00322908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9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0A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iz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052564" w14:paraId="00322911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0C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D" w14:textId="77777777" w:rsidR="00052564" w:rsidRDefault="00914BBA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E" w14:textId="77777777" w:rsidR="00052564" w:rsidRDefault="00914BBA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0F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10" w14:textId="77777777" w:rsidR="00052564" w:rsidRDefault="00052564"/>
        </w:tc>
      </w:tr>
      <w:tr w:rsidR="00052564" w14:paraId="00322917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12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3" w14:textId="77777777" w:rsidR="00052564" w:rsidRDefault="00914BBA">
            <w:pPr>
              <w:spacing w:line="269" w:lineRule="auto"/>
              <w:ind w:left="18" w:right="4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4" w14:textId="77777777" w:rsidR="00052564" w:rsidRDefault="00914BBA">
            <w:pPr>
              <w:spacing w:before="29" w:line="269" w:lineRule="auto"/>
              <w:ind w:left="18" w:right="1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5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16" w14:textId="77777777" w:rsidR="00052564" w:rsidRDefault="00052564"/>
        </w:tc>
      </w:tr>
      <w:tr w:rsidR="00052564" w14:paraId="0032291D" w14:textId="77777777">
        <w:trPr>
          <w:trHeight w:hRule="exact" w:val="27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18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B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1C" w14:textId="77777777" w:rsidR="00052564" w:rsidRDefault="00052564"/>
        </w:tc>
      </w:tr>
      <w:tr w:rsidR="00052564" w14:paraId="00322925" w14:textId="77777777">
        <w:trPr>
          <w:trHeight w:hRule="exact" w:val="12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1E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1F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0" w14:textId="77777777" w:rsidR="00052564" w:rsidRDefault="00914BBA">
            <w:pPr>
              <w:spacing w:before="1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92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922" w14:textId="77777777" w:rsidR="00052564" w:rsidRDefault="00914BBA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3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24" w14:textId="77777777" w:rsidR="00052564" w:rsidRDefault="00914BBA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052564" w14:paraId="0032292B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926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8" w14:textId="77777777" w:rsidR="00052564" w:rsidRDefault="00914BBA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9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2A" w14:textId="77777777" w:rsidR="00052564" w:rsidRDefault="00052564"/>
        </w:tc>
      </w:tr>
      <w:tr w:rsidR="00052564" w14:paraId="00322931" w14:textId="77777777">
        <w:trPr>
          <w:trHeight w:hRule="exact" w:val="73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032292C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E" w14:textId="77777777" w:rsidR="00052564" w:rsidRDefault="00914BBA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2F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30" w14:textId="77777777" w:rsidR="00052564" w:rsidRDefault="00052564"/>
        </w:tc>
      </w:tr>
      <w:tr w:rsidR="00052564" w14:paraId="00322937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32" w14:textId="77777777" w:rsidR="00052564" w:rsidRDefault="00052564">
            <w:pPr>
              <w:spacing w:before="6" w:line="140" w:lineRule="exact"/>
              <w:rPr>
                <w:sz w:val="14"/>
                <w:szCs w:val="14"/>
              </w:rPr>
            </w:pPr>
          </w:p>
          <w:p w14:paraId="00322933" w14:textId="77777777" w:rsidR="00052564" w:rsidRDefault="00052564">
            <w:pPr>
              <w:spacing w:line="200" w:lineRule="exact"/>
            </w:pPr>
          </w:p>
          <w:p w14:paraId="00322934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35" w14:textId="77777777" w:rsidR="00052564" w:rsidRDefault="00914BBA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36" w14:textId="77777777" w:rsidR="00052564" w:rsidRDefault="00052564"/>
        </w:tc>
      </w:tr>
      <w:tr w:rsidR="00052564" w14:paraId="0032293B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38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39" w14:textId="77777777" w:rsidR="00052564" w:rsidRDefault="00914BBA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3A" w14:textId="77777777" w:rsidR="00052564" w:rsidRDefault="00052564"/>
        </w:tc>
      </w:tr>
      <w:tr w:rsidR="00052564" w14:paraId="0032293F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3C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93D" w14:textId="77777777" w:rsidR="00052564" w:rsidRDefault="00914BBA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93E" w14:textId="77777777" w:rsidR="00052564" w:rsidRDefault="00052564"/>
        </w:tc>
      </w:tr>
    </w:tbl>
    <w:p w14:paraId="00322940" w14:textId="77777777" w:rsidR="00052564" w:rsidRDefault="00052564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052564" w14:paraId="00322945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1" w14:textId="77777777" w:rsidR="00052564" w:rsidRDefault="00914BBA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2" w14:textId="77777777" w:rsidR="00052564" w:rsidRDefault="00914BBA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3" w14:textId="77777777" w:rsidR="00052564" w:rsidRDefault="00052564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4" w14:textId="77777777" w:rsidR="00052564" w:rsidRDefault="00052564"/>
        </w:tc>
      </w:tr>
      <w:tr w:rsidR="00052564" w14:paraId="0032294C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946" w14:textId="77777777" w:rsidR="00052564" w:rsidRDefault="00052564">
            <w:pPr>
              <w:spacing w:before="8" w:line="120" w:lineRule="exact"/>
              <w:rPr>
                <w:sz w:val="12"/>
                <w:szCs w:val="12"/>
              </w:rPr>
            </w:pPr>
          </w:p>
          <w:p w14:paraId="00322947" w14:textId="77777777" w:rsidR="00052564" w:rsidRDefault="00052564">
            <w:pPr>
              <w:spacing w:line="200" w:lineRule="exact"/>
            </w:pPr>
          </w:p>
          <w:p w14:paraId="00322948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949" w14:textId="77777777" w:rsidR="00052564" w:rsidRDefault="00914BBA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94A" w14:textId="77777777" w:rsidR="00052564" w:rsidRDefault="00914BBA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B" w14:textId="77777777" w:rsidR="00052564" w:rsidRDefault="00052564"/>
        </w:tc>
      </w:tr>
      <w:tr w:rsidR="00052564" w14:paraId="0032295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94D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94E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4F" w14:textId="77777777" w:rsidR="00052564" w:rsidRDefault="00052564"/>
        </w:tc>
      </w:tr>
      <w:tr w:rsidR="00052564" w14:paraId="0032295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951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52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953" w14:textId="77777777" w:rsidR="00052564" w:rsidRDefault="00052564"/>
        </w:tc>
      </w:tr>
    </w:tbl>
    <w:p w14:paraId="00322955" w14:textId="77777777" w:rsidR="00052564" w:rsidRDefault="00914BBA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00322B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9.95pt;margin-top:177.55pt;width:92.05pt;height:10.7pt;z-index:-2914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00322956" w14:textId="77777777" w:rsidR="00052564" w:rsidRDefault="00052564">
      <w:pPr>
        <w:spacing w:before="4" w:line="180" w:lineRule="exact"/>
        <w:rPr>
          <w:sz w:val="19"/>
          <w:szCs w:val="19"/>
        </w:rPr>
      </w:pPr>
    </w:p>
    <w:p w14:paraId="00322957" w14:textId="77777777" w:rsidR="00052564" w:rsidRDefault="00052564">
      <w:pPr>
        <w:spacing w:line="200" w:lineRule="exact"/>
      </w:pPr>
    </w:p>
    <w:p w14:paraId="00322958" w14:textId="77777777" w:rsidR="00052564" w:rsidRDefault="00052564">
      <w:pPr>
        <w:spacing w:line="200" w:lineRule="exact"/>
      </w:pPr>
    </w:p>
    <w:p w14:paraId="00322959" w14:textId="77777777" w:rsidR="00052564" w:rsidRDefault="00052564">
      <w:pPr>
        <w:spacing w:line="200" w:lineRule="exact"/>
      </w:pPr>
    </w:p>
    <w:p w14:paraId="0032295A" w14:textId="77777777" w:rsidR="00052564" w:rsidRDefault="00052564">
      <w:pPr>
        <w:spacing w:line="200" w:lineRule="exact"/>
      </w:pPr>
    </w:p>
    <w:p w14:paraId="0032295B" w14:textId="77777777" w:rsidR="00052564" w:rsidRDefault="00052564">
      <w:pPr>
        <w:spacing w:line="200" w:lineRule="exact"/>
      </w:pPr>
    </w:p>
    <w:p w14:paraId="0032295C" w14:textId="77777777" w:rsidR="00052564" w:rsidRDefault="00052564">
      <w:pPr>
        <w:spacing w:line="200" w:lineRule="exact"/>
      </w:pPr>
    </w:p>
    <w:p w14:paraId="0032295D" w14:textId="77777777" w:rsidR="00052564" w:rsidRDefault="00052564">
      <w:pPr>
        <w:spacing w:line="200" w:lineRule="exact"/>
      </w:pPr>
    </w:p>
    <w:p w14:paraId="0032295E" w14:textId="77777777" w:rsidR="00052564" w:rsidRDefault="00052564">
      <w:pPr>
        <w:spacing w:line="200" w:lineRule="exact"/>
      </w:pPr>
    </w:p>
    <w:p w14:paraId="0032295F" w14:textId="77777777" w:rsidR="00052564" w:rsidRDefault="00052564">
      <w:pPr>
        <w:spacing w:line="200" w:lineRule="exact"/>
      </w:pPr>
    </w:p>
    <w:p w14:paraId="00322960" w14:textId="77777777" w:rsidR="00052564" w:rsidRDefault="00052564">
      <w:pPr>
        <w:spacing w:line="200" w:lineRule="exact"/>
      </w:pPr>
    </w:p>
    <w:p w14:paraId="00322961" w14:textId="77777777" w:rsidR="00052564" w:rsidRDefault="00052564">
      <w:pPr>
        <w:spacing w:line="200" w:lineRule="exact"/>
      </w:pPr>
    </w:p>
    <w:p w14:paraId="00322962" w14:textId="77777777" w:rsidR="00052564" w:rsidRDefault="00052564">
      <w:pPr>
        <w:spacing w:line="200" w:lineRule="exact"/>
      </w:pPr>
    </w:p>
    <w:p w14:paraId="00322963" w14:textId="77777777" w:rsidR="00052564" w:rsidRDefault="00052564">
      <w:pPr>
        <w:spacing w:line="200" w:lineRule="exact"/>
      </w:pPr>
    </w:p>
    <w:p w14:paraId="00322964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965" w14:textId="77777777" w:rsidR="00052564" w:rsidRDefault="00052564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052564" w14:paraId="00322967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966" w14:textId="77777777" w:rsidR="00052564" w:rsidRDefault="00914BBA">
            <w:pPr>
              <w:spacing w:before="24"/>
              <w:ind w:left="18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052564" w14:paraId="0032296C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68" w14:textId="77777777" w:rsidR="00052564" w:rsidRDefault="00914BBA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69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6A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0032296B" w14:textId="77777777" w:rsidR="00052564" w:rsidRDefault="00914BBA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052564" w14:paraId="00322971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6D" w14:textId="77777777" w:rsidR="00052564" w:rsidRDefault="00914BBA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6E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96F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SC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OOL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00322970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052564" w14:paraId="00322976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97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73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22974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975" w14:textId="77777777" w:rsidR="00052564" w:rsidRDefault="00052564"/>
        </w:tc>
      </w:tr>
      <w:tr w:rsidR="00052564" w14:paraId="0032297C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0032297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78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979" w14:textId="77777777" w:rsidR="00052564" w:rsidRDefault="00052564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97A" w14:textId="77777777" w:rsidR="00052564" w:rsidRDefault="00052564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97B" w14:textId="77777777" w:rsidR="00052564" w:rsidRDefault="00052564"/>
        </w:tc>
      </w:tr>
    </w:tbl>
    <w:p w14:paraId="0032297D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052564" w14:paraId="0032297F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97E" w14:textId="77777777" w:rsidR="00052564" w:rsidRDefault="00914BBA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052564" w14:paraId="00322990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980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981" w14:textId="77777777" w:rsidR="00052564" w:rsidRDefault="00914BBA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2" w14:textId="77777777" w:rsidR="00052564" w:rsidRDefault="00914BBA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3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4" w14:textId="77777777" w:rsidR="00052564" w:rsidRDefault="00914BBA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5" w14:textId="77777777" w:rsidR="00052564" w:rsidRDefault="00052564">
            <w:pPr>
              <w:spacing w:before="17" w:line="260" w:lineRule="exact"/>
              <w:rPr>
                <w:sz w:val="26"/>
                <w:szCs w:val="26"/>
              </w:rPr>
            </w:pPr>
          </w:p>
          <w:p w14:paraId="00322986" w14:textId="77777777" w:rsidR="00052564" w:rsidRDefault="00914BBA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7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8" w14:textId="77777777" w:rsidR="00052564" w:rsidRDefault="00914BBA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9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A" w14:textId="77777777" w:rsidR="00052564" w:rsidRDefault="00914BBA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0032298B" w14:textId="77777777" w:rsidR="00052564" w:rsidRDefault="00914BBA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8C" w14:textId="77777777" w:rsidR="00052564" w:rsidRDefault="00052564">
            <w:pPr>
              <w:spacing w:before="6" w:line="160" w:lineRule="exact"/>
              <w:rPr>
                <w:sz w:val="17"/>
                <w:szCs w:val="17"/>
              </w:rPr>
            </w:pPr>
          </w:p>
          <w:p w14:paraId="0032298D" w14:textId="77777777" w:rsidR="00052564" w:rsidRDefault="00914BBA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0032298E" w14:textId="77777777" w:rsidR="00052564" w:rsidRDefault="00914BBA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98F" w14:textId="77777777" w:rsidR="00052564" w:rsidRDefault="00914BBA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052564" w14:paraId="003229A1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1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2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93" w14:textId="77777777" w:rsidR="00052564" w:rsidRDefault="00914BBA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4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95" w14:textId="77777777" w:rsidR="00052564" w:rsidRDefault="00914BBA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6" w14:textId="77777777" w:rsidR="00052564" w:rsidRDefault="00052564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7" w14:textId="77777777" w:rsidR="00052564" w:rsidRDefault="00052564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8" w14:textId="77777777" w:rsidR="00052564" w:rsidRDefault="00052564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9" w14:textId="77777777" w:rsidR="00052564" w:rsidRDefault="00052564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A" w14:textId="77777777" w:rsidR="00052564" w:rsidRDefault="00052564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B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9C" w14:textId="77777777" w:rsidR="00052564" w:rsidRDefault="00914BBA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99D" w14:textId="77777777" w:rsidR="00052564" w:rsidRDefault="00914BBA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0032299E" w14:textId="77777777" w:rsidR="00052564" w:rsidRDefault="00914BBA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99F" w14:textId="77777777" w:rsidR="00052564" w:rsidRDefault="00052564">
            <w:pPr>
              <w:spacing w:before="2" w:line="140" w:lineRule="exact"/>
              <w:rPr>
                <w:sz w:val="14"/>
                <w:szCs w:val="14"/>
              </w:rPr>
            </w:pPr>
          </w:p>
          <w:p w14:paraId="003229A0" w14:textId="77777777" w:rsidR="00052564" w:rsidRDefault="00914BBA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9A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003229A2" w14:textId="77777777" w:rsidR="00052564" w:rsidRDefault="00914BBA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052564" w14:paraId="003229AF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A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7" w14:textId="77777777" w:rsidR="00052564" w:rsidRDefault="00914BBA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C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AD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A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B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B0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8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9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BA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C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BC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B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0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4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5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C6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D3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C8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C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C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0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1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D2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DF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D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C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DD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D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EB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E0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4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8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9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EA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9F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EC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E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0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2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4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5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9F6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03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9F8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9" w14:textId="77777777" w:rsidR="00052564" w:rsidRDefault="00914BBA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C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E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9F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00" w14:textId="77777777" w:rsidR="00052564" w:rsidRDefault="00914BBA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01" w14:textId="77777777" w:rsidR="00052564" w:rsidRDefault="00914BBA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02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0F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A04" w14:textId="77777777" w:rsidR="00052564" w:rsidRDefault="00052564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6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8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A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C" w14:textId="77777777" w:rsidR="00052564" w:rsidRDefault="00052564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0D" w14:textId="77777777" w:rsidR="00052564" w:rsidRDefault="00914BBA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A0E" w14:textId="77777777" w:rsidR="00052564" w:rsidRDefault="00914BBA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00322A10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052564" w14:paraId="00322A12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A11" w14:textId="77777777" w:rsidR="00052564" w:rsidRDefault="00914BBA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052564" w14:paraId="00322A18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3" w14:textId="77777777" w:rsidR="00052564" w:rsidRDefault="00914BBA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4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5" w14:textId="77777777" w:rsidR="00052564" w:rsidRDefault="00914BBA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16" w14:textId="77777777" w:rsidR="00052564" w:rsidRDefault="00914BBA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A17" w14:textId="77777777" w:rsidR="00052564" w:rsidRDefault="00914BBA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052564" w14:paraId="00322A1F" w14:textId="77777777">
        <w:trPr>
          <w:trHeight w:hRule="exact" w:val="476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00322A19" w14:textId="77777777" w:rsidR="00052564" w:rsidRDefault="00914BBA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00322A1A" w14:textId="77777777" w:rsidR="00052564" w:rsidRDefault="00914BBA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1B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1C" w14:textId="77777777" w:rsidR="00052564" w:rsidRDefault="00914BBA">
            <w:pPr>
              <w:spacing w:before="1"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1D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1E" w14:textId="77777777" w:rsidR="00052564" w:rsidRDefault="00052564"/>
        </w:tc>
      </w:tr>
      <w:tr w:rsidR="00052564" w14:paraId="00322A25" w14:textId="77777777">
        <w:trPr>
          <w:trHeight w:hRule="exact" w:val="449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20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1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2" w14:textId="77777777" w:rsidR="00052564" w:rsidRDefault="00914BBA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3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24" w14:textId="77777777" w:rsidR="00052564" w:rsidRDefault="00052564"/>
        </w:tc>
      </w:tr>
      <w:tr w:rsidR="00052564" w14:paraId="00322A2B" w14:textId="77777777">
        <w:trPr>
          <w:trHeight w:hRule="exact" w:val="463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26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7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8" w14:textId="77777777" w:rsidR="00052564" w:rsidRDefault="00914BBA">
            <w:pPr>
              <w:spacing w:before="15" w:line="269" w:lineRule="auto"/>
              <w:ind w:left="18" w:right="2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9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2A" w14:textId="77777777" w:rsidR="00052564" w:rsidRDefault="00052564"/>
        </w:tc>
      </w:tr>
      <w:tr w:rsidR="00052564" w14:paraId="00322A31" w14:textId="77777777">
        <w:trPr>
          <w:trHeight w:hRule="exact" w:val="66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2C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D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E" w14:textId="77777777" w:rsidR="00052564" w:rsidRDefault="00914BBA">
            <w:pPr>
              <w:spacing w:before="15" w:line="269" w:lineRule="auto"/>
              <w:ind w:left="18" w:righ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2F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30" w14:textId="77777777" w:rsidR="00052564" w:rsidRDefault="00052564"/>
        </w:tc>
      </w:tr>
      <w:tr w:rsidR="00052564" w14:paraId="00322A37" w14:textId="77777777">
        <w:trPr>
          <w:trHeight w:hRule="exact" w:val="464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A32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4" w14:textId="77777777" w:rsidR="00052564" w:rsidRDefault="00914BBA">
            <w:pPr>
              <w:spacing w:before="15" w:line="270" w:lineRule="auto"/>
              <w:ind w:left="18" w:right="4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5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36" w14:textId="77777777" w:rsidR="00052564" w:rsidRDefault="00052564"/>
        </w:tc>
      </w:tr>
      <w:tr w:rsidR="00052564" w14:paraId="00322A3E" w14:textId="77777777">
        <w:trPr>
          <w:trHeight w:hRule="exact" w:val="1176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00322A38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9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A" w14:textId="77777777" w:rsidR="00052564" w:rsidRDefault="00914BBA">
            <w:pPr>
              <w:spacing w:before="63" w:line="269" w:lineRule="auto"/>
              <w:ind w:left="18" w:right="7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Channe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Rubbe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A3B" w14:textId="77777777" w:rsidR="00052564" w:rsidRDefault="00914BBA">
            <w:pPr>
              <w:spacing w:line="269" w:lineRule="auto"/>
              <w:ind w:left="18" w:right="14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3C" w14:textId="77777777" w:rsidR="00052564" w:rsidRDefault="00052564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3D" w14:textId="77777777" w:rsidR="00052564" w:rsidRDefault="00052564"/>
        </w:tc>
      </w:tr>
    </w:tbl>
    <w:p w14:paraId="00322A3F" w14:textId="77777777" w:rsidR="00052564" w:rsidRDefault="00052564">
      <w:pPr>
        <w:spacing w:before="4" w:line="160" w:lineRule="exact"/>
        <w:rPr>
          <w:sz w:val="16"/>
          <w:szCs w:val="16"/>
        </w:rPr>
      </w:pPr>
    </w:p>
    <w:p w14:paraId="00322A40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A41" w14:textId="77777777" w:rsidR="00052564" w:rsidRDefault="00052564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052564" w14:paraId="00322A4F" w14:textId="77777777">
        <w:trPr>
          <w:trHeight w:hRule="exact" w:val="3805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0322A42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43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44" w14:textId="77777777" w:rsidR="00052564" w:rsidRDefault="00914BBA">
            <w:pPr>
              <w:spacing w:line="269" w:lineRule="auto"/>
              <w:ind w:left="18" w:right="7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00322A4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A46" w14:textId="77777777" w:rsidR="00052564" w:rsidRDefault="00914BBA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00322A47" w14:textId="77777777" w:rsidR="00052564" w:rsidRDefault="00914BBA">
            <w:pPr>
              <w:spacing w:before="23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R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00322A48" w14:textId="77777777" w:rsidR="00052564" w:rsidRDefault="00914BBA">
            <w:pPr>
              <w:ind w:left="18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00322A49" w14:textId="77777777" w:rsidR="00052564" w:rsidRDefault="00914BBA">
            <w:pPr>
              <w:spacing w:before="23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00322A4A" w14:textId="77777777" w:rsidR="00052564" w:rsidRDefault="00914BBA">
            <w:pPr>
              <w:spacing w:line="269" w:lineRule="auto"/>
              <w:ind w:left="18" w:righ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00322A4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l: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4C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4D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00322A4E" w14:textId="77777777" w:rsidR="00052564" w:rsidRDefault="00914BBA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052564" w14:paraId="00322A57" w14:textId="77777777">
        <w:trPr>
          <w:trHeight w:hRule="exact" w:val="127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A50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1" w14:textId="77777777" w:rsidR="00052564" w:rsidRDefault="00914BBA">
            <w:pPr>
              <w:spacing w:line="269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2" w14:textId="77777777" w:rsidR="00052564" w:rsidRDefault="00052564">
            <w:pPr>
              <w:spacing w:before="3" w:line="100" w:lineRule="exact"/>
              <w:rPr>
                <w:sz w:val="11"/>
                <w:szCs w:val="11"/>
              </w:rPr>
            </w:pPr>
          </w:p>
          <w:p w14:paraId="00322A53" w14:textId="77777777" w:rsidR="00052564" w:rsidRDefault="00914BBA">
            <w:pPr>
              <w:spacing w:line="269" w:lineRule="auto"/>
              <w:ind w:left="18" w:right="-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Mid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A54" w14:textId="77777777" w:rsidR="00052564" w:rsidRDefault="00914BBA">
            <w:pPr>
              <w:spacing w:line="269" w:lineRule="auto"/>
              <w:ind w:left="18" w:right="3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6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5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56" w14:textId="77777777" w:rsidR="00052564" w:rsidRDefault="00052564"/>
        </w:tc>
      </w:tr>
      <w:tr w:rsidR="00052564" w14:paraId="00322A5D" w14:textId="77777777">
        <w:trPr>
          <w:trHeight w:hRule="exact" w:val="75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A58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A" w14:textId="77777777" w:rsidR="00052564" w:rsidRDefault="00914BBA">
            <w:pPr>
              <w:spacing w:before="1" w:line="269" w:lineRule="auto"/>
              <w:ind w:left="18" w:right="93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B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5C" w14:textId="77777777" w:rsidR="00052564" w:rsidRDefault="00052564"/>
        </w:tc>
      </w:tr>
      <w:tr w:rsidR="00052564" w14:paraId="00322A63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00322A5E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5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0" w14:textId="77777777" w:rsidR="00052564" w:rsidRDefault="00914BBA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1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62" w14:textId="77777777" w:rsidR="00052564" w:rsidRDefault="00052564"/>
        </w:tc>
      </w:tr>
      <w:tr w:rsidR="00052564" w14:paraId="00322A69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0322A64" w14:textId="77777777" w:rsidR="00052564" w:rsidRDefault="00052564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5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6" w14:textId="77777777" w:rsidR="00052564" w:rsidRDefault="00914BBA">
            <w:pPr>
              <w:spacing w:line="270" w:lineRule="auto"/>
              <w:ind w:left="18" w:righ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7" w14:textId="77777777" w:rsidR="00052564" w:rsidRDefault="00052564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68" w14:textId="77777777" w:rsidR="00052564" w:rsidRDefault="00052564"/>
        </w:tc>
      </w:tr>
      <w:tr w:rsidR="00052564" w14:paraId="00322A6F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6A" w14:textId="77777777" w:rsidR="00052564" w:rsidRDefault="00052564">
            <w:pPr>
              <w:spacing w:before="6" w:line="140" w:lineRule="exact"/>
              <w:rPr>
                <w:sz w:val="14"/>
                <w:szCs w:val="14"/>
              </w:rPr>
            </w:pPr>
          </w:p>
          <w:p w14:paraId="00322A6B" w14:textId="77777777" w:rsidR="00052564" w:rsidRDefault="00052564">
            <w:pPr>
              <w:spacing w:line="200" w:lineRule="exact"/>
            </w:pPr>
          </w:p>
          <w:p w14:paraId="00322A6C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6D" w14:textId="77777777" w:rsidR="00052564" w:rsidRDefault="00914BBA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6E" w14:textId="77777777" w:rsidR="00052564" w:rsidRDefault="00052564"/>
        </w:tc>
      </w:tr>
      <w:tr w:rsidR="00052564" w14:paraId="00322A73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70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71" w14:textId="77777777" w:rsidR="00052564" w:rsidRDefault="00914BBA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72" w14:textId="77777777" w:rsidR="00052564" w:rsidRDefault="00052564"/>
        </w:tc>
      </w:tr>
      <w:tr w:rsidR="00052564" w14:paraId="00322A77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74" w14:textId="77777777" w:rsidR="00052564" w:rsidRDefault="0005256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75" w14:textId="77777777" w:rsidR="00052564" w:rsidRDefault="00914BBA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A76" w14:textId="77777777" w:rsidR="00052564" w:rsidRDefault="00052564"/>
        </w:tc>
      </w:tr>
    </w:tbl>
    <w:p w14:paraId="00322A78" w14:textId="77777777" w:rsidR="00052564" w:rsidRDefault="00052564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052564" w14:paraId="00322A7D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9" w14:textId="77777777" w:rsidR="00052564" w:rsidRDefault="00914BBA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A" w14:textId="77777777" w:rsidR="00052564" w:rsidRDefault="00914BBA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B" w14:textId="77777777" w:rsidR="00052564" w:rsidRDefault="00052564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7C" w14:textId="77777777" w:rsidR="00052564" w:rsidRDefault="00052564"/>
        </w:tc>
      </w:tr>
      <w:tr w:rsidR="00052564" w14:paraId="00322A84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A7E" w14:textId="77777777" w:rsidR="00052564" w:rsidRDefault="00052564">
            <w:pPr>
              <w:spacing w:before="7" w:line="120" w:lineRule="exact"/>
              <w:rPr>
                <w:sz w:val="12"/>
                <w:szCs w:val="12"/>
              </w:rPr>
            </w:pPr>
          </w:p>
          <w:p w14:paraId="00322A7F" w14:textId="77777777" w:rsidR="00052564" w:rsidRDefault="00052564">
            <w:pPr>
              <w:spacing w:line="200" w:lineRule="exact"/>
            </w:pPr>
          </w:p>
          <w:p w14:paraId="00322A80" w14:textId="77777777" w:rsidR="00052564" w:rsidRDefault="00914BBA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A81" w14:textId="77777777" w:rsidR="00052564" w:rsidRDefault="00914BBA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A82" w14:textId="77777777" w:rsidR="00052564" w:rsidRDefault="00914BBA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3" w14:textId="77777777" w:rsidR="00052564" w:rsidRDefault="00052564"/>
        </w:tc>
      </w:tr>
      <w:tr w:rsidR="00052564" w14:paraId="00322A8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A85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A86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7" w14:textId="77777777" w:rsidR="00052564" w:rsidRDefault="00052564"/>
        </w:tc>
      </w:tr>
      <w:tr w:rsidR="00052564" w14:paraId="00322A8C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A89" w14:textId="77777777" w:rsidR="00052564" w:rsidRDefault="00052564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A" w14:textId="77777777" w:rsidR="00052564" w:rsidRDefault="00052564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A8B" w14:textId="77777777" w:rsidR="00052564" w:rsidRDefault="00052564"/>
        </w:tc>
      </w:tr>
    </w:tbl>
    <w:p w14:paraId="00322A8D" w14:textId="77777777" w:rsidR="00052564" w:rsidRDefault="00914BBA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00322A8E" w14:textId="77777777" w:rsidR="00052564" w:rsidRDefault="00052564">
      <w:pPr>
        <w:spacing w:line="200" w:lineRule="exact"/>
      </w:pPr>
    </w:p>
    <w:p w14:paraId="00322A8F" w14:textId="77777777" w:rsidR="00052564" w:rsidRDefault="00052564">
      <w:pPr>
        <w:spacing w:line="200" w:lineRule="exact"/>
      </w:pPr>
    </w:p>
    <w:p w14:paraId="00322A90" w14:textId="77777777" w:rsidR="00052564" w:rsidRDefault="00052564">
      <w:pPr>
        <w:spacing w:line="200" w:lineRule="exact"/>
      </w:pPr>
    </w:p>
    <w:p w14:paraId="00322A91" w14:textId="77777777" w:rsidR="00052564" w:rsidRDefault="00052564">
      <w:pPr>
        <w:spacing w:line="200" w:lineRule="exact"/>
      </w:pPr>
    </w:p>
    <w:p w14:paraId="00322A92" w14:textId="77777777" w:rsidR="00052564" w:rsidRDefault="00052564">
      <w:pPr>
        <w:spacing w:before="7" w:line="220" w:lineRule="exact"/>
        <w:rPr>
          <w:sz w:val="22"/>
          <w:szCs w:val="22"/>
        </w:rPr>
      </w:pPr>
    </w:p>
    <w:p w14:paraId="00322A93" w14:textId="77777777" w:rsidR="00052564" w:rsidRDefault="00914BBA">
      <w:pPr>
        <w:spacing w:before="15"/>
        <w:ind w:right="118"/>
        <w:jc w:val="right"/>
        <w:rPr>
          <w:rFonts w:ascii="Calibri" w:eastAsia="Calibri" w:hAnsi="Calibri" w:cs="Calibri"/>
        </w:rPr>
        <w:sectPr w:rsidR="00052564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00322A94" w14:textId="77777777" w:rsidR="00052564" w:rsidRDefault="00052564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4737"/>
        <w:gridCol w:w="3649"/>
        <w:gridCol w:w="3487"/>
      </w:tblGrid>
      <w:tr w:rsidR="00052564" w14:paraId="00322A96" w14:textId="77777777">
        <w:trPr>
          <w:trHeight w:hRule="exact" w:val="289"/>
        </w:trPr>
        <w:tc>
          <w:tcPr>
            <w:tcW w:w="1461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A95" w14:textId="77777777" w:rsidR="00052564" w:rsidRDefault="00914BBA">
            <w:pPr>
              <w:spacing w:before="25"/>
              <w:ind w:left="2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LIST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rms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052564" w14:paraId="00322A9B" w14:textId="77777777">
        <w:trPr>
          <w:trHeight w:hRule="exact" w:val="277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97" w14:textId="77777777" w:rsidR="00052564" w:rsidRDefault="00914BBA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98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okes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99" w14:textId="77777777" w:rsidR="00052564" w:rsidRDefault="00914BBA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00322A9A" w14:textId="77777777" w:rsidR="00052564" w:rsidRDefault="00914BBA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</w:tr>
      <w:tr w:rsidR="00052564" w14:paraId="00322AA0" w14:textId="77777777">
        <w:trPr>
          <w:trHeight w:hRule="exact" w:val="27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9C" w14:textId="77777777" w:rsidR="00052564" w:rsidRDefault="00914BBA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9D" w14:textId="77777777" w:rsidR="00052564" w:rsidRDefault="00914BBA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46694V2</w:t>
            </w:r>
          </w:p>
        </w:tc>
        <w:tc>
          <w:tcPr>
            <w:tcW w:w="36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A9E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28 -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MAIN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BUILDI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4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00322A9F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46694V201</w:t>
            </w:r>
          </w:p>
        </w:tc>
      </w:tr>
      <w:tr w:rsidR="00052564" w14:paraId="00322AA5" w14:textId="77777777">
        <w:trPr>
          <w:trHeight w:hRule="exact" w:val="28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00322AA1" w14:textId="77777777" w:rsidR="00052564" w:rsidRDefault="00914BBA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A2" w14:textId="77777777" w:rsidR="00052564" w:rsidRDefault="00914BBA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Epp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 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ion</w:t>
            </w:r>
          </w:p>
        </w:tc>
        <w:tc>
          <w:tcPr>
            <w:tcW w:w="364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322AA3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AA4" w14:textId="77777777" w:rsidR="00052564" w:rsidRDefault="00052564"/>
        </w:tc>
      </w:tr>
      <w:tr w:rsidR="00052564" w14:paraId="00322AAB" w14:textId="77777777">
        <w:trPr>
          <w:trHeight w:hRule="exact" w:val="575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00322AA6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A7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A8" w14:textId="77777777" w:rsidR="00052564" w:rsidRDefault="00052564"/>
        </w:tc>
        <w:tc>
          <w:tcPr>
            <w:tcW w:w="364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AA9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AAA" w14:textId="77777777" w:rsidR="00052564" w:rsidRDefault="00052564"/>
        </w:tc>
      </w:tr>
    </w:tbl>
    <w:p w14:paraId="00322AAC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336"/>
        <w:gridCol w:w="3713"/>
        <w:gridCol w:w="1024"/>
        <w:gridCol w:w="736"/>
        <w:gridCol w:w="2032"/>
        <w:gridCol w:w="880"/>
        <w:gridCol w:w="1104"/>
        <w:gridCol w:w="736"/>
        <w:gridCol w:w="912"/>
        <w:gridCol w:w="736"/>
      </w:tblGrid>
      <w:tr w:rsidR="00052564" w14:paraId="00322AAE" w14:textId="77777777">
        <w:trPr>
          <w:trHeight w:hRule="exact" w:val="289"/>
        </w:trPr>
        <w:tc>
          <w:tcPr>
            <w:tcW w:w="1461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AAD" w14:textId="77777777" w:rsidR="00052564" w:rsidRDefault="00914BBA">
            <w:pPr>
              <w:spacing w:before="22"/>
              <w:ind w:left="6466" w:right="64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052564" w14:paraId="00322ABF" w14:textId="77777777">
        <w:trPr>
          <w:trHeight w:hRule="exact" w:val="288"/>
        </w:trPr>
        <w:tc>
          <w:tcPr>
            <w:tcW w:w="401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AAF" w14:textId="77777777" w:rsidR="00052564" w:rsidRDefault="00052564">
            <w:pPr>
              <w:spacing w:before="16" w:line="260" w:lineRule="exact"/>
              <w:rPr>
                <w:sz w:val="26"/>
                <w:szCs w:val="26"/>
              </w:rPr>
            </w:pPr>
          </w:p>
          <w:p w14:paraId="00322AB0" w14:textId="77777777" w:rsidR="00052564" w:rsidRDefault="00914BBA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1" w14:textId="77777777" w:rsidR="00052564" w:rsidRDefault="00914BBA">
            <w:pPr>
              <w:spacing w:before="30"/>
              <w:ind w:left="2152" w:right="215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ge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2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3" w14:textId="77777777" w:rsidR="00052564" w:rsidRDefault="00914BBA">
            <w:pPr>
              <w:spacing w:line="264" w:lineRule="auto"/>
              <w:ind w:left="172" w:right="144" w:firstLine="1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 Fr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4" w14:textId="77777777" w:rsidR="00052564" w:rsidRDefault="00052564">
            <w:pPr>
              <w:spacing w:before="16" w:line="260" w:lineRule="exact"/>
              <w:rPr>
                <w:sz w:val="26"/>
                <w:szCs w:val="26"/>
              </w:rPr>
            </w:pPr>
          </w:p>
          <w:p w14:paraId="00322AB5" w14:textId="77777777" w:rsidR="00052564" w:rsidRDefault="00914BBA">
            <w:pPr>
              <w:ind w:lef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ords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6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7" w14:textId="77777777" w:rsidR="00052564" w:rsidRDefault="00914BBA">
            <w:pPr>
              <w:spacing w:line="264" w:lineRule="auto"/>
              <w:ind w:left="602" w:right="240" w:hanging="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quir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8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9" w14:textId="77777777" w:rsidR="00052564" w:rsidRDefault="00914BBA">
            <w:pPr>
              <w:ind w:left="32" w:right="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00322ABA" w14:textId="77777777" w:rsidR="00052564" w:rsidRDefault="00914BBA">
            <w:pPr>
              <w:spacing w:before="19"/>
              <w:ind w:left="170" w:right="1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ria</w:t>
            </w:r>
          </w:p>
        </w:tc>
        <w:tc>
          <w:tcPr>
            <w:tcW w:w="1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BB" w14:textId="77777777" w:rsidR="00052564" w:rsidRDefault="00052564">
            <w:pPr>
              <w:spacing w:before="5" w:line="160" w:lineRule="exact"/>
              <w:rPr>
                <w:sz w:val="17"/>
                <w:szCs w:val="17"/>
              </w:rPr>
            </w:pPr>
          </w:p>
          <w:p w14:paraId="00322ABC" w14:textId="77777777" w:rsidR="00052564" w:rsidRDefault="00914BBA">
            <w:pPr>
              <w:ind w:left="11" w:right="1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00322ABD" w14:textId="77777777" w:rsidR="00052564" w:rsidRDefault="00914BBA">
            <w:pPr>
              <w:spacing w:before="19"/>
              <w:ind w:left="188" w:right="18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3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ABE" w14:textId="77777777" w:rsidR="00052564" w:rsidRDefault="00914BBA">
            <w:pPr>
              <w:spacing w:before="30"/>
              <w:ind w:left="5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</w:p>
        </w:tc>
      </w:tr>
      <w:tr w:rsidR="00052564" w14:paraId="00322AD0" w14:textId="77777777">
        <w:trPr>
          <w:trHeight w:hRule="exact" w:val="488"/>
        </w:trPr>
        <w:tc>
          <w:tcPr>
            <w:tcW w:w="401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0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1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2" w14:textId="77777777" w:rsidR="00052564" w:rsidRDefault="00914BBA">
            <w:pPr>
              <w:ind w:left="767" w:right="7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3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4" w14:textId="77777777" w:rsidR="00052564" w:rsidRDefault="00914BBA">
            <w:pPr>
              <w:ind w:left="1343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5" w14:textId="77777777" w:rsidR="00052564" w:rsidRDefault="00052564"/>
        </w:tc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6" w14:textId="77777777" w:rsidR="00052564" w:rsidRDefault="00052564"/>
        </w:tc>
        <w:tc>
          <w:tcPr>
            <w:tcW w:w="2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7" w14:textId="77777777" w:rsidR="00052564" w:rsidRDefault="00052564"/>
        </w:tc>
        <w:tc>
          <w:tcPr>
            <w:tcW w:w="8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8" w14:textId="77777777" w:rsidR="00052564" w:rsidRDefault="00052564"/>
        </w:tc>
        <w:tc>
          <w:tcPr>
            <w:tcW w:w="11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9" w14:textId="77777777" w:rsidR="00052564" w:rsidRDefault="00052564"/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A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B" w14:textId="77777777" w:rsidR="00052564" w:rsidRDefault="00914BBA">
            <w:pPr>
              <w:ind w:left="1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ACC" w14:textId="77777777" w:rsidR="00052564" w:rsidRDefault="00914BBA">
            <w:pPr>
              <w:spacing w:before="38"/>
              <w:ind w:left="224" w:right="2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00322ACD" w14:textId="77777777" w:rsidR="00052564" w:rsidRDefault="00914BBA">
            <w:pPr>
              <w:spacing w:before="19"/>
              <w:ind w:left="74" w:right="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ACE" w14:textId="77777777" w:rsidR="00052564" w:rsidRDefault="00052564">
            <w:pPr>
              <w:spacing w:before="10" w:line="120" w:lineRule="exact"/>
              <w:rPr>
                <w:sz w:val="13"/>
                <w:szCs w:val="13"/>
              </w:rPr>
            </w:pPr>
          </w:p>
          <w:p w14:paraId="00322ACF" w14:textId="77777777" w:rsidR="00052564" w:rsidRDefault="00914BBA">
            <w:pPr>
              <w:ind w:left="17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</w:t>
            </w:r>
          </w:p>
        </w:tc>
      </w:tr>
      <w:tr w:rsidR="00052564" w14:paraId="00322AD2" w14:textId="77777777">
        <w:trPr>
          <w:trHeight w:hRule="exact" w:val="288"/>
        </w:trPr>
        <w:tc>
          <w:tcPr>
            <w:tcW w:w="14610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00322AD1" w14:textId="77777777" w:rsidR="00052564" w:rsidRDefault="00914BBA">
            <w:pPr>
              <w:spacing w:before="31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H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old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or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by 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052564" w14:paraId="00322ADE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D3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6" w14:textId="77777777" w:rsidR="00052564" w:rsidRDefault="00914BBA">
            <w:pPr>
              <w:spacing w:before="1" w:line="268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7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A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B" w14:textId="77777777" w:rsidR="00052564" w:rsidRDefault="00052564"/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DC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DD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EA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DF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0" w14:textId="77777777" w:rsidR="00052564" w:rsidRDefault="00914BBA">
            <w:pPr>
              <w:spacing w:before="1" w:line="268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1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2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7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8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E9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AF7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EB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C" w14:textId="77777777" w:rsidR="00052564" w:rsidRDefault="00914BBA">
            <w:pPr>
              <w:spacing w:before="1" w:line="268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D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AEE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EF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0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1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2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4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5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AF6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B04" w14:textId="77777777">
        <w:trPr>
          <w:trHeight w:hRule="exact" w:val="734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AF8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9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A" w14:textId="77777777" w:rsidR="00052564" w:rsidRDefault="00914BBA">
            <w:pPr>
              <w:spacing w:before="2" w:line="268" w:lineRule="auto"/>
              <w:ind w:left="18" w:right="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4 -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-arre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00322AF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C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D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E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AFF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0" w14:textId="77777777" w:rsidR="00052564" w:rsidRDefault="00914BBA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1" w14:textId="77777777" w:rsidR="00052564" w:rsidRDefault="00914BBA">
            <w:pPr>
              <w:spacing w:before="2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2" w14:textId="77777777" w:rsidR="00052564" w:rsidRDefault="00914BBA">
            <w:pPr>
              <w:spacing w:before="2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03" w14:textId="77777777" w:rsidR="00052564" w:rsidRDefault="00914BBA">
            <w:pPr>
              <w:spacing w:before="2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B10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B05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7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A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B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C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D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0E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0F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052564" w14:paraId="00322B1C" w14:textId="77777777">
        <w:trPr>
          <w:trHeight w:hRule="exact" w:val="50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B11" w14:textId="77777777" w:rsidR="00052564" w:rsidRDefault="00052564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2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7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9" w14:textId="77777777" w:rsidR="00052564" w:rsidRDefault="00914BBA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1A" w14:textId="77777777" w:rsidR="00052564" w:rsidRDefault="00914BBA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1B" w14:textId="77777777" w:rsidR="00052564" w:rsidRDefault="00914BBA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00322B1D" w14:textId="77777777" w:rsidR="00052564" w:rsidRDefault="00052564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3713"/>
        <w:gridCol w:w="3792"/>
        <w:gridCol w:w="880"/>
        <w:gridCol w:w="3487"/>
      </w:tblGrid>
      <w:tr w:rsidR="00052564" w14:paraId="00322B1F" w14:textId="77777777">
        <w:trPr>
          <w:trHeight w:hRule="exact" w:val="289"/>
        </w:trPr>
        <w:tc>
          <w:tcPr>
            <w:tcW w:w="14610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00322B1E" w14:textId="77777777" w:rsidR="00052564" w:rsidRDefault="00914BBA">
            <w:pPr>
              <w:spacing w:before="22"/>
              <w:ind w:left="6877" w:right="68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LIST</w:t>
            </w:r>
          </w:p>
        </w:tc>
      </w:tr>
      <w:tr w:rsidR="00052564" w14:paraId="00322B25" w14:textId="77777777">
        <w:trPr>
          <w:trHeight w:hRule="exact" w:val="334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0" w14:textId="77777777" w:rsidR="00052564" w:rsidRDefault="00914BBA">
            <w:pPr>
              <w:spacing w:before="54"/>
              <w:ind w:left="1156" w:right="116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1" w14:textId="77777777" w:rsidR="00052564" w:rsidRDefault="00914BBA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be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2" w14:textId="77777777" w:rsidR="00052564" w:rsidRDefault="00914BBA">
            <w:pPr>
              <w:spacing w:before="54"/>
              <w:ind w:left="1541" w:right="153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00322B23" w14:textId="77777777" w:rsidR="00052564" w:rsidRDefault="00914BBA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00322B24" w14:textId="77777777" w:rsidR="00052564" w:rsidRDefault="00914BBA">
            <w:pPr>
              <w:spacing w:before="54"/>
              <w:ind w:left="1364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052564" w14:paraId="00322B2C" w14:textId="77777777">
        <w:trPr>
          <w:trHeight w:hRule="exact" w:val="46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0322B26" w14:textId="77777777" w:rsidR="00052564" w:rsidRDefault="00914BBA">
            <w:pPr>
              <w:spacing w:line="18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to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  <w:p w14:paraId="00322B27" w14:textId="77777777" w:rsidR="00052564" w:rsidRDefault="00914BBA">
            <w:pPr>
              <w:spacing w:before="19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28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29" w14:textId="77777777" w:rsidR="00052564" w:rsidRDefault="00914BBA">
            <w:pPr>
              <w:spacing w:before="1" w:line="268" w:lineRule="auto"/>
              <w:ind w:left="18" w:right="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2A" w14:textId="77777777" w:rsidR="00052564" w:rsidRDefault="00052564"/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2B" w14:textId="77777777" w:rsidR="00052564" w:rsidRDefault="00052564"/>
        </w:tc>
      </w:tr>
      <w:tr w:rsidR="00052564" w14:paraId="00322B37" w14:textId="77777777">
        <w:trPr>
          <w:trHeight w:hRule="exact" w:val="1455"/>
        </w:trPr>
        <w:tc>
          <w:tcPr>
            <w:tcW w:w="2738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00322B2D" w14:textId="77777777" w:rsidR="00052564" w:rsidRDefault="00052564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2E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SA</w:t>
            </w:r>
            <w:proofErr w:type="gramEnd"/>
          </w:p>
          <w:p w14:paraId="00322B2F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0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</w:p>
          <w:p w14:paraId="00322B31" w14:textId="77777777" w:rsidR="00052564" w:rsidRDefault="00914BBA">
            <w:pPr>
              <w:spacing w:before="22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</w:p>
          <w:p w14:paraId="00322B32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B33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00322B34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5" w14:textId="77777777" w:rsidR="00052564" w:rsidRDefault="00052564"/>
        </w:tc>
        <w:tc>
          <w:tcPr>
            <w:tcW w:w="3487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16" w:space="0" w:color="000000"/>
            </w:tcBorders>
          </w:tcPr>
          <w:p w14:paraId="00322B36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om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ng 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et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hod 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d</w:t>
            </w:r>
          </w:p>
        </w:tc>
      </w:tr>
      <w:tr w:rsidR="00052564" w14:paraId="00322B41" w14:textId="77777777">
        <w:trPr>
          <w:trHeight w:hRule="exact" w:val="1814"/>
        </w:trPr>
        <w:tc>
          <w:tcPr>
            <w:tcW w:w="273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38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9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A" w14:textId="77777777" w:rsidR="00052564" w:rsidRDefault="00914BBA">
            <w:pPr>
              <w:spacing w:before="1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B3B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00322B3C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00322B3D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00322B3E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3F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00322B40" w14:textId="77777777" w:rsidR="00052564" w:rsidRDefault="00052564"/>
        </w:tc>
      </w:tr>
      <w:tr w:rsidR="00052564" w14:paraId="00322B47" w14:textId="77777777">
        <w:trPr>
          <w:trHeight w:hRule="exact" w:val="747"/>
        </w:trPr>
        <w:tc>
          <w:tcPr>
            <w:tcW w:w="2738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00322B42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43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44" w14:textId="77777777" w:rsidR="00052564" w:rsidRDefault="00914BBA">
            <w:pPr>
              <w:spacing w:before="1" w:line="268" w:lineRule="auto"/>
              <w:ind w:left="18" w:right="1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1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45" w14:textId="77777777" w:rsidR="00052564" w:rsidRDefault="00052564"/>
        </w:tc>
        <w:tc>
          <w:tcPr>
            <w:tcW w:w="3487" w:type="dxa"/>
            <w:vMerge/>
            <w:tcBorders>
              <w:left w:val="single" w:sz="8" w:space="0" w:color="000000"/>
              <w:bottom w:val="nil"/>
              <w:right w:val="single" w:sz="16" w:space="0" w:color="000000"/>
            </w:tcBorders>
          </w:tcPr>
          <w:p w14:paraId="00322B46" w14:textId="77777777" w:rsidR="00052564" w:rsidRDefault="00052564"/>
        </w:tc>
      </w:tr>
    </w:tbl>
    <w:p w14:paraId="00322B48" w14:textId="77777777" w:rsidR="00052564" w:rsidRDefault="00052564">
      <w:pPr>
        <w:spacing w:before="16" w:line="220" w:lineRule="exact"/>
        <w:rPr>
          <w:sz w:val="22"/>
          <w:szCs w:val="22"/>
        </w:rPr>
      </w:pPr>
    </w:p>
    <w:p w14:paraId="00322B49" w14:textId="77777777" w:rsidR="00052564" w:rsidRDefault="00914BBA">
      <w:pPr>
        <w:spacing w:before="16"/>
        <w:ind w:right="110"/>
        <w:jc w:val="right"/>
        <w:rPr>
          <w:rFonts w:ascii="Calibri" w:eastAsia="Calibri" w:hAnsi="Calibri" w:cs="Calibri"/>
        </w:rPr>
        <w:sectPr w:rsidR="00052564">
          <w:pgSz w:w="18720" w:h="13240" w:orient="landscape"/>
          <w:pgMar w:top="360" w:right="1040" w:bottom="0" w:left="1940" w:header="720" w:footer="720" w:gutter="0"/>
          <w:cols w:space="720"/>
        </w:sect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 / 2</w:t>
      </w:r>
    </w:p>
    <w:p w14:paraId="00322B4A" w14:textId="77777777" w:rsidR="00052564" w:rsidRDefault="00052564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3713"/>
        <w:gridCol w:w="3792"/>
        <w:gridCol w:w="880"/>
        <w:gridCol w:w="1104"/>
        <w:gridCol w:w="2383"/>
      </w:tblGrid>
      <w:tr w:rsidR="00052564" w14:paraId="00322B50" w14:textId="77777777">
        <w:trPr>
          <w:trHeight w:hRule="exact" w:val="1266"/>
        </w:trPr>
        <w:tc>
          <w:tcPr>
            <w:tcW w:w="2727" w:type="dxa"/>
            <w:tcBorders>
              <w:top w:val="nil"/>
              <w:left w:val="nil"/>
              <w:bottom w:val="single" w:sz="16" w:space="0" w:color="000000"/>
              <w:right w:val="single" w:sz="8" w:space="0" w:color="000000"/>
            </w:tcBorders>
          </w:tcPr>
          <w:p w14:paraId="00322B4B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4C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4D" w14:textId="77777777" w:rsidR="00052564" w:rsidRDefault="00914BBA">
            <w:pPr>
              <w:spacing w:before="1" w:line="268" w:lineRule="auto"/>
              <w:ind w:left="18" w:right="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4E" w14:textId="77777777" w:rsidR="00052564" w:rsidRDefault="00052564"/>
        </w:tc>
        <w:tc>
          <w:tcPr>
            <w:tcW w:w="3487" w:type="dxa"/>
            <w:gridSpan w:val="2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4F" w14:textId="77777777" w:rsidR="00052564" w:rsidRDefault="00052564"/>
        </w:tc>
      </w:tr>
      <w:tr w:rsidR="00052564" w14:paraId="00322B5E" w14:textId="77777777">
        <w:trPr>
          <w:trHeight w:hRule="exact" w:val="1959"/>
        </w:trPr>
        <w:tc>
          <w:tcPr>
            <w:tcW w:w="2727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00322B51" w14:textId="77777777" w:rsidR="00052564" w:rsidRDefault="00052564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52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</w:p>
          <w:p w14:paraId="00322B53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00322B54" w14:textId="77777777" w:rsidR="00052564" w:rsidRDefault="00052564">
            <w:pPr>
              <w:spacing w:before="7" w:line="220" w:lineRule="exact"/>
              <w:rPr>
                <w:sz w:val="22"/>
                <w:szCs w:val="22"/>
              </w:rPr>
            </w:pPr>
          </w:p>
          <w:p w14:paraId="00322B55" w14:textId="77777777" w:rsidR="00052564" w:rsidRDefault="00914BBA">
            <w:pPr>
              <w:spacing w:line="268" w:lineRule="auto"/>
              <w:ind w:left="18" w:right="30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56" w14:textId="77777777" w:rsidR="00052564" w:rsidRDefault="00914BBA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B57" w14:textId="77777777" w:rsidR="00052564" w:rsidRDefault="00914BBA">
            <w:pPr>
              <w:spacing w:before="21" w:line="268" w:lineRule="auto"/>
              <w:ind w:left="18" w:right="2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ued-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°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B58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00322B59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00322B5A" w14:textId="77777777" w:rsidR="00052564" w:rsidRDefault="00914BBA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00322B5B" w14:textId="77777777" w:rsidR="00052564" w:rsidRDefault="00914BBA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5C" w14:textId="77777777" w:rsidR="00052564" w:rsidRDefault="00052564"/>
        </w:tc>
        <w:tc>
          <w:tcPr>
            <w:tcW w:w="3487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5D" w14:textId="77777777" w:rsidR="00052564" w:rsidRDefault="00052564"/>
        </w:tc>
      </w:tr>
      <w:tr w:rsidR="00052564" w14:paraId="00322B64" w14:textId="77777777">
        <w:trPr>
          <w:trHeight w:hRule="exact" w:val="4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5F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0" w14:textId="77777777" w:rsidR="00052564" w:rsidRDefault="00914BBA">
            <w:pPr>
              <w:spacing w:before="1" w:line="268" w:lineRule="auto"/>
              <w:ind w:left="18" w:right="3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1" w14:textId="77777777" w:rsidR="00052564" w:rsidRDefault="00914BBA">
            <w:pPr>
              <w:spacing w:before="1" w:line="268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2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63" w14:textId="77777777" w:rsidR="00052564" w:rsidRDefault="00052564"/>
        </w:tc>
      </w:tr>
      <w:tr w:rsidR="00052564" w14:paraId="00322B6B" w14:textId="77777777">
        <w:trPr>
          <w:trHeight w:hRule="exact" w:val="504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65" w14:textId="77777777" w:rsidR="00052564" w:rsidRDefault="00052564"/>
        </w:tc>
        <w:tc>
          <w:tcPr>
            <w:tcW w:w="37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322B66" w14:textId="77777777" w:rsidR="00052564" w:rsidRDefault="00914BBA">
            <w:pPr>
              <w:spacing w:before="1" w:line="268" w:lineRule="auto"/>
              <w:ind w:left="18" w:right="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00322B67" w14:textId="77777777" w:rsidR="00052564" w:rsidRDefault="00914BBA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8" w14:textId="77777777" w:rsidR="00052564" w:rsidRDefault="00914BBA">
            <w:pPr>
              <w:spacing w:before="38" w:line="268" w:lineRule="auto"/>
              <w:ind w:left="18" w:right="18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9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6A" w14:textId="77777777" w:rsidR="00052564" w:rsidRDefault="00052564"/>
        </w:tc>
      </w:tr>
      <w:tr w:rsidR="00052564" w14:paraId="00322B72" w14:textId="77777777">
        <w:trPr>
          <w:trHeight w:hRule="exact" w:val="459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6C" w14:textId="77777777" w:rsidR="00052564" w:rsidRDefault="00052564"/>
        </w:tc>
        <w:tc>
          <w:tcPr>
            <w:tcW w:w="37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D" w14:textId="77777777" w:rsidR="00052564" w:rsidRDefault="00052564"/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6E" w14:textId="77777777" w:rsidR="00052564" w:rsidRDefault="00052564">
            <w:pPr>
              <w:spacing w:before="9" w:line="100" w:lineRule="exact"/>
              <w:rPr>
                <w:sz w:val="11"/>
                <w:szCs w:val="11"/>
              </w:rPr>
            </w:pPr>
          </w:p>
          <w:p w14:paraId="00322B6F" w14:textId="77777777" w:rsidR="00052564" w:rsidRDefault="00914BBA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0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71" w14:textId="77777777" w:rsidR="00052564" w:rsidRDefault="00052564"/>
        </w:tc>
      </w:tr>
      <w:tr w:rsidR="00052564" w14:paraId="00322B78" w14:textId="77777777">
        <w:trPr>
          <w:trHeight w:hRule="exact" w:val="435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73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4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5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6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77" w14:textId="77777777" w:rsidR="00052564" w:rsidRDefault="00052564"/>
        </w:tc>
      </w:tr>
      <w:tr w:rsidR="00052564" w14:paraId="00322B7E" w14:textId="77777777">
        <w:trPr>
          <w:trHeight w:hRule="exact" w:val="2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79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A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B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7C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7D" w14:textId="77777777" w:rsidR="00052564" w:rsidRDefault="00052564"/>
        </w:tc>
      </w:tr>
      <w:tr w:rsidR="00052564" w14:paraId="00322B84" w14:textId="77777777">
        <w:trPr>
          <w:trHeight w:hRule="exact" w:val="1237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00322B7F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0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1" w14:textId="77777777" w:rsidR="00052564" w:rsidRDefault="00914BBA">
            <w:pPr>
              <w:spacing w:before="1" w:line="268" w:lineRule="auto"/>
              <w:ind w:left="18" w:right="-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debr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Wher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2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83" w14:textId="77777777" w:rsidR="00052564" w:rsidRDefault="00052564"/>
        </w:tc>
      </w:tr>
      <w:tr w:rsidR="00052564" w14:paraId="00322B8A" w14:textId="77777777">
        <w:trPr>
          <w:trHeight w:hRule="exact" w:val="720"/>
        </w:trPr>
        <w:tc>
          <w:tcPr>
            <w:tcW w:w="2727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322B85" w14:textId="77777777" w:rsidR="00052564" w:rsidRDefault="00052564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6" w14:textId="77777777" w:rsidR="00052564" w:rsidRDefault="00914BBA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7" w14:textId="77777777" w:rsidR="00052564" w:rsidRDefault="00914BBA">
            <w:pPr>
              <w:spacing w:before="1" w:line="268" w:lineRule="auto"/>
              <w:ind w:left="18" w:right="65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8" w14:textId="77777777" w:rsidR="00052564" w:rsidRDefault="00052564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89" w14:textId="77777777" w:rsidR="00052564" w:rsidRDefault="00052564"/>
        </w:tc>
      </w:tr>
      <w:tr w:rsidR="00052564" w14:paraId="00322B90" w14:textId="77777777">
        <w:trPr>
          <w:trHeight w:hRule="exact" w:val="277"/>
        </w:trPr>
        <w:tc>
          <w:tcPr>
            <w:tcW w:w="11112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B8B" w14:textId="77777777" w:rsidR="00052564" w:rsidRDefault="00052564">
            <w:pPr>
              <w:spacing w:before="3" w:line="140" w:lineRule="exact"/>
              <w:rPr>
                <w:sz w:val="14"/>
                <w:szCs w:val="14"/>
              </w:rPr>
            </w:pPr>
          </w:p>
          <w:p w14:paraId="00322B8C" w14:textId="77777777" w:rsidR="00052564" w:rsidRDefault="00052564">
            <w:pPr>
              <w:spacing w:line="200" w:lineRule="exact"/>
            </w:pPr>
          </w:p>
          <w:p w14:paraId="00322B8D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8E" w14:textId="77777777" w:rsidR="00052564" w:rsidRDefault="00914BBA">
            <w:pPr>
              <w:spacing w:before="3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8F" w14:textId="77777777" w:rsidR="00052564" w:rsidRDefault="00052564"/>
        </w:tc>
      </w:tr>
      <w:tr w:rsidR="00052564" w14:paraId="00322B94" w14:textId="77777777">
        <w:trPr>
          <w:trHeight w:hRule="exact" w:val="288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B91" w14:textId="77777777" w:rsidR="00052564" w:rsidRDefault="00052564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2B92" w14:textId="77777777" w:rsidR="00052564" w:rsidRDefault="00914BBA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0322B93" w14:textId="77777777" w:rsidR="00052564" w:rsidRDefault="00052564"/>
        </w:tc>
      </w:tr>
      <w:tr w:rsidR="00052564" w14:paraId="00322B98" w14:textId="77777777">
        <w:trPr>
          <w:trHeight w:hRule="exact" w:val="300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00322B95" w14:textId="77777777" w:rsidR="00052564" w:rsidRDefault="00052564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00322B96" w14:textId="77777777" w:rsidR="00052564" w:rsidRDefault="00914BBA">
            <w:pPr>
              <w:spacing w:before="4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00322B97" w14:textId="77777777" w:rsidR="00052564" w:rsidRDefault="00052564"/>
        </w:tc>
      </w:tr>
    </w:tbl>
    <w:p w14:paraId="00322B99" w14:textId="77777777" w:rsidR="00052564" w:rsidRDefault="00052564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7505"/>
        <w:gridCol w:w="881"/>
        <w:gridCol w:w="1104"/>
        <w:gridCol w:w="2384"/>
      </w:tblGrid>
      <w:tr w:rsidR="00052564" w14:paraId="00322B9E" w14:textId="77777777">
        <w:trPr>
          <w:trHeight w:hRule="exact" w:val="301"/>
        </w:trPr>
        <w:tc>
          <w:tcPr>
            <w:tcW w:w="27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A" w14:textId="77777777" w:rsidR="00052564" w:rsidRDefault="00914BBA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75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B" w14:textId="77777777" w:rsidR="00052564" w:rsidRDefault="00914BBA">
            <w:pPr>
              <w:spacing w:line="16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C" w14:textId="77777777" w:rsidR="00052564" w:rsidRDefault="00052564"/>
        </w:tc>
        <w:tc>
          <w:tcPr>
            <w:tcW w:w="3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9D" w14:textId="77777777" w:rsidR="00052564" w:rsidRDefault="00052564"/>
        </w:tc>
      </w:tr>
      <w:tr w:rsidR="00052564" w14:paraId="00322BA5" w14:textId="77777777">
        <w:trPr>
          <w:trHeight w:hRule="exact" w:val="288"/>
        </w:trPr>
        <w:tc>
          <w:tcPr>
            <w:tcW w:w="1112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9F" w14:textId="77777777" w:rsidR="00052564" w:rsidRDefault="00052564">
            <w:pPr>
              <w:spacing w:before="5" w:line="140" w:lineRule="exact"/>
              <w:rPr>
                <w:sz w:val="14"/>
                <w:szCs w:val="14"/>
              </w:rPr>
            </w:pPr>
          </w:p>
          <w:p w14:paraId="00322BA0" w14:textId="77777777" w:rsidR="00052564" w:rsidRDefault="00052564">
            <w:pPr>
              <w:spacing w:line="200" w:lineRule="exact"/>
            </w:pPr>
          </w:p>
          <w:p w14:paraId="00322BA1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BA2" w14:textId="77777777" w:rsidR="00052564" w:rsidRDefault="00914BBA">
            <w:pPr>
              <w:spacing w:before="33" w:line="383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BA3" w14:textId="77777777" w:rsidR="00052564" w:rsidRDefault="00914BBA">
            <w:pPr>
              <w:spacing w:before="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4" w14:textId="77777777" w:rsidR="00052564" w:rsidRDefault="00052564"/>
        </w:tc>
      </w:tr>
      <w:tr w:rsidR="00052564" w14:paraId="00322BA9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A6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BA7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8" w14:textId="77777777" w:rsidR="00052564" w:rsidRDefault="00052564"/>
        </w:tc>
      </w:tr>
      <w:tr w:rsidR="00052564" w14:paraId="00322BAD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AA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B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AC" w14:textId="77777777" w:rsidR="00052564" w:rsidRDefault="00052564"/>
        </w:tc>
      </w:tr>
    </w:tbl>
    <w:p w14:paraId="00322BAE" w14:textId="77777777" w:rsidR="00052564" w:rsidRDefault="00052564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2"/>
        <w:gridCol w:w="1104"/>
        <w:gridCol w:w="2384"/>
      </w:tblGrid>
      <w:tr w:rsidR="00052564" w14:paraId="00322BB5" w14:textId="77777777">
        <w:trPr>
          <w:trHeight w:hRule="exact" w:val="277"/>
        </w:trPr>
        <w:tc>
          <w:tcPr>
            <w:tcW w:w="1112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AF" w14:textId="77777777" w:rsidR="00052564" w:rsidRDefault="00052564">
            <w:pPr>
              <w:spacing w:before="9" w:line="100" w:lineRule="exact"/>
              <w:rPr>
                <w:sz w:val="11"/>
                <w:szCs w:val="11"/>
              </w:rPr>
            </w:pPr>
          </w:p>
          <w:p w14:paraId="00322BB0" w14:textId="77777777" w:rsidR="00052564" w:rsidRDefault="00052564">
            <w:pPr>
              <w:spacing w:line="200" w:lineRule="exact"/>
            </w:pPr>
          </w:p>
          <w:p w14:paraId="00322BB1" w14:textId="77777777" w:rsidR="00052564" w:rsidRDefault="00914BBA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 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orms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00322BB2" w14:textId="77777777" w:rsidR="00052564" w:rsidRDefault="00914BBA">
            <w:pPr>
              <w:spacing w:before="28" w:line="377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00322BB3" w14:textId="77777777" w:rsidR="00052564" w:rsidRDefault="00914BBA">
            <w:pPr>
              <w:spacing w:before="12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4" w14:textId="77777777" w:rsidR="00052564" w:rsidRDefault="00052564"/>
        </w:tc>
      </w:tr>
      <w:tr w:rsidR="00052564" w14:paraId="00322BB9" w14:textId="77777777">
        <w:trPr>
          <w:trHeight w:hRule="exact" w:val="302"/>
        </w:trPr>
        <w:tc>
          <w:tcPr>
            <w:tcW w:w="11122" w:type="dxa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B6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0322BB7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8" w14:textId="77777777" w:rsidR="00052564" w:rsidRDefault="00052564"/>
        </w:tc>
      </w:tr>
      <w:tr w:rsidR="00052564" w14:paraId="00322BBD" w14:textId="77777777">
        <w:trPr>
          <w:trHeight w:hRule="exact" w:val="301"/>
        </w:trPr>
        <w:tc>
          <w:tcPr>
            <w:tcW w:w="1112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00322BBA" w14:textId="77777777" w:rsidR="00052564" w:rsidRDefault="00052564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B" w14:textId="77777777" w:rsidR="00052564" w:rsidRDefault="00052564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22BBC" w14:textId="77777777" w:rsidR="00052564" w:rsidRDefault="00052564"/>
        </w:tc>
      </w:tr>
    </w:tbl>
    <w:p w14:paraId="00322BBE" w14:textId="77777777" w:rsidR="00052564" w:rsidRDefault="00914BBA">
      <w:pPr>
        <w:spacing w:line="220" w:lineRule="exact"/>
        <w:ind w:left="83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V15.0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202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0524</w:t>
      </w:r>
      <w:proofErr w:type="gramEnd"/>
    </w:p>
    <w:p w14:paraId="00322BBF" w14:textId="77777777" w:rsidR="00052564" w:rsidRDefault="00052564">
      <w:pPr>
        <w:spacing w:before="7" w:line="180" w:lineRule="exact"/>
        <w:rPr>
          <w:sz w:val="19"/>
          <w:szCs w:val="19"/>
        </w:rPr>
      </w:pPr>
    </w:p>
    <w:p w14:paraId="00322BC0" w14:textId="77777777" w:rsidR="00052564" w:rsidRDefault="00052564">
      <w:pPr>
        <w:spacing w:line="200" w:lineRule="exact"/>
      </w:pPr>
    </w:p>
    <w:p w14:paraId="00322BC1" w14:textId="77777777" w:rsidR="00052564" w:rsidRDefault="00052564">
      <w:pPr>
        <w:spacing w:line="200" w:lineRule="exact"/>
      </w:pPr>
    </w:p>
    <w:p w14:paraId="00322BC2" w14:textId="77777777" w:rsidR="00052564" w:rsidRDefault="00052564">
      <w:pPr>
        <w:spacing w:line="200" w:lineRule="exact"/>
      </w:pPr>
    </w:p>
    <w:p w14:paraId="00322BC3" w14:textId="77777777" w:rsidR="00052564" w:rsidRDefault="00052564">
      <w:pPr>
        <w:spacing w:line="200" w:lineRule="exact"/>
      </w:pPr>
    </w:p>
    <w:p w14:paraId="00322BC4" w14:textId="77777777" w:rsidR="00052564" w:rsidRDefault="00052564">
      <w:pPr>
        <w:spacing w:line="200" w:lineRule="exact"/>
      </w:pPr>
    </w:p>
    <w:p w14:paraId="00322BC5" w14:textId="77777777" w:rsidR="00052564" w:rsidRDefault="00052564">
      <w:pPr>
        <w:spacing w:line="200" w:lineRule="exact"/>
      </w:pPr>
    </w:p>
    <w:p w14:paraId="00322BC6" w14:textId="77777777" w:rsidR="00052564" w:rsidRDefault="00052564">
      <w:pPr>
        <w:spacing w:line="200" w:lineRule="exact"/>
      </w:pPr>
    </w:p>
    <w:p w14:paraId="00322BC7" w14:textId="77777777" w:rsidR="00052564" w:rsidRDefault="00914BBA">
      <w:pPr>
        <w:spacing w:before="16"/>
        <w:ind w:right="11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 / 2</w:t>
      </w:r>
    </w:p>
    <w:sectPr w:rsidR="00052564">
      <w:pgSz w:w="18720" w:h="13240" w:orient="landscape"/>
      <w:pgMar w:top="360" w:right="1040" w:bottom="0" w:left="1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96A"/>
    <w:multiLevelType w:val="multilevel"/>
    <w:tmpl w:val="A22CE3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547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64"/>
    <w:rsid w:val="00052564"/>
    <w:rsid w:val="009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3227FB"/>
  <w15:docId w15:val="{240B2849-0A97-422D-B5B1-A28D410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8F8915324A74595B66FEB5AADA8CE" ma:contentTypeVersion="15" ma:contentTypeDescription="Create a new document." ma:contentTypeScope="" ma:versionID="abc0f324daa74c30e1e3f48374f80b8d">
  <xsd:schema xmlns:xsd="http://www.w3.org/2001/XMLSchema" xmlns:xs="http://www.w3.org/2001/XMLSchema" xmlns:p="http://schemas.microsoft.com/office/2006/metadata/properties" xmlns:ns2="3d30044f-83bc-4079-a3c6-6c865882f6ae" xmlns:ns3="01596fe4-b4eb-4a59-9ddd-12a0f6c43115" targetNamespace="http://schemas.microsoft.com/office/2006/metadata/properties" ma:root="true" ma:fieldsID="99cf02d2282eceb0c2d24d9b780a5cb4" ns2:_="" ns3:_="">
    <xsd:import namespace="3d30044f-83bc-4079-a3c6-6c865882f6ae"/>
    <xsd:import namespace="01596fe4-b4eb-4a59-9ddd-12a0f6c431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0044f-83bc-4079-a3c6-6c865882f6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7ddb675-a14c-4407-9bf2-7aff50b0b6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fe4-b4eb-4a59-9ddd-12a0f6c431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da1f4d-e285-44d4-a192-9dc6c58aecbd}" ma:internalName="TaxCatchAll" ma:showField="CatchAllData" ma:web="01596fe4-b4eb-4a59-9ddd-12a0f6c43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0044f-83bc-4079-a3c6-6c865882f6ae">
      <Terms xmlns="http://schemas.microsoft.com/office/infopath/2007/PartnerControls"/>
    </lcf76f155ced4ddcb4097134ff3c332f>
    <TaxCatchAll xmlns="01596fe4-b4eb-4a59-9ddd-12a0f6c43115" xsi:nil="true"/>
  </documentManagement>
</p:properties>
</file>

<file path=customXml/itemProps1.xml><?xml version="1.0" encoding="utf-8"?>
<ds:datastoreItem xmlns:ds="http://schemas.openxmlformats.org/officeDocument/2006/customXml" ds:itemID="{7EF6C87B-1C07-4742-B831-C16B8CFFC443}"/>
</file>

<file path=customXml/itemProps2.xml><?xml version="1.0" encoding="utf-8"?>
<ds:datastoreItem xmlns:ds="http://schemas.openxmlformats.org/officeDocument/2006/customXml" ds:itemID="{A3567ACA-F83A-41D0-BBA1-F8264D4AAD41}"/>
</file>

<file path=customXml/itemProps3.xml><?xml version="1.0" encoding="utf-8"?>
<ds:datastoreItem xmlns:ds="http://schemas.openxmlformats.org/officeDocument/2006/customXml" ds:itemID="{9098D80D-7135-450B-B3C2-D6BED28BD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2463</Words>
  <Characters>14042</Characters>
  <Application>Microsoft Office Word</Application>
  <DocSecurity>0</DocSecurity>
  <Lines>117</Lines>
  <Paragraphs>32</Paragraphs>
  <ScaleCrop>false</ScaleCrop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Lee Politansky</dc:creator>
  <cp:lastModifiedBy>Cheryl Lee Politansky</cp:lastModifiedBy>
  <cp:revision>2</cp:revision>
  <dcterms:created xsi:type="dcterms:W3CDTF">2024-04-16T23:41:00Z</dcterms:created>
  <dcterms:modified xsi:type="dcterms:W3CDTF">2024-04-16T23:41:00Z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0x010100C118F8915324A74595B66FEB5AADA8CE</vt:lpwstr>
  </property>
</Properties>
</file>