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D5BB" w14:textId="77777777" w:rsidR="00F01FF1" w:rsidRDefault="00F01FF1">
      <w:pPr>
        <w:spacing w:before="2" w:line="140" w:lineRule="exact"/>
        <w:rPr>
          <w:sz w:val="14"/>
          <w:szCs w:val="14"/>
        </w:rPr>
      </w:pPr>
    </w:p>
    <w:p w14:paraId="1FD1D5BC" w14:textId="77777777" w:rsidR="00F01FF1" w:rsidRDefault="00F01FF1">
      <w:pPr>
        <w:spacing w:line="200" w:lineRule="exact"/>
      </w:pPr>
    </w:p>
    <w:p w14:paraId="1FD1D5BD" w14:textId="77777777" w:rsidR="00F01FF1" w:rsidRDefault="00F01FF1">
      <w:pPr>
        <w:spacing w:line="200" w:lineRule="exact"/>
      </w:pPr>
    </w:p>
    <w:p w14:paraId="1FD1D5BE" w14:textId="77777777" w:rsidR="00F01FF1" w:rsidRDefault="00F01FF1">
      <w:pPr>
        <w:spacing w:line="200" w:lineRule="exact"/>
      </w:pPr>
    </w:p>
    <w:p w14:paraId="1FD1D5BF" w14:textId="77777777" w:rsidR="00F01FF1" w:rsidRDefault="00F01FF1">
      <w:pPr>
        <w:spacing w:line="200" w:lineRule="exact"/>
      </w:pPr>
    </w:p>
    <w:p w14:paraId="1FD1D5C0" w14:textId="77777777" w:rsidR="00F01FF1" w:rsidRDefault="00F01FF1">
      <w:pPr>
        <w:spacing w:line="200" w:lineRule="exact"/>
      </w:pPr>
    </w:p>
    <w:p w14:paraId="1FD1D5C1" w14:textId="77777777" w:rsidR="00F01FF1" w:rsidRDefault="00F01FF1">
      <w:pPr>
        <w:spacing w:line="200" w:lineRule="exact"/>
      </w:pPr>
    </w:p>
    <w:p w14:paraId="1FD1D5C2" w14:textId="77777777" w:rsidR="00F01FF1" w:rsidRDefault="00F01FF1">
      <w:pPr>
        <w:spacing w:line="200" w:lineRule="exact"/>
      </w:pPr>
    </w:p>
    <w:p w14:paraId="1FD1D5C3" w14:textId="77777777" w:rsidR="00F01FF1" w:rsidRDefault="00F01FF1">
      <w:pPr>
        <w:spacing w:line="200" w:lineRule="exact"/>
      </w:pPr>
    </w:p>
    <w:p w14:paraId="1FD1D5C4" w14:textId="77777777" w:rsidR="00F01FF1" w:rsidRDefault="00F01FF1">
      <w:pPr>
        <w:spacing w:line="200" w:lineRule="exact"/>
      </w:pPr>
    </w:p>
    <w:p w14:paraId="1FD1D5C5" w14:textId="77777777" w:rsidR="00F01FF1" w:rsidRDefault="00F01FF1">
      <w:pPr>
        <w:spacing w:line="200" w:lineRule="exact"/>
        <w:sectPr w:rsidR="00F01FF1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</w:p>
    <w:p w14:paraId="1FD1D5C6" w14:textId="77777777" w:rsidR="00F01FF1" w:rsidRDefault="00FD77B1">
      <w:pPr>
        <w:spacing w:before="40" w:line="160" w:lineRule="exact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1FD1EE8E"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54.3pt;margin-top:24.05pt;width:741.75pt;height:398.25pt;z-index:-158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"/>
                    <w:gridCol w:w="1286"/>
                    <w:gridCol w:w="2617"/>
                    <w:gridCol w:w="1015"/>
                    <w:gridCol w:w="841"/>
                    <w:gridCol w:w="2537"/>
                    <w:gridCol w:w="1776"/>
                    <w:gridCol w:w="1286"/>
                    <w:gridCol w:w="1014"/>
                    <w:gridCol w:w="1015"/>
                    <w:gridCol w:w="1013"/>
                  </w:tblGrid>
                  <w:tr w:rsidR="00F01FF1" w14:paraId="1FD1EEAC" w14:textId="77777777">
                    <w:trPr>
                      <w:trHeight w:hRule="exact" w:val="279"/>
                    </w:trPr>
                    <w:tc>
                      <w:tcPr>
                        <w:tcW w:w="14797" w:type="dxa"/>
                        <w:gridSpan w:val="11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EAB" w14:textId="77777777" w:rsidR="00F01FF1" w:rsidRDefault="00FD77B1">
                        <w:pPr>
                          <w:spacing w:before="22"/>
                          <w:ind w:left="6007" w:right="6006"/>
                          <w:jc w:val="center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TEST PL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LIST</w:t>
                        </w:r>
                      </w:p>
                    </w:tc>
                  </w:tr>
                  <w:tr w:rsidR="00F01FF1" w14:paraId="1FD1EEB1" w14:textId="77777777">
                    <w:trPr>
                      <w:trHeight w:hRule="exact" w:val="273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AD" w14:textId="77777777" w:rsidR="00F01FF1" w:rsidRDefault="00FD77B1">
                        <w:pPr>
                          <w:spacing w:before="24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AE" w14:textId="77777777" w:rsidR="00F01FF1" w:rsidRDefault="00FD77B1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15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AF" w14:textId="77777777" w:rsidR="00F01FF1" w:rsidRDefault="00FD77B1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Work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432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EB0" w14:textId="77777777" w:rsidR="00F01FF1" w:rsidRDefault="00FD77B1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F01FF1" w14:paraId="1FD1EEB8" w14:textId="77777777">
                    <w:trPr>
                      <w:trHeight w:hRule="exact" w:val="274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2" w14:textId="77777777" w:rsidR="00F01FF1" w:rsidRDefault="00FD77B1">
                        <w:pPr>
                          <w:spacing w:before="25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3" w14:textId="77777777" w:rsidR="00F01FF1" w:rsidRDefault="00FD77B1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46694R3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 w14:paraId="1FD1EEB4" w14:textId="77777777" w:rsidR="00F01FF1" w:rsidRDefault="00F01FF1"/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14:paraId="1FD1EEB5" w14:textId="77777777" w:rsidR="00F01FF1" w:rsidRDefault="00F01FF1"/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14:paraId="1FD1EEB6" w14:textId="77777777" w:rsidR="00F01FF1" w:rsidRDefault="00F01FF1"/>
                    </w:tc>
                    <w:tc>
                      <w:tcPr>
                        <w:tcW w:w="4327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B7" w14:textId="77777777" w:rsidR="00F01FF1" w:rsidRDefault="00FD77B1">
                        <w:pPr>
                          <w:spacing w:line="260" w:lineRule="exact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46694R3</w:t>
                        </w:r>
                      </w:p>
                    </w:tc>
                  </w:tr>
                  <w:tr w:rsidR="00F01FF1" w14:paraId="1FD1EEBF" w14:textId="77777777">
                    <w:trPr>
                      <w:trHeight w:hRule="exact" w:val="286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9" w14:textId="77777777" w:rsidR="00F01FF1" w:rsidRDefault="00FD77B1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ontra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1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BA" w14:textId="77777777" w:rsidR="00F01FF1" w:rsidRDefault="00FD77B1">
                        <w:pPr>
                          <w:spacing w:line="26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4-14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brid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Eppin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14:paraId="1FD1EEBB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FD1EEBC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14:paraId="1FD1EEBD" w14:textId="77777777" w:rsidR="00F01FF1" w:rsidRDefault="00F01FF1"/>
                    </w:tc>
                    <w:tc>
                      <w:tcPr>
                        <w:tcW w:w="4327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BE" w14:textId="77777777" w:rsidR="00F01FF1" w:rsidRDefault="00F01FF1"/>
                    </w:tc>
                  </w:tr>
                  <w:tr w:rsidR="00F01FF1" w14:paraId="1FD1EEC8" w14:textId="77777777">
                    <w:trPr>
                      <w:trHeight w:hRule="exact" w:val="607"/>
                    </w:trPr>
                    <w:tc>
                      <w:tcPr>
                        <w:tcW w:w="1684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EC0" w14:textId="77777777" w:rsidR="00F01FF1" w:rsidRDefault="00F01FF1">
                        <w:pPr>
                          <w:spacing w:before="8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1FD1EEC1" w14:textId="77777777" w:rsidR="00F01FF1" w:rsidRDefault="00FD77B1">
                        <w:pPr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FD1EEC2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EC3" w14:textId="77777777" w:rsidR="00F01FF1" w:rsidRDefault="00F01FF1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FD1EEC4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5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EC6" w14:textId="77777777" w:rsidR="00F01FF1" w:rsidRDefault="00F01FF1"/>
                    </w:tc>
                    <w:tc>
                      <w:tcPr>
                        <w:tcW w:w="4327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D1EEC7" w14:textId="77777777" w:rsidR="00F01FF1" w:rsidRDefault="00F01FF1"/>
                    </w:tc>
                  </w:tr>
                  <w:tr w:rsidR="00F01FF1" w14:paraId="1FD1EED4" w14:textId="77777777">
                    <w:trPr>
                      <w:trHeight w:hRule="exact" w:val="199"/>
                    </w:trPr>
                    <w:tc>
                      <w:tcPr>
                        <w:tcW w:w="399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FD1EEC9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A" w14:textId="77777777" w:rsidR="00F01FF1" w:rsidRDefault="00F01FF1"/>
                    </w:tc>
                    <w:tc>
                      <w:tcPr>
                        <w:tcW w:w="261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B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C" w14:textId="77777777" w:rsidR="00F01FF1" w:rsidRDefault="00F01FF1"/>
                    </w:tc>
                    <w:tc>
                      <w:tcPr>
                        <w:tcW w:w="841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D" w14:textId="77777777" w:rsidR="00F01FF1" w:rsidRDefault="00F01FF1"/>
                    </w:tc>
                    <w:tc>
                      <w:tcPr>
                        <w:tcW w:w="253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E" w14:textId="77777777" w:rsidR="00F01FF1" w:rsidRDefault="00F01FF1"/>
                    </w:tc>
                    <w:tc>
                      <w:tcPr>
                        <w:tcW w:w="177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CF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D0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D1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FD1EED2" w14:textId="77777777" w:rsidR="00F01FF1" w:rsidRDefault="00F01FF1"/>
                    </w:tc>
                    <w:tc>
                      <w:tcPr>
                        <w:tcW w:w="1013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D1EED3" w14:textId="77777777" w:rsidR="00F01FF1" w:rsidRDefault="00F01FF1"/>
                    </w:tc>
                  </w:tr>
                  <w:tr w:rsidR="00F01FF1" w14:paraId="1FD1EEE1" w14:textId="77777777">
                    <w:trPr>
                      <w:trHeight w:hRule="exact" w:val="279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ED5" w14:textId="77777777" w:rsidR="00F01FF1" w:rsidRDefault="00F01FF1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FD1EED6" w14:textId="77777777" w:rsidR="00F01FF1" w:rsidRDefault="00FD77B1">
                        <w:pPr>
                          <w:ind w:left="7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</w:t>
                        </w:r>
                      </w:p>
                    </w:tc>
                    <w:tc>
                      <w:tcPr>
                        <w:tcW w:w="3902" w:type="dxa"/>
                        <w:gridSpan w:val="2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D7" w14:textId="77777777" w:rsidR="00F01FF1" w:rsidRDefault="00FD77B1">
                        <w:pPr>
                          <w:spacing w:before="22"/>
                          <w:ind w:left="11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tage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D8" w14:textId="77777777" w:rsidR="00F01FF1" w:rsidRDefault="00F01FF1"/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D9" w14:textId="77777777" w:rsidR="00F01FF1" w:rsidRDefault="00F01FF1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FD1EEDA" w14:textId="77777777" w:rsidR="00F01FF1" w:rsidRDefault="00FD77B1">
                        <w:pPr>
                          <w:ind w:left="14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ords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DB" w14:textId="77777777" w:rsidR="00F01FF1" w:rsidRDefault="00F01FF1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FD1EEDC" w14:textId="77777777" w:rsidR="00F01FF1" w:rsidRDefault="00FD77B1">
                        <w:pPr>
                          <w:ind w:left="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qu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Stan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d/ Sp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ifi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DD" w14:textId="77777777" w:rsidR="00F01FF1" w:rsidRDefault="00F01FF1">
                        <w:pPr>
                          <w:spacing w:before="5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1FD1EEDE" w14:textId="77777777" w:rsidR="00F01FF1" w:rsidRDefault="00FD77B1">
                        <w:pPr>
                          <w:ind w:left="26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DF" w14:textId="77777777" w:rsidR="00F01FF1" w:rsidRDefault="00F01FF1"/>
                    </w:tc>
                    <w:tc>
                      <w:tcPr>
                        <w:tcW w:w="3042" w:type="dxa"/>
                        <w:gridSpan w:val="3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EE0" w14:textId="77777777" w:rsidR="00F01FF1" w:rsidRDefault="00FD77B1">
                        <w:pPr>
                          <w:spacing w:before="22"/>
                          <w:ind w:left="84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ho</w:t>
                        </w:r>
                      </w:p>
                    </w:tc>
                  </w:tr>
                  <w:tr w:rsidR="00F01FF1" w14:paraId="1FD1EEF1" w14:textId="77777777">
                    <w:trPr>
                      <w:trHeight w:hRule="exact" w:val="87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EE2" w14:textId="77777777" w:rsidR="00F01FF1" w:rsidRDefault="00F01FF1"/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3" w14:textId="77777777" w:rsidR="00F01FF1" w:rsidRDefault="00F01FF1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FD1EEE4" w14:textId="77777777" w:rsidR="00F01FF1" w:rsidRDefault="00FD77B1">
                        <w:pPr>
                          <w:ind w:left="27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iption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5" w14:textId="77777777" w:rsidR="00F01FF1" w:rsidRDefault="00F01FF1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FD1EEE6" w14:textId="77777777" w:rsidR="00F01FF1" w:rsidRDefault="00FD77B1">
                        <w:pPr>
                          <w:ind w:left="82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E7" w14:textId="77777777" w:rsidR="00F01FF1" w:rsidRDefault="00F01FF1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8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9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A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EB" w14:textId="77777777" w:rsidR="00F01FF1" w:rsidRDefault="00F01FF1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EC" w14:textId="77777777" w:rsidR="00F01FF1" w:rsidRDefault="00F01FF1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FD1EEED" w14:textId="77777777" w:rsidR="00F01FF1" w:rsidRDefault="00FD77B1">
                        <w:pPr>
                          <w:ind w:left="24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EE" w14:textId="77777777" w:rsidR="00F01FF1" w:rsidRDefault="00F01FF1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EF" w14:textId="77777777" w:rsidR="00F01FF1" w:rsidRDefault="00F01FF1">
                        <w:pPr>
                          <w:spacing w:before="8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1FD1EEF0" w14:textId="77777777" w:rsidR="00F01FF1" w:rsidRDefault="00FD77B1">
                        <w:pPr>
                          <w:ind w:left="31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F01FF1" w14:paraId="1FD1EEFD" w14:textId="77777777">
                    <w:trPr>
                      <w:trHeight w:hRule="exact" w:val="152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EF2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3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4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F5" w14:textId="77777777" w:rsidR="00F01FF1" w:rsidRDefault="00FD77B1">
                        <w:pPr>
                          <w:spacing w:before="2" w:line="140" w:lineRule="exact"/>
                          <w:ind w:left="16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Freq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ue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6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7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8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F9" w14:textId="77777777" w:rsidR="00F01FF1" w:rsidRDefault="00FD77B1">
                        <w:pPr>
                          <w:spacing w:before="2" w:line="140" w:lineRule="exact"/>
                          <w:ind w:left="3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position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dure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EFA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EFB" w14:textId="77777777" w:rsidR="00F01FF1" w:rsidRDefault="00FD77B1">
                        <w:pPr>
                          <w:spacing w:line="120" w:lineRule="exact"/>
                          <w:ind w:left="31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tall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EFC" w14:textId="77777777" w:rsidR="00F01FF1" w:rsidRDefault="00F01FF1"/>
                    </w:tc>
                  </w:tr>
                  <w:tr w:rsidR="00F01FF1" w14:paraId="1FD1EF09" w14:textId="77777777">
                    <w:trPr>
                      <w:trHeight w:hRule="exact" w:val="24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FE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EFF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0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1" w14:textId="77777777" w:rsidR="00F01FF1" w:rsidRDefault="00F01FF1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2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3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4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5" w14:textId="77777777" w:rsidR="00F01FF1" w:rsidRDefault="00F01FF1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6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07" w14:textId="77777777" w:rsidR="00F01FF1" w:rsidRDefault="00FD77B1">
                        <w:pPr>
                          <w:spacing w:before="2"/>
                          <w:ind w:left="15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Sup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08" w14:textId="77777777" w:rsidR="00F01FF1" w:rsidRDefault="00F01FF1"/>
                    </w:tc>
                  </w:tr>
                  <w:tr w:rsidR="00F01FF1" w14:paraId="1FD1EF0B" w14:textId="77777777">
                    <w:trPr>
                      <w:trHeight w:hRule="exact" w:val="286"/>
                    </w:trPr>
                    <w:tc>
                      <w:tcPr>
                        <w:tcW w:w="14797" w:type="dxa"/>
                        <w:gridSpan w:val="11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0A" w14:textId="77777777" w:rsidR="00F01FF1" w:rsidRDefault="00FD77B1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W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Witn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nt; 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old Point; H(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Autho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ultant; S = Surv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ing;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X =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lf 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ork.</w:t>
                        </w:r>
                      </w:p>
                    </w:tc>
                  </w:tr>
                  <w:tr w:rsidR="00F01FF1" w14:paraId="1FD1EF18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0C" w14:textId="77777777" w:rsidR="00F01FF1" w:rsidRDefault="00FD77B1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0D" w14:textId="77777777" w:rsidR="00F01FF1" w:rsidRDefault="00FD77B1">
                        <w:pPr>
                          <w:spacing w:before="2" w:line="270" w:lineRule="auto"/>
                          <w:ind w:left="17" w:right="92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0E" w14:textId="77777777" w:rsidR="00F01FF1" w:rsidRDefault="00FD77B1">
                        <w:pPr>
                          <w:spacing w:before="2" w:line="270" w:lineRule="auto"/>
                          <w:ind w:left="17" w:right="29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0F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0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1" w14:textId="77777777" w:rsidR="00F01FF1" w:rsidRDefault="00FD77B1">
                        <w:pPr>
                          <w:spacing w:before="2" w:line="270" w:lineRule="auto"/>
                          <w:ind w:left="17" w:right="22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  <w:p w14:paraId="1FD1EF12" w14:textId="77777777" w:rsidR="00F01FF1" w:rsidRDefault="00FD77B1">
                        <w:pPr>
                          <w:spacing w:line="140" w:lineRule="exact"/>
                          <w:ind w:left="17" w:right="688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im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r.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3" w14:textId="77777777" w:rsidR="00F01FF1" w:rsidRDefault="00FD77B1">
                        <w:pPr>
                          <w:spacing w:before="2" w:line="270" w:lineRule="auto"/>
                          <w:ind w:left="17" w:right="1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TP Ch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14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15" w14:textId="77777777" w:rsidR="00F01FF1" w:rsidRDefault="00F01FF1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16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15" w:space="0" w:color="000000"/>
                        </w:tcBorders>
                      </w:tcPr>
                      <w:p w14:paraId="1FD1EF17" w14:textId="77777777" w:rsidR="00F01FF1" w:rsidRDefault="00F01FF1"/>
                    </w:tc>
                  </w:tr>
                  <w:tr w:rsidR="00F01FF1" w14:paraId="1FD1EF24" w14:textId="77777777">
                    <w:trPr>
                      <w:trHeight w:hRule="exact" w:val="59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9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A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B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C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D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E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1F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20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21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22" w14:textId="77777777" w:rsidR="00F01FF1" w:rsidRDefault="00F01FF1"/>
                    </w:tc>
                    <w:tc>
                      <w:tcPr>
                        <w:tcW w:w="1013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23" w14:textId="77777777" w:rsidR="00F01FF1" w:rsidRDefault="00F01FF1"/>
                    </w:tc>
                  </w:tr>
                  <w:tr w:rsidR="00F01FF1" w14:paraId="1FD1EF30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25" w14:textId="77777777" w:rsidR="00F01FF1" w:rsidRDefault="00FD77B1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26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7" w14:textId="77777777" w:rsidR="00F01FF1" w:rsidRDefault="00FD77B1">
                        <w:pPr>
                          <w:spacing w:before="1" w:line="270" w:lineRule="auto"/>
                          <w:ind w:left="17" w:right="12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vide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fec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28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9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A" w14:textId="77777777" w:rsidR="00F01FF1" w:rsidRDefault="00FD77B1">
                        <w:pPr>
                          <w:spacing w:before="1" w:line="269" w:lineRule="auto"/>
                          <w:ind w:left="17" w:right="2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emai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unchange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plan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B" w14:textId="77777777" w:rsidR="00F01FF1" w:rsidRDefault="00FD77B1">
                        <w:pPr>
                          <w:spacing w:before="1" w:line="270" w:lineRule="auto"/>
                          <w:ind w:left="17" w:right="50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type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C" w14:textId="77777777" w:rsidR="00F01FF1" w:rsidRDefault="00FD77B1">
                        <w:pPr>
                          <w:spacing w:before="1" w:line="269" w:lineRule="auto"/>
                          <w:ind w:left="17" w:right="-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bmi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scop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2D" w14:textId="77777777" w:rsidR="00F01FF1" w:rsidRDefault="00F01FF1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2E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2F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F01FF1" w14:paraId="1FD1EF3C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31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32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incipal’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3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34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5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6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7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8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39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A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3B" w14:textId="77777777" w:rsidR="00F01FF1" w:rsidRDefault="00F01FF1"/>
                    </w:tc>
                  </w:tr>
                  <w:tr w:rsidR="00F01FF1" w14:paraId="1FD1EF48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3D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3E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3F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40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41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42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43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44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45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46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47" w14:textId="77777777" w:rsidR="00F01FF1" w:rsidRDefault="00F01FF1"/>
                    </w:tc>
                  </w:tr>
                  <w:tr w:rsidR="00F01FF1" w14:paraId="1FD1EF54" w14:textId="77777777">
                    <w:trPr>
                      <w:trHeight w:hRule="exact" w:val="844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9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A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B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C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D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E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4F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50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51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52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53" w14:textId="77777777" w:rsidR="00F01FF1" w:rsidRDefault="00F01FF1"/>
                    </w:tc>
                  </w:tr>
                  <w:tr w:rsidR="00F01FF1" w14:paraId="1FD1EF62" w14:textId="77777777">
                    <w:trPr>
                      <w:trHeight w:hRule="exact" w:val="205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55" w14:textId="77777777" w:rsidR="00F01FF1" w:rsidRDefault="00FD77B1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56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7" w14:textId="77777777" w:rsidR="00F01FF1" w:rsidRDefault="00FD77B1">
                        <w:pPr>
                          <w:spacing w:before="2" w:line="269" w:lineRule="auto"/>
                          <w:ind w:left="17" w:right="244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ty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supplie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58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9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A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  <w:p w14:paraId="1FD1EF5B" w14:textId="77777777" w:rsidR="00F01FF1" w:rsidRDefault="00FD77B1">
                        <w:pPr>
                          <w:spacing w:before="23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anised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C" w14:textId="77777777" w:rsidR="00F01FF1" w:rsidRDefault="00FD77B1">
                        <w:pPr>
                          <w:spacing w:before="2" w:line="269" w:lineRule="auto"/>
                          <w:ind w:left="17" w:right="11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hang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5D" w14:textId="77777777" w:rsidR="00F01FF1" w:rsidRDefault="00FD77B1">
                        <w:pPr>
                          <w:spacing w:before="2" w:line="269" w:lineRule="auto"/>
                          <w:ind w:left="17" w:right="2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  <w:p w14:paraId="1FD1EF5E" w14:textId="77777777" w:rsidR="00F01FF1" w:rsidRDefault="00FD77B1">
                        <w:pPr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5F" w14:textId="77777777" w:rsidR="00F01FF1" w:rsidRDefault="00F01FF1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0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61" w14:textId="77777777" w:rsidR="00F01FF1" w:rsidRDefault="00FD77B1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F01FF1" w14:paraId="1FD1EF6E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63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64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5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66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7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8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9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A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6B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6C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6D" w14:textId="77777777" w:rsidR="00F01FF1" w:rsidRDefault="00F01FF1"/>
                    </w:tc>
                  </w:tr>
                  <w:tr w:rsidR="00F01FF1" w14:paraId="1FD1EF7A" w14:textId="77777777">
                    <w:trPr>
                      <w:trHeight w:hRule="exact" w:val="20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6F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70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r’s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71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72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73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74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75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76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77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78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79" w14:textId="77777777" w:rsidR="00F01FF1" w:rsidRDefault="00F01FF1"/>
                    </w:tc>
                  </w:tr>
                  <w:tr w:rsidR="00F01FF1" w14:paraId="1FD1EF86" w14:textId="77777777">
                    <w:trPr>
                      <w:trHeight w:hRule="exact" w:val="599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7B" w14:textId="77777777" w:rsidR="00F01FF1" w:rsidRDefault="00F01FF1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7C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7D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7E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7F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80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81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82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83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FD1EF84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FD1EF85" w14:textId="77777777" w:rsidR="00F01FF1" w:rsidRDefault="00F01FF1"/>
                    </w:tc>
                  </w:tr>
                  <w:tr w:rsidR="00F01FF1" w14:paraId="1FD1EF92" w14:textId="77777777">
                    <w:trPr>
                      <w:trHeight w:hRule="exact" w:val="204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FD1EF87" w14:textId="77777777" w:rsidR="00F01FF1" w:rsidRDefault="00FD77B1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8" w14:textId="77777777" w:rsidR="00F01FF1" w:rsidRDefault="00FD77B1">
                        <w:pPr>
                          <w:spacing w:before="1" w:line="270" w:lineRule="auto"/>
                          <w:ind w:left="17" w:right="3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inves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iga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measu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9" w14:textId="77777777" w:rsidR="00F01FF1" w:rsidRDefault="00FD77B1">
                        <w:pPr>
                          <w:spacing w:before="1" w:line="270" w:lineRule="auto"/>
                          <w:ind w:left="17" w:right="28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visua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inspec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compa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8A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B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C" w14:textId="77777777" w:rsidR="00F01FF1" w:rsidRDefault="00FD77B1">
                        <w:pPr>
                          <w:spacing w:before="1" w:line="269" w:lineRule="auto"/>
                          <w:ind w:left="17" w:right="-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begi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177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D" w14:textId="77777777" w:rsidR="00F01FF1" w:rsidRDefault="00FD77B1">
                        <w:pPr>
                          <w:spacing w:before="1" w:line="269" w:lineRule="auto"/>
                          <w:ind w:left="17" w:right="3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physica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8E" w14:textId="77777777" w:rsidR="00F01FF1" w:rsidRDefault="00FD77B1">
                        <w:pPr>
                          <w:spacing w:before="1" w:line="270" w:lineRule="auto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ITP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include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FD1EF8F" w14:textId="77777777" w:rsidR="00F01FF1" w:rsidRDefault="00F01FF1"/>
                    </w:tc>
                    <w:tc>
                      <w:tcPr>
                        <w:tcW w:w="1015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FD1EF90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FD1EF91" w14:textId="77777777" w:rsidR="00F01FF1" w:rsidRDefault="00FD77B1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F01FF1" w14:paraId="1FD1EF9E" w14:textId="77777777">
                    <w:trPr>
                      <w:trHeight w:hRule="exact" w:val="1278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3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4" w14:textId="77777777" w:rsidR="00F01FF1" w:rsidRDefault="00F01FF1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5" w14:textId="77777777" w:rsidR="00F01FF1" w:rsidRDefault="00F01FF1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6" w14:textId="77777777" w:rsidR="00F01FF1" w:rsidRDefault="00FD77B1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7" w14:textId="77777777" w:rsidR="00F01FF1" w:rsidRDefault="00F01FF1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8" w14:textId="77777777" w:rsidR="00F01FF1" w:rsidRDefault="00F01FF1"/>
                    </w:tc>
                    <w:tc>
                      <w:tcPr>
                        <w:tcW w:w="177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9" w14:textId="77777777" w:rsidR="00F01FF1" w:rsidRDefault="00F01FF1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A" w14:textId="77777777" w:rsidR="00F01FF1" w:rsidRDefault="00F01FF1"/>
                    </w:tc>
                    <w:tc>
                      <w:tcPr>
                        <w:tcW w:w="1014" w:type="dxa"/>
                        <w:tcBorders>
                          <w:top w:val="nil"/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B" w14:textId="77777777" w:rsidR="00F01FF1" w:rsidRDefault="00F01FF1"/>
                    </w:tc>
                    <w:tc>
                      <w:tcPr>
                        <w:tcW w:w="1015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FD1EF9C" w14:textId="77777777" w:rsidR="00F01FF1" w:rsidRDefault="00F01FF1"/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FD1EF9D" w14:textId="77777777" w:rsidR="00F01FF1" w:rsidRDefault="00F01FF1"/>
                    </w:tc>
                  </w:tr>
                </w:tbl>
                <w:p w14:paraId="1FD1EF9F" w14:textId="77777777" w:rsidR="00F01FF1" w:rsidRDefault="00F01FF1"/>
              </w:txbxContent>
            </v:textbox>
            <w10:wrap anchorx="page" anchory="page"/>
          </v:shape>
        </w:pic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Stag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/</w:t>
      </w:r>
    </w:p>
    <w:p w14:paraId="1FD1D5C7" w14:textId="77777777" w:rsidR="00F01FF1" w:rsidRDefault="00FD77B1">
      <w:pPr>
        <w:spacing w:before="40" w:line="160" w:lineRule="exact"/>
        <w:rPr>
          <w:rFonts w:ascii="Arial Narrow" w:eastAsia="Arial Narrow" w:hAnsi="Arial Narrow" w:cs="Arial Narrow"/>
          <w:sz w:val="16"/>
          <w:szCs w:val="16"/>
        </w:rPr>
        <w:sectPr w:rsidR="00F01FF1">
          <w:type w:val="continuous"/>
          <w:pgSz w:w="18120" w:h="12800" w:orient="landscape"/>
          <w:pgMar w:top="380" w:right="2080" w:bottom="280" w:left="1000" w:header="720" w:footer="720" w:gutter="0"/>
          <w:cols w:num="2" w:space="720" w:equalWidth="0">
            <w:col w:w="5111" w:space="5610"/>
            <w:col w:w="4319"/>
          </w:cols>
        </w:sectPr>
      </w:pPr>
      <w:r>
        <w:br w:type="column"/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In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p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ec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tion/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</w:p>
    <w:p w14:paraId="1FD1D5C8" w14:textId="77777777" w:rsidR="00F01FF1" w:rsidRDefault="00F01FF1">
      <w:pPr>
        <w:spacing w:before="9" w:line="100" w:lineRule="exact"/>
        <w:rPr>
          <w:sz w:val="10"/>
          <w:szCs w:val="10"/>
        </w:rPr>
      </w:pPr>
    </w:p>
    <w:p w14:paraId="1FD1D5C9" w14:textId="77777777" w:rsidR="00F01FF1" w:rsidRDefault="00F01FF1">
      <w:pPr>
        <w:spacing w:line="200" w:lineRule="exact"/>
      </w:pPr>
    </w:p>
    <w:p w14:paraId="1FD1D5CA" w14:textId="77777777" w:rsidR="00F01FF1" w:rsidRDefault="00F01FF1">
      <w:pPr>
        <w:spacing w:line="200" w:lineRule="exact"/>
      </w:pPr>
    </w:p>
    <w:p w14:paraId="1FD1D5CB" w14:textId="77777777" w:rsidR="00F01FF1" w:rsidRDefault="00F01FF1">
      <w:pPr>
        <w:spacing w:line="200" w:lineRule="exact"/>
      </w:pPr>
    </w:p>
    <w:p w14:paraId="1FD1D5CC" w14:textId="77777777" w:rsidR="00F01FF1" w:rsidRDefault="00F01FF1">
      <w:pPr>
        <w:spacing w:line="200" w:lineRule="exact"/>
      </w:pPr>
    </w:p>
    <w:p w14:paraId="1FD1D5CD" w14:textId="77777777" w:rsidR="00F01FF1" w:rsidRDefault="00F01FF1">
      <w:pPr>
        <w:spacing w:line="200" w:lineRule="exact"/>
      </w:pPr>
    </w:p>
    <w:p w14:paraId="1FD1D5CE" w14:textId="77777777" w:rsidR="00F01FF1" w:rsidRDefault="00F01FF1">
      <w:pPr>
        <w:spacing w:line="200" w:lineRule="exact"/>
      </w:pPr>
    </w:p>
    <w:p w14:paraId="1FD1D5CF" w14:textId="77777777" w:rsidR="00F01FF1" w:rsidRDefault="00F01FF1">
      <w:pPr>
        <w:spacing w:line="200" w:lineRule="exact"/>
      </w:pPr>
    </w:p>
    <w:p w14:paraId="1FD1D5D0" w14:textId="77777777" w:rsidR="00F01FF1" w:rsidRDefault="00F01FF1">
      <w:pPr>
        <w:spacing w:line="200" w:lineRule="exact"/>
      </w:pPr>
    </w:p>
    <w:p w14:paraId="1FD1D5D1" w14:textId="77777777" w:rsidR="00F01FF1" w:rsidRDefault="00F01FF1">
      <w:pPr>
        <w:spacing w:line="200" w:lineRule="exact"/>
      </w:pPr>
    </w:p>
    <w:p w14:paraId="1FD1D5D2" w14:textId="77777777" w:rsidR="00F01FF1" w:rsidRDefault="00F01FF1">
      <w:pPr>
        <w:spacing w:line="200" w:lineRule="exact"/>
      </w:pPr>
    </w:p>
    <w:p w14:paraId="1FD1D5D3" w14:textId="77777777" w:rsidR="00F01FF1" w:rsidRDefault="00F01FF1">
      <w:pPr>
        <w:spacing w:line="200" w:lineRule="exact"/>
      </w:pPr>
    </w:p>
    <w:p w14:paraId="1FD1D5D4" w14:textId="77777777" w:rsidR="00F01FF1" w:rsidRDefault="00F01FF1">
      <w:pPr>
        <w:spacing w:line="200" w:lineRule="exact"/>
      </w:pPr>
    </w:p>
    <w:p w14:paraId="1FD1D5D5" w14:textId="77777777" w:rsidR="00F01FF1" w:rsidRDefault="00F01FF1">
      <w:pPr>
        <w:spacing w:line="200" w:lineRule="exact"/>
      </w:pPr>
    </w:p>
    <w:p w14:paraId="1FD1D5D6" w14:textId="77777777" w:rsidR="00F01FF1" w:rsidRDefault="00F01FF1">
      <w:pPr>
        <w:spacing w:line="200" w:lineRule="exact"/>
      </w:pPr>
    </w:p>
    <w:p w14:paraId="1FD1D5D7" w14:textId="77777777" w:rsidR="00F01FF1" w:rsidRDefault="00F01FF1">
      <w:pPr>
        <w:spacing w:line="200" w:lineRule="exact"/>
      </w:pPr>
    </w:p>
    <w:p w14:paraId="1FD1D5D8" w14:textId="77777777" w:rsidR="00F01FF1" w:rsidRDefault="00F01FF1">
      <w:pPr>
        <w:spacing w:line="200" w:lineRule="exact"/>
      </w:pPr>
    </w:p>
    <w:p w14:paraId="1FD1D5D9" w14:textId="77777777" w:rsidR="00F01FF1" w:rsidRDefault="00F01FF1">
      <w:pPr>
        <w:spacing w:line="200" w:lineRule="exact"/>
      </w:pPr>
    </w:p>
    <w:p w14:paraId="1FD1D5DA" w14:textId="77777777" w:rsidR="00F01FF1" w:rsidRDefault="00F01FF1">
      <w:pPr>
        <w:spacing w:line="200" w:lineRule="exact"/>
      </w:pPr>
    </w:p>
    <w:p w14:paraId="1FD1D5DB" w14:textId="77777777" w:rsidR="00F01FF1" w:rsidRDefault="00F01FF1">
      <w:pPr>
        <w:spacing w:line="200" w:lineRule="exact"/>
      </w:pPr>
    </w:p>
    <w:p w14:paraId="1FD1D5DC" w14:textId="77777777" w:rsidR="00F01FF1" w:rsidRDefault="00F01FF1">
      <w:pPr>
        <w:spacing w:line="200" w:lineRule="exact"/>
      </w:pPr>
    </w:p>
    <w:p w14:paraId="1FD1D5DD" w14:textId="77777777" w:rsidR="00F01FF1" w:rsidRDefault="00F01FF1">
      <w:pPr>
        <w:spacing w:line="200" w:lineRule="exact"/>
      </w:pPr>
    </w:p>
    <w:p w14:paraId="1FD1D5DE" w14:textId="77777777" w:rsidR="00F01FF1" w:rsidRDefault="00F01FF1">
      <w:pPr>
        <w:spacing w:line="200" w:lineRule="exact"/>
      </w:pPr>
    </w:p>
    <w:p w14:paraId="1FD1D5DF" w14:textId="77777777" w:rsidR="00F01FF1" w:rsidRDefault="00F01FF1">
      <w:pPr>
        <w:spacing w:line="200" w:lineRule="exact"/>
      </w:pPr>
    </w:p>
    <w:p w14:paraId="1FD1D5E0" w14:textId="77777777" w:rsidR="00F01FF1" w:rsidRDefault="00F01FF1">
      <w:pPr>
        <w:spacing w:line="200" w:lineRule="exact"/>
      </w:pPr>
    </w:p>
    <w:p w14:paraId="1FD1D5E1" w14:textId="77777777" w:rsidR="00F01FF1" w:rsidRDefault="00F01FF1">
      <w:pPr>
        <w:spacing w:line="200" w:lineRule="exact"/>
      </w:pPr>
    </w:p>
    <w:p w14:paraId="1FD1D5E2" w14:textId="77777777" w:rsidR="00F01FF1" w:rsidRDefault="00F01FF1">
      <w:pPr>
        <w:spacing w:line="200" w:lineRule="exact"/>
      </w:pPr>
    </w:p>
    <w:p w14:paraId="1FD1D5E3" w14:textId="77777777" w:rsidR="00F01FF1" w:rsidRDefault="00F01FF1">
      <w:pPr>
        <w:spacing w:line="200" w:lineRule="exact"/>
      </w:pPr>
    </w:p>
    <w:p w14:paraId="1FD1D5E4" w14:textId="77777777" w:rsidR="00F01FF1" w:rsidRDefault="00F01FF1">
      <w:pPr>
        <w:spacing w:line="200" w:lineRule="exact"/>
      </w:pPr>
    </w:p>
    <w:p w14:paraId="1FD1D5E5" w14:textId="77777777" w:rsidR="00F01FF1" w:rsidRDefault="00F01FF1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4473"/>
        <w:gridCol w:w="2537"/>
        <w:gridCol w:w="1776"/>
        <w:gridCol w:w="1284"/>
        <w:gridCol w:w="3043"/>
      </w:tblGrid>
      <w:tr w:rsidR="00F01FF1" w14:paraId="1FD1D5EB" w14:textId="77777777">
        <w:trPr>
          <w:trHeight w:hRule="exact" w:val="288"/>
        </w:trPr>
        <w:tc>
          <w:tcPr>
            <w:tcW w:w="168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FD1D5E6" w14:textId="77777777" w:rsidR="00F01FF1" w:rsidRDefault="00FD77B1">
            <w:pPr>
              <w:spacing w:before="22"/>
              <w:ind w:left="628" w:right="63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4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7" w14:textId="77777777" w:rsidR="00F01FF1" w:rsidRDefault="00FD77B1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8" w14:textId="77777777" w:rsidR="00F01FF1" w:rsidRDefault="00FD77B1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17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9" w14:textId="77777777" w:rsidR="00F01FF1" w:rsidRDefault="00FD77B1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4327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EA" w14:textId="77777777" w:rsidR="00F01FF1" w:rsidRDefault="00FD77B1">
            <w:pPr>
              <w:spacing w:before="22"/>
              <w:ind w:left="1783" w:right="17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</w:tr>
      <w:tr w:rsidR="00F01FF1" w14:paraId="1FD1D5F2" w14:textId="77777777">
        <w:trPr>
          <w:trHeight w:hRule="exact" w:val="475"/>
        </w:trPr>
        <w:tc>
          <w:tcPr>
            <w:tcW w:w="1684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14:paraId="1FD1D5EC" w14:textId="77777777" w:rsidR="00F01FF1" w:rsidRDefault="00FD77B1">
            <w:pPr>
              <w:spacing w:line="180" w:lineRule="exact"/>
              <w:ind w:left="1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t/ 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tal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</w:t>
            </w:r>
          </w:p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D" w14:textId="77777777" w:rsidR="00F01FF1" w:rsidRDefault="00FD77B1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speci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TP</w:t>
            </w:r>
          </w:p>
          <w:p w14:paraId="1FD1D5EE" w14:textId="77777777" w:rsidR="00F01FF1" w:rsidRDefault="00FD77B1">
            <w:pPr>
              <w:spacing w:before="2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checklis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signe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EF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0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F1" w14:textId="77777777" w:rsidR="00F01FF1" w:rsidRDefault="00F01FF1"/>
        </w:tc>
      </w:tr>
      <w:tr w:rsidR="00F01FF1" w14:paraId="1FD1D5F8" w14:textId="77777777">
        <w:trPr>
          <w:trHeight w:hRule="exact" w:val="446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FD1D5F3" w14:textId="77777777" w:rsidR="00F01FF1" w:rsidRDefault="00F01FF1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4" w14:textId="77777777" w:rsidR="00F01FF1" w:rsidRDefault="00FD77B1">
            <w:pPr>
              <w:spacing w:before="9" w:line="269" w:lineRule="auto"/>
              <w:ind w:left="17" w:right="4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documen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clien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5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6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F7" w14:textId="77777777" w:rsidR="00F01FF1" w:rsidRDefault="00F01FF1"/>
        </w:tc>
      </w:tr>
      <w:tr w:rsidR="00F01FF1" w14:paraId="1FD1D5FE" w14:textId="77777777">
        <w:trPr>
          <w:trHeight w:hRule="exact" w:val="467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FD1D5F9" w14:textId="77777777" w:rsidR="00F01FF1" w:rsidRDefault="00F01FF1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A" w14:textId="77777777" w:rsidR="00F01FF1" w:rsidRDefault="00FD77B1">
            <w:pPr>
              <w:spacing w:before="19" w:line="269" w:lineRule="auto"/>
              <w:ind w:left="17" w:right="2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Vari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line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addi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equi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jo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include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ile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B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5FC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FD1D5FD" w14:textId="77777777" w:rsidR="00F01FF1" w:rsidRDefault="00F01FF1"/>
        </w:tc>
      </w:tr>
      <w:tr w:rsidR="00F01FF1" w14:paraId="1FD1D604" w14:textId="77777777">
        <w:trPr>
          <w:trHeight w:hRule="exact" w:val="590"/>
        </w:trPr>
        <w:tc>
          <w:tcPr>
            <w:tcW w:w="1684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1FD1D5FF" w14:textId="77777777" w:rsidR="00F01FF1" w:rsidRDefault="00F01FF1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FD1D600" w14:textId="77777777" w:rsidR="00F01FF1" w:rsidRDefault="00FD77B1">
            <w:pPr>
              <w:spacing w:before="82" w:line="270" w:lineRule="auto"/>
              <w:ind w:left="17" w:right="27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inspec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undamage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FD1D601" w14:textId="77777777" w:rsidR="00F01FF1" w:rsidRDefault="00F01FF1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FD1D602" w14:textId="77777777" w:rsidR="00F01FF1" w:rsidRDefault="00F01FF1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1FD1D603" w14:textId="77777777" w:rsidR="00F01FF1" w:rsidRDefault="00F01FF1"/>
        </w:tc>
      </w:tr>
      <w:tr w:rsidR="00F01FF1" w14:paraId="1FD1D60B" w14:textId="77777777">
        <w:trPr>
          <w:trHeight w:hRule="exact" w:val="274"/>
        </w:trPr>
        <w:tc>
          <w:tcPr>
            <w:tcW w:w="10470" w:type="dxa"/>
            <w:gridSpan w:val="4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FD1D605" w14:textId="77777777" w:rsidR="00F01FF1" w:rsidRDefault="00F01FF1">
            <w:pPr>
              <w:spacing w:before="7" w:line="120" w:lineRule="exact"/>
              <w:rPr>
                <w:sz w:val="13"/>
                <w:szCs w:val="13"/>
              </w:rPr>
            </w:pPr>
          </w:p>
          <w:p w14:paraId="1FD1D606" w14:textId="77777777" w:rsidR="00F01FF1" w:rsidRDefault="00F01FF1">
            <w:pPr>
              <w:spacing w:line="200" w:lineRule="exact"/>
            </w:pPr>
          </w:p>
          <w:p w14:paraId="1FD1D607" w14:textId="77777777" w:rsidR="00F01FF1" w:rsidRDefault="00FD77B1">
            <w:pPr>
              <w:ind w:left="10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out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ontra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  <w:tc>
          <w:tcPr>
            <w:tcW w:w="1284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FD1D608" w14:textId="77777777" w:rsidR="00F01FF1" w:rsidRDefault="00FD77B1">
            <w:pPr>
              <w:spacing w:before="24" w:line="374" w:lineRule="auto"/>
              <w:ind w:left="8" w:right="5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Sign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609" w14:textId="77777777" w:rsidR="00F01FF1" w:rsidRDefault="00FD77B1">
            <w:pPr>
              <w:spacing w:before="13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te:</w:t>
            </w:r>
          </w:p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0A" w14:textId="77777777" w:rsidR="00F01FF1" w:rsidRDefault="00F01FF1"/>
        </w:tc>
      </w:tr>
      <w:tr w:rsidR="00F01FF1" w14:paraId="1FD1D60F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FD1D60C" w14:textId="77777777" w:rsidR="00F01FF1" w:rsidRDefault="00F01FF1"/>
        </w:tc>
        <w:tc>
          <w:tcPr>
            <w:tcW w:w="1284" w:type="dxa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FD1D60D" w14:textId="77777777" w:rsidR="00F01FF1" w:rsidRDefault="00F01FF1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0E" w14:textId="77777777" w:rsidR="00F01FF1" w:rsidRDefault="00F01FF1"/>
        </w:tc>
      </w:tr>
      <w:tr w:rsidR="00F01FF1" w14:paraId="1FD1D613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10" w14:textId="77777777" w:rsidR="00F01FF1" w:rsidRDefault="00F01FF1"/>
        </w:tc>
        <w:tc>
          <w:tcPr>
            <w:tcW w:w="1284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11" w14:textId="77777777" w:rsidR="00F01FF1" w:rsidRDefault="00F01FF1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FD1D612" w14:textId="77777777" w:rsidR="00F01FF1" w:rsidRDefault="00F01FF1"/>
        </w:tc>
      </w:tr>
    </w:tbl>
    <w:p w14:paraId="1FD1D614" w14:textId="77777777" w:rsidR="00F01FF1" w:rsidRDefault="00FD77B1">
      <w:pPr>
        <w:spacing w:line="220" w:lineRule="exact"/>
        <w:ind w:left="8837"/>
        <w:rPr>
          <w:rFonts w:ascii="Calibri" w:eastAsia="Calibri" w:hAnsi="Calibri" w:cs="Calibri"/>
          <w:sz w:val="22"/>
          <w:szCs w:val="22"/>
        </w:rPr>
        <w:sectPr w:rsidR="00F01FF1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act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ms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30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FD1D615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617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616" w14:textId="77777777" w:rsidR="00F01FF1" w:rsidRDefault="00FD77B1">
            <w:pPr>
              <w:spacing w:before="22"/>
              <w:ind w:left="20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espons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</w:tr>
      <w:tr w:rsidR="00F01FF1" w14:paraId="1FD1D61C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18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19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1A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61B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621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1D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1E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61F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620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D626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622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23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624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625" w14:textId="77777777" w:rsidR="00F01FF1" w:rsidRDefault="00F01FF1"/>
        </w:tc>
      </w:tr>
      <w:tr w:rsidR="00F01FF1" w14:paraId="1FD1D62C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627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2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29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2A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62B" w14:textId="77777777" w:rsidR="00F01FF1" w:rsidRDefault="00F01FF1"/>
        </w:tc>
      </w:tr>
    </w:tbl>
    <w:p w14:paraId="1FD1D62D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62F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62E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640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630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631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2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3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4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5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636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7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8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9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A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63B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3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63D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63E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63F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651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43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45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6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7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8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9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A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4C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4D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64E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64F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650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65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652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65F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5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6" w14:textId="77777777" w:rsidR="00F01FF1" w:rsidRDefault="00FD77B1">
            <w:pPr>
              <w:spacing w:line="269" w:lineRule="auto"/>
              <w:ind w:left="18" w:right="1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7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C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5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5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6C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6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6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9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6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79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6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6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7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6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7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78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86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7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9</w:t>
            </w:r>
          </w:p>
          <w:p w14:paraId="1FD1D67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7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3" w14:textId="77777777" w:rsidR="00F01FF1" w:rsidRDefault="00FD77B1">
            <w:pPr>
              <w:spacing w:before="1"/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4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85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93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8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8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8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0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9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A0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9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  <w:p w14:paraId="1FD1D69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D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9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9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AD" w14:textId="77777777">
        <w:trPr>
          <w:trHeight w:hRule="exact" w:val="74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A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2" w14:textId="77777777" w:rsidR="00F01FF1" w:rsidRDefault="00FD77B1">
            <w:pPr>
              <w:spacing w:line="269" w:lineRule="auto"/>
              <w:ind w:left="18" w:right="15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A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A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B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AC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B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A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A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B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7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B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C7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6B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6B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4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C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C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6D5" w14:textId="77777777">
        <w:trPr>
          <w:trHeight w:hRule="exact" w:val="7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6C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6C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9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C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D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6D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D2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6D3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6D4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6D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6D8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6D7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6DE" w14:textId="77777777">
        <w:trPr>
          <w:trHeight w:hRule="exact" w:val="336"/>
        </w:trPr>
        <w:tc>
          <w:tcPr>
            <w:tcW w:w="2756" w:type="dxa"/>
            <w:tcBorders>
              <w:top w:val="single" w:sz="9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9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A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B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6D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6DD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6E5" w14:textId="77777777">
        <w:trPr>
          <w:trHeight w:hRule="exact" w:val="475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D6DF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6E0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2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E4" w14:textId="77777777" w:rsidR="00F01FF1" w:rsidRDefault="00F01FF1"/>
        </w:tc>
      </w:tr>
    </w:tbl>
    <w:p w14:paraId="1FD1D6E6" w14:textId="77777777" w:rsidR="00F01FF1" w:rsidRDefault="00F01FF1">
      <w:pPr>
        <w:spacing w:line="200" w:lineRule="exact"/>
      </w:pPr>
    </w:p>
    <w:p w14:paraId="1FD1D6E7" w14:textId="77777777" w:rsidR="00F01FF1" w:rsidRDefault="00F01FF1">
      <w:pPr>
        <w:spacing w:line="200" w:lineRule="exact"/>
      </w:pPr>
    </w:p>
    <w:p w14:paraId="1FD1D6E8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D6E9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FD1D6EA" w14:textId="77777777" w:rsidR="00F01FF1" w:rsidRDefault="00FD77B1">
      <w:pPr>
        <w:spacing w:line="80" w:lineRule="exact"/>
        <w:rPr>
          <w:sz w:val="9"/>
          <w:szCs w:val="9"/>
        </w:rPr>
      </w:pPr>
      <w:r>
        <w:lastRenderedPageBreak/>
        <w:pict w14:anchorId="1FD1EE8F">
          <v:group id="_x0000_s1059" style="position:absolute;margin-left:52.7pt;margin-top:21.7pt;width:0;height:508.8pt;z-index:-15891;mso-position-horizontal-relative:page;mso-position-vertical-relative:page" coordorigin="1054,434" coordsize="0,10176">
            <v:shape id="_x0000_s1060" style="position:absolute;left:1054;top:434;width:0;height:10176" coordorigin="1054,434" coordsize="0,10176" path="m1054,434r,10176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D6EF" w14:textId="77777777">
        <w:trPr>
          <w:trHeight w:hRule="exact" w:val="82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C" w14:textId="77777777" w:rsidR="00F01FF1" w:rsidRDefault="00FD77B1">
            <w:pPr>
              <w:spacing w:line="269" w:lineRule="auto"/>
              <w:ind w:left="18" w:right="-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E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EE" w14:textId="77777777" w:rsidR="00F01FF1" w:rsidRDefault="00F01FF1"/>
        </w:tc>
      </w:tr>
      <w:tr w:rsidR="00F01FF1" w14:paraId="1FD1D6F8" w14:textId="77777777">
        <w:trPr>
          <w:trHeight w:hRule="exact" w:val="252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1" w14:textId="77777777" w:rsidR="00F01FF1" w:rsidRDefault="00FD77B1">
            <w:pPr>
              <w:spacing w:line="269" w:lineRule="auto"/>
              <w:ind w:left="18" w:right="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D6F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6F4" w14:textId="77777777" w:rsidR="00F01FF1" w:rsidRDefault="00FD77B1">
            <w:pPr>
              <w:spacing w:before="23" w:line="269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6F7" w14:textId="77777777" w:rsidR="00F01FF1" w:rsidRDefault="00F01FF1"/>
        </w:tc>
      </w:tr>
      <w:tr w:rsidR="00F01FF1" w14:paraId="1FD1D701" w14:textId="77777777">
        <w:trPr>
          <w:trHeight w:hRule="exact" w:val="2019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A" w14:textId="77777777" w:rsidR="00F01FF1" w:rsidRDefault="00FD77B1">
            <w:pPr>
              <w:spacing w:line="269" w:lineRule="auto"/>
              <w:ind w:left="18" w:right="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6F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  <w:p w14:paraId="1FD1D6FD" w14:textId="77777777" w:rsidR="00F01FF1" w:rsidRDefault="00FD77B1">
            <w:pPr>
              <w:spacing w:before="23" w:line="269" w:lineRule="auto"/>
              <w:ind w:left="18" w:right="5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6FE" w14:textId="77777777" w:rsidR="00F01FF1" w:rsidRDefault="00FD77B1">
            <w:pPr>
              <w:spacing w:line="270" w:lineRule="auto"/>
              <w:ind w:left="18" w:right="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s/r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6F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00" w14:textId="77777777" w:rsidR="00F01FF1" w:rsidRDefault="00F01FF1"/>
        </w:tc>
      </w:tr>
      <w:tr w:rsidR="00F01FF1" w14:paraId="1FD1D707" w14:textId="77777777">
        <w:trPr>
          <w:trHeight w:hRule="exact" w:val="91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3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</w:p>
          <w:p w14:paraId="1FD1D70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06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D70C" w14:textId="77777777">
        <w:trPr>
          <w:trHeight w:hRule="exact" w:val="78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8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9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0B" w14:textId="77777777" w:rsidR="00F01FF1" w:rsidRDefault="00F01FF1"/>
        </w:tc>
      </w:tr>
      <w:tr w:rsidR="00F01FF1" w14:paraId="1FD1D711" w14:textId="77777777">
        <w:trPr>
          <w:trHeight w:hRule="exact" w:val="29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0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10" w14:textId="77777777" w:rsidR="00F01FF1" w:rsidRDefault="00F01FF1"/>
        </w:tc>
      </w:tr>
      <w:tr w:rsidR="00F01FF1" w14:paraId="1FD1D717" w14:textId="77777777">
        <w:trPr>
          <w:trHeight w:hRule="exact" w:val="50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71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16" w14:textId="77777777" w:rsidR="00F01FF1" w:rsidRDefault="00F01FF1"/>
        </w:tc>
      </w:tr>
      <w:tr w:rsidR="00F01FF1" w14:paraId="1FD1D71C" w14:textId="77777777">
        <w:trPr>
          <w:trHeight w:hRule="exact" w:val="49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8" w14:textId="77777777" w:rsidR="00F01FF1" w:rsidRDefault="00FD77B1">
            <w:pPr>
              <w:spacing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9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1B" w14:textId="77777777" w:rsidR="00F01FF1" w:rsidRDefault="00F01FF1"/>
        </w:tc>
      </w:tr>
      <w:tr w:rsidR="00F01FF1" w14:paraId="1FD1D723" w14:textId="77777777">
        <w:trPr>
          <w:trHeight w:hRule="exact" w:val="126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1E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7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720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22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.</w:t>
            </w:r>
          </w:p>
        </w:tc>
      </w:tr>
      <w:tr w:rsidR="00F01FF1" w14:paraId="1FD1D728" w14:textId="77777777">
        <w:trPr>
          <w:trHeight w:hRule="exact" w:val="55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5" w14:textId="77777777" w:rsidR="00F01FF1" w:rsidRDefault="00FD77B1">
            <w:pPr>
              <w:spacing w:before="1"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2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27" w14:textId="77777777" w:rsidR="00F01FF1" w:rsidRDefault="00F01FF1"/>
        </w:tc>
      </w:tr>
    </w:tbl>
    <w:p w14:paraId="1FD1D729" w14:textId="77777777" w:rsidR="00F01FF1" w:rsidRDefault="00F01FF1">
      <w:pPr>
        <w:spacing w:before="3" w:line="160" w:lineRule="exact"/>
        <w:rPr>
          <w:sz w:val="17"/>
          <w:szCs w:val="17"/>
        </w:rPr>
      </w:pPr>
    </w:p>
    <w:p w14:paraId="1FD1D72A" w14:textId="77777777" w:rsidR="00F01FF1" w:rsidRDefault="00F01FF1">
      <w:pPr>
        <w:spacing w:line="200" w:lineRule="exact"/>
      </w:pPr>
    </w:p>
    <w:p w14:paraId="1FD1D72B" w14:textId="77777777" w:rsidR="00F01FF1" w:rsidRDefault="00F01FF1">
      <w:pPr>
        <w:spacing w:line="200" w:lineRule="exact"/>
      </w:pPr>
    </w:p>
    <w:p w14:paraId="1FD1D72C" w14:textId="77777777" w:rsidR="00F01FF1" w:rsidRDefault="00F01FF1">
      <w:pPr>
        <w:spacing w:line="200" w:lineRule="exact"/>
      </w:pPr>
    </w:p>
    <w:p w14:paraId="1FD1D72D" w14:textId="77777777" w:rsidR="00F01FF1" w:rsidRDefault="00F01FF1">
      <w:pPr>
        <w:spacing w:line="200" w:lineRule="exact"/>
      </w:pPr>
    </w:p>
    <w:p w14:paraId="1FD1D72E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8" type="#_x0000_t75" style="position:absolute;left:0;text-align:left;margin-left:619.05pt;margin-top:-125.6pt;width:91.6pt;height:10.7pt;z-index:-15890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FD1D72F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735" w14:textId="77777777">
        <w:trPr>
          <w:trHeight w:hRule="exact" w:val="124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7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2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34" w14:textId="77777777" w:rsidR="00F01FF1" w:rsidRDefault="00F01FF1"/>
        </w:tc>
      </w:tr>
      <w:tr w:rsidR="00F01FF1" w14:paraId="1FD1D73B" w14:textId="77777777">
        <w:trPr>
          <w:trHeight w:hRule="exact" w:val="766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73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8" w14:textId="77777777" w:rsidR="00F01FF1" w:rsidRDefault="00FD77B1">
            <w:pPr>
              <w:spacing w:line="269" w:lineRule="auto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3A" w14:textId="77777777" w:rsidR="00F01FF1" w:rsidRDefault="00F01FF1"/>
        </w:tc>
      </w:tr>
      <w:tr w:rsidR="00F01FF1" w14:paraId="1FD1D741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73C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73D" w14:textId="77777777" w:rsidR="00F01FF1" w:rsidRDefault="00F01FF1">
            <w:pPr>
              <w:spacing w:line="200" w:lineRule="exact"/>
            </w:pPr>
          </w:p>
          <w:p w14:paraId="1FD1D73E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3F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40" w14:textId="77777777" w:rsidR="00F01FF1" w:rsidRDefault="00F01FF1"/>
        </w:tc>
      </w:tr>
      <w:tr w:rsidR="00F01FF1" w14:paraId="1FD1D745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742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743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744" w14:textId="77777777" w:rsidR="00F01FF1" w:rsidRDefault="00F01FF1"/>
        </w:tc>
      </w:tr>
      <w:tr w:rsidR="00F01FF1" w14:paraId="1FD1D749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74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747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748" w14:textId="77777777" w:rsidR="00F01FF1" w:rsidRDefault="00F01FF1"/>
        </w:tc>
      </w:tr>
    </w:tbl>
    <w:p w14:paraId="1FD1D74A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750" w14:textId="77777777">
        <w:trPr>
          <w:trHeight w:hRule="exact" w:val="434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B" w14:textId="77777777" w:rsidR="00F01FF1" w:rsidRDefault="00FD77B1">
            <w:pPr>
              <w:spacing w:before="9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C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74D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E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4F" w14:textId="77777777" w:rsidR="00F01FF1" w:rsidRDefault="00F01FF1"/>
        </w:tc>
      </w:tr>
      <w:tr w:rsidR="00F01FF1" w14:paraId="1FD1D757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751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752" w14:textId="77777777" w:rsidR="00F01FF1" w:rsidRDefault="00F01FF1">
            <w:pPr>
              <w:spacing w:line="200" w:lineRule="exact"/>
            </w:pPr>
          </w:p>
          <w:p w14:paraId="1FD1D753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754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755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6" w14:textId="77777777" w:rsidR="00F01FF1" w:rsidRDefault="00F01FF1"/>
        </w:tc>
      </w:tr>
      <w:tr w:rsidR="00F01FF1" w14:paraId="1FD1D75B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758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759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A" w14:textId="77777777" w:rsidR="00F01FF1" w:rsidRDefault="00F01FF1"/>
        </w:tc>
      </w:tr>
      <w:tr w:rsidR="00F01FF1" w14:paraId="1FD1D75F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75C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D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75E" w14:textId="77777777" w:rsidR="00F01FF1" w:rsidRDefault="00F01FF1"/>
        </w:tc>
      </w:tr>
    </w:tbl>
    <w:p w14:paraId="1FD1D760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D761" w14:textId="77777777" w:rsidR="00F01FF1" w:rsidRDefault="00F01FF1">
      <w:pPr>
        <w:spacing w:before="9" w:line="120" w:lineRule="exact"/>
        <w:rPr>
          <w:sz w:val="12"/>
          <w:szCs w:val="12"/>
        </w:rPr>
      </w:pPr>
    </w:p>
    <w:p w14:paraId="1FD1D762" w14:textId="77777777" w:rsidR="00F01FF1" w:rsidRDefault="00F01FF1">
      <w:pPr>
        <w:spacing w:line="200" w:lineRule="exact"/>
      </w:pPr>
    </w:p>
    <w:p w14:paraId="1FD1D763" w14:textId="77777777" w:rsidR="00F01FF1" w:rsidRDefault="00F01FF1">
      <w:pPr>
        <w:spacing w:line="200" w:lineRule="exact"/>
      </w:pPr>
    </w:p>
    <w:p w14:paraId="1FD1D764" w14:textId="77777777" w:rsidR="00F01FF1" w:rsidRDefault="00F01FF1">
      <w:pPr>
        <w:spacing w:line="200" w:lineRule="exact"/>
      </w:pPr>
    </w:p>
    <w:p w14:paraId="1FD1D765" w14:textId="77777777" w:rsidR="00F01FF1" w:rsidRDefault="00F01FF1">
      <w:pPr>
        <w:spacing w:line="200" w:lineRule="exact"/>
      </w:pPr>
    </w:p>
    <w:p w14:paraId="1FD1D766" w14:textId="77777777" w:rsidR="00F01FF1" w:rsidRDefault="00F01FF1">
      <w:pPr>
        <w:spacing w:line="200" w:lineRule="exact"/>
      </w:pPr>
    </w:p>
    <w:p w14:paraId="1FD1D767" w14:textId="77777777" w:rsidR="00F01FF1" w:rsidRDefault="00F01FF1">
      <w:pPr>
        <w:spacing w:line="200" w:lineRule="exact"/>
      </w:pPr>
    </w:p>
    <w:p w14:paraId="1FD1D768" w14:textId="77777777" w:rsidR="00F01FF1" w:rsidRDefault="00F01FF1">
      <w:pPr>
        <w:spacing w:line="200" w:lineRule="exact"/>
      </w:pPr>
    </w:p>
    <w:p w14:paraId="1FD1D769" w14:textId="77777777" w:rsidR="00F01FF1" w:rsidRDefault="00F01FF1">
      <w:pPr>
        <w:spacing w:line="200" w:lineRule="exact"/>
      </w:pPr>
    </w:p>
    <w:p w14:paraId="1FD1D76A" w14:textId="77777777" w:rsidR="00F01FF1" w:rsidRDefault="00F01FF1">
      <w:pPr>
        <w:spacing w:line="200" w:lineRule="exact"/>
      </w:pPr>
    </w:p>
    <w:p w14:paraId="1FD1D76B" w14:textId="77777777" w:rsidR="00F01FF1" w:rsidRDefault="00F01FF1">
      <w:pPr>
        <w:spacing w:line="200" w:lineRule="exact"/>
      </w:pPr>
    </w:p>
    <w:p w14:paraId="1FD1D76C" w14:textId="77777777" w:rsidR="00F01FF1" w:rsidRDefault="00F01FF1">
      <w:pPr>
        <w:spacing w:line="200" w:lineRule="exact"/>
      </w:pPr>
    </w:p>
    <w:p w14:paraId="1FD1D76D" w14:textId="77777777" w:rsidR="00F01FF1" w:rsidRDefault="00F01FF1">
      <w:pPr>
        <w:spacing w:line="200" w:lineRule="exact"/>
      </w:pPr>
    </w:p>
    <w:p w14:paraId="1FD1D76E" w14:textId="77777777" w:rsidR="00F01FF1" w:rsidRDefault="00F01FF1">
      <w:pPr>
        <w:spacing w:line="200" w:lineRule="exact"/>
      </w:pPr>
    </w:p>
    <w:p w14:paraId="1FD1D76F" w14:textId="77777777" w:rsidR="00F01FF1" w:rsidRDefault="00F01FF1">
      <w:pPr>
        <w:spacing w:line="200" w:lineRule="exact"/>
      </w:pPr>
    </w:p>
    <w:p w14:paraId="1FD1D770" w14:textId="77777777" w:rsidR="00F01FF1" w:rsidRDefault="00F01FF1">
      <w:pPr>
        <w:spacing w:line="200" w:lineRule="exact"/>
      </w:pPr>
    </w:p>
    <w:p w14:paraId="1FD1D771" w14:textId="77777777" w:rsidR="00F01FF1" w:rsidRDefault="00F01FF1">
      <w:pPr>
        <w:spacing w:line="200" w:lineRule="exact"/>
      </w:pPr>
    </w:p>
    <w:p w14:paraId="1FD1D772" w14:textId="77777777" w:rsidR="00F01FF1" w:rsidRDefault="00F01FF1">
      <w:pPr>
        <w:spacing w:line="200" w:lineRule="exact"/>
      </w:pPr>
    </w:p>
    <w:p w14:paraId="1FD1D773" w14:textId="77777777" w:rsidR="00F01FF1" w:rsidRDefault="00F01FF1">
      <w:pPr>
        <w:spacing w:line="200" w:lineRule="exact"/>
      </w:pPr>
    </w:p>
    <w:p w14:paraId="1FD1D774" w14:textId="77777777" w:rsidR="00F01FF1" w:rsidRDefault="00F01FF1">
      <w:pPr>
        <w:spacing w:line="200" w:lineRule="exact"/>
      </w:pPr>
    </w:p>
    <w:p w14:paraId="1FD1D775" w14:textId="77777777" w:rsidR="00F01FF1" w:rsidRDefault="00F01FF1">
      <w:pPr>
        <w:spacing w:line="200" w:lineRule="exact"/>
      </w:pPr>
    </w:p>
    <w:p w14:paraId="1FD1D776" w14:textId="77777777" w:rsidR="00F01FF1" w:rsidRDefault="00F01FF1">
      <w:pPr>
        <w:spacing w:line="200" w:lineRule="exact"/>
      </w:pPr>
    </w:p>
    <w:p w14:paraId="1FD1D777" w14:textId="77777777" w:rsidR="00F01FF1" w:rsidRDefault="00F01FF1">
      <w:pPr>
        <w:spacing w:line="200" w:lineRule="exact"/>
      </w:pPr>
    </w:p>
    <w:p w14:paraId="1FD1D778" w14:textId="77777777" w:rsidR="00F01FF1" w:rsidRDefault="00F01FF1">
      <w:pPr>
        <w:spacing w:line="200" w:lineRule="exact"/>
      </w:pPr>
    </w:p>
    <w:p w14:paraId="1FD1D779" w14:textId="77777777" w:rsidR="00F01FF1" w:rsidRDefault="00F01FF1">
      <w:pPr>
        <w:spacing w:line="200" w:lineRule="exact"/>
      </w:pPr>
    </w:p>
    <w:p w14:paraId="1FD1D77A" w14:textId="77777777" w:rsidR="00F01FF1" w:rsidRDefault="00F01FF1">
      <w:pPr>
        <w:spacing w:line="200" w:lineRule="exact"/>
      </w:pPr>
    </w:p>
    <w:p w14:paraId="1FD1D77B" w14:textId="77777777" w:rsidR="00F01FF1" w:rsidRDefault="00F01FF1">
      <w:pPr>
        <w:spacing w:line="200" w:lineRule="exact"/>
      </w:pPr>
    </w:p>
    <w:p w14:paraId="1FD1D77C" w14:textId="77777777" w:rsidR="00F01FF1" w:rsidRDefault="00F01FF1">
      <w:pPr>
        <w:spacing w:line="200" w:lineRule="exact"/>
      </w:pPr>
    </w:p>
    <w:p w14:paraId="1FD1D77D" w14:textId="77777777" w:rsidR="00F01FF1" w:rsidRDefault="00F01FF1">
      <w:pPr>
        <w:spacing w:line="200" w:lineRule="exact"/>
      </w:pPr>
    </w:p>
    <w:p w14:paraId="1FD1D77E" w14:textId="77777777" w:rsidR="00F01FF1" w:rsidRDefault="00F01FF1">
      <w:pPr>
        <w:spacing w:line="200" w:lineRule="exact"/>
      </w:pPr>
    </w:p>
    <w:p w14:paraId="1FD1D77F" w14:textId="77777777" w:rsidR="00F01FF1" w:rsidRDefault="00F01FF1">
      <w:pPr>
        <w:spacing w:line="200" w:lineRule="exact"/>
      </w:pPr>
    </w:p>
    <w:p w14:paraId="1FD1D780" w14:textId="77777777" w:rsidR="00F01FF1" w:rsidRDefault="00F01FF1">
      <w:pPr>
        <w:spacing w:line="200" w:lineRule="exact"/>
      </w:pPr>
    </w:p>
    <w:p w14:paraId="1FD1D781" w14:textId="77777777" w:rsidR="00F01FF1" w:rsidRDefault="00F01FF1">
      <w:pPr>
        <w:spacing w:line="200" w:lineRule="exact"/>
      </w:pPr>
    </w:p>
    <w:p w14:paraId="1FD1D782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FD1D783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718"/>
        <w:gridCol w:w="3632"/>
        <w:gridCol w:w="3472"/>
      </w:tblGrid>
      <w:tr w:rsidR="00F01FF1" w14:paraId="1FD1D785" w14:textId="77777777">
        <w:trPr>
          <w:trHeight w:hRule="exact" w:val="288"/>
        </w:trPr>
        <w:tc>
          <w:tcPr>
            <w:tcW w:w="1454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784" w14:textId="77777777" w:rsidR="00F01FF1" w:rsidRDefault="00FD77B1">
            <w:pPr>
              <w:spacing w:before="21"/>
              <w:ind w:left="21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AND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 PLAN &amp;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CHECKLIST for: Installation of RIS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adder Br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cket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(To be co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pleted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the 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rson(s) directly respo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sible for the 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rk and the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installer)</w:t>
            </w:r>
          </w:p>
        </w:tc>
      </w:tr>
      <w:tr w:rsidR="00F01FF1" w14:paraId="1FD1D78A" w14:textId="77777777">
        <w:trPr>
          <w:trHeight w:hRule="exact" w:val="276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86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8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roo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36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8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 area: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BF0DE"/>
          </w:tcPr>
          <w:p w14:paraId="1FD1D78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 Number:</w:t>
            </w:r>
          </w:p>
        </w:tc>
      </w:tr>
      <w:tr w:rsidR="00F01FF1" w14:paraId="1FD1D78F" w14:textId="77777777">
        <w:trPr>
          <w:trHeight w:hRule="exact" w:val="2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8B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Job Number: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8C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1FD1D78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01</w:t>
            </w:r>
          </w:p>
        </w:tc>
        <w:tc>
          <w:tcPr>
            <w:tcW w:w="347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16" w:space="0" w:color="000000"/>
            </w:tcBorders>
          </w:tcPr>
          <w:p w14:paraId="1FD1D78E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01FF1" w14:paraId="1FD1D794" w14:textId="77777777">
        <w:trPr>
          <w:trHeight w:hRule="exact" w:val="288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D79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Contract/Project Name: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9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4-14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idge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ing</w:t>
            </w:r>
          </w:p>
        </w:tc>
        <w:tc>
          <w:tcPr>
            <w:tcW w:w="3632" w:type="dxa"/>
            <w:vMerge/>
            <w:tcBorders>
              <w:left w:val="single" w:sz="9" w:space="0" w:color="000000"/>
              <w:right w:val="single" w:sz="9" w:space="0" w:color="000000"/>
            </w:tcBorders>
          </w:tcPr>
          <w:p w14:paraId="1FD1D792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right w:val="single" w:sz="16" w:space="0" w:color="000000"/>
            </w:tcBorders>
          </w:tcPr>
          <w:p w14:paraId="1FD1D793" w14:textId="77777777" w:rsidR="00F01FF1" w:rsidRDefault="00F01FF1"/>
        </w:tc>
      </w:tr>
      <w:tr w:rsidR="00F01FF1" w14:paraId="1FD1D79A" w14:textId="77777777">
        <w:trPr>
          <w:trHeight w:hRule="exact" w:val="5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BF0DE"/>
          </w:tcPr>
          <w:p w14:paraId="1FD1D795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D79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797" w14:textId="77777777" w:rsidR="00F01FF1" w:rsidRDefault="00F01FF1"/>
        </w:tc>
        <w:tc>
          <w:tcPr>
            <w:tcW w:w="3632" w:type="dxa"/>
            <w:vMerge/>
            <w:tcBorders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798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D799" w14:textId="77777777" w:rsidR="00F01FF1" w:rsidRDefault="00F01FF1"/>
        </w:tc>
      </w:tr>
    </w:tbl>
    <w:p w14:paraId="1FD1D79B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325"/>
        <w:gridCol w:w="3698"/>
        <w:gridCol w:w="1021"/>
        <w:gridCol w:w="732"/>
        <w:gridCol w:w="2025"/>
        <w:gridCol w:w="875"/>
        <w:gridCol w:w="1099"/>
        <w:gridCol w:w="732"/>
        <w:gridCol w:w="909"/>
        <w:gridCol w:w="732"/>
      </w:tblGrid>
      <w:tr w:rsidR="00F01FF1" w14:paraId="1FD1D79D" w14:textId="77777777">
        <w:trPr>
          <w:trHeight w:hRule="exact" w:val="288"/>
        </w:trPr>
        <w:tc>
          <w:tcPr>
            <w:tcW w:w="14545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79C" w14:textId="77777777" w:rsidR="00F01FF1" w:rsidRDefault="00FD77B1">
            <w:pPr>
              <w:spacing w:before="19"/>
              <w:ind w:left="6441" w:right="643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TE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PLAN</w:t>
            </w:r>
          </w:p>
        </w:tc>
      </w:tr>
      <w:tr w:rsidR="00F01FF1" w14:paraId="1FD1D7AE" w14:textId="77777777">
        <w:trPr>
          <w:trHeight w:hRule="exact" w:val="288"/>
        </w:trPr>
        <w:tc>
          <w:tcPr>
            <w:tcW w:w="398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79E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D79F" w14:textId="77777777" w:rsidR="00F01FF1" w:rsidRDefault="00FD77B1">
            <w:pPr>
              <w:ind w:left="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602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0" w14:textId="77777777" w:rsidR="00F01FF1" w:rsidRDefault="00FD77B1">
            <w:pPr>
              <w:spacing w:before="28"/>
              <w:ind w:left="2137" w:right="213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ration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 stage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1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2" w14:textId="77777777" w:rsidR="00F01FF1" w:rsidRDefault="00FD77B1">
            <w:pPr>
              <w:spacing w:line="266" w:lineRule="auto"/>
              <w:ind w:left="171" w:right="139" w:firstLine="1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Stage/ Frequency</w:t>
            </w:r>
          </w:p>
        </w:tc>
        <w:tc>
          <w:tcPr>
            <w:tcW w:w="7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3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D7A4" w14:textId="77777777" w:rsidR="00F01FF1" w:rsidRDefault="00FD77B1">
            <w:pPr>
              <w:ind w:left="9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Records</w:t>
            </w:r>
          </w:p>
        </w:tc>
        <w:tc>
          <w:tcPr>
            <w:tcW w:w="202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5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6" w14:textId="77777777" w:rsidR="00F01FF1" w:rsidRDefault="00FD77B1">
            <w:pPr>
              <w:spacing w:line="266" w:lineRule="auto"/>
              <w:ind w:left="598" w:right="234" w:hanging="3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Requirement/ Standard/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cification</w:t>
            </w:r>
          </w:p>
        </w:tc>
        <w:tc>
          <w:tcPr>
            <w:tcW w:w="87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7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8" w14:textId="77777777" w:rsidR="00F01FF1" w:rsidRDefault="00FD77B1">
            <w:pPr>
              <w:ind w:left="28" w:right="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Acceptance</w:t>
            </w:r>
          </w:p>
          <w:p w14:paraId="1FD1D7A9" w14:textId="77777777" w:rsidR="00F01FF1" w:rsidRDefault="00FD77B1">
            <w:pPr>
              <w:spacing w:before="20"/>
              <w:ind w:left="168" w:right="16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Criteria</w:t>
            </w:r>
          </w:p>
        </w:tc>
        <w:tc>
          <w:tcPr>
            <w:tcW w:w="109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A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D7AB" w14:textId="77777777" w:rsidR="00F01FF1" w:rsidRDefault="00FD77B1">
            <w:pPr>
              <w:ind w:left="9" w:right="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Inspection/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D7AC" w14:textId="77777777" w:rsidR="00F01FF1" w:rsidRDefault="00FD77B1">
            <w:pPr>
              <w:spacing w:before="20"/>
              <w:ind w:left="185" w:right="18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Procedure</w:t>
            </w:r>
          </w:p>
        </w:tc>
        <w:tc>
          <w:tcPr>
            <w:tcW w:w="237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D7AD" w14:textId="77777777" w:rsidR="00F01FF1" w:rsidRDefault="00FD77B1">
            <w:pPr>
              <w:spacing w:before="28"/>
              <w:ind w:left="5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hat/who</w:t>
            </w:r>
          </w:p>
        </w:tc>
      </w:tr>
      <w:tr w:rsidR="00F01FF1" w14:paraId="1FD1D7BF" w14:textId="77777777">
        <w:trPr>
          <w:trHeight w:hRule="exact" w:val="490"/>
        </w:trPr>
        <w:tc>
          <w:tcPr>
            <w:tcW w:w="398" w:type="dxa"/>
            <w:vMerge/>
            <w:tcBorders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A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0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1" w14:textId="77777777" w:rsidR="00F01FF1" w:rsidRDefault="00FD77B1">
            <w:pPr>
              <w:ind w:left="762" w:right="75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Description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2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3" w14:textId="77777777" w:rsidR="00F01FF1" w:rsidRDefault="00FD77B1">
            <w:pPr>
              <w:ind w:left="1334" w:right="133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Characteristics</w:t>
            </w:r>
          </w:p>
        </w:tc>
        <w:tc>
          <w:tcPr>
            <w:tcW w:w="10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4" w14:textId="77777777" w:rsidR="00F01FF1" w:rsidRDefault="00F01FF1"/>
        </w:tc>
        <w:tc>
          <w:tcPr>
            <w:tcW w:w="73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5" w14:textId="77777777" w:rsidR="00F01FF1" w:rsidRDefault="00F01FF1"/>
        </w:tc>
        <w:tc>
          <w:tcPr>
            <w:tcW w:w="202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6" w14:textId="77777777" w:rsidR="00F01FF1" w:rsidRDefault="00F01FF1"/>
        </w:tc>
        <w:tc>
          <w:tcPr>
            <w:tcW w:w="87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7" w14:textId="77777777" w:rsidR="00F01FF1" w:rsidRDefault="00F01FF1"/>
        </w:tc>
        <w:tc>
          <w:tcPr>
            <w:tcW w:w="109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8" w14:textId="77777777" w:rsidR="00F01FF1" w:rsidRDefault="00F01FF1"/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9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A" w14:textId="77777777" w:rsidR="00F01FF1" w:rsidRDefault="00FD77B1">
            <w:pPr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7BB" w14:textId="77777777" w:rsidR="00F01FF1" w:rsidRDefault="00FD77B1">
            <w:pPr>
              <w:spacing w:before="38"/>
              <w:ind w:left="222" w:right="2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</w:t>
            </w:r>
          </w:p>
          <w:p w14:paraId="1FD1D7BC" w14:textId="77777777" w:rsidR="00F01FF1" w:rsidRDefault="00FD77B1">
            <w:pPr>
              <w:spacing w:before="20"/>
              <w:ind w:left="71" w:right="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Supervisor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D7BD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D7BE" w14:textId="77777777" w:rsidR="00F01FF1" w:rsidRDefault="00FD77B1">
            <w:pPr>
              <w:ind w:left="1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</w:t>
            </w:r>
          </w:p>
        </w:tc>
      </w:tr>
      <w:tr w:rsidR="00F01FF1" w14:paraId="1FD1D7C1" w14:textId="77777777">
        <w:trPr>
          <w:trHeight w:hRule="exact" w:val="289"/>
        </w:trPr>
        <w:tc>
          <w:tcPr>
            <w:tcW w:w="14545" w:type="dxa"/>
            <w:gridSpan w:val="11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14:paraId="1FD1D7C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 = Witne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oint; H = 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Point; H(A)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Authority; U(C)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Consultant;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 mo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ng;   X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lf insp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ction by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perfor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ork.</w:t>
            </w:r>
          </w:p>
        </w:tc>
      </w:tr>
      <w:tr w:rsidR="00F01FF1" w14:paraId="1FD1D7CE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C2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Access point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location(s)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AS5532 7.3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(h) AS1891.4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3.2.2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rt</w:t>
            </w:r>
          </w:p>
          <w:p w14:paraId="1FD1D7C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work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B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CC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CD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DA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C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AS1891.6.2.2,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(e ) Other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selection criteria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7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8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D9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E7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DB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</w:t>
            </w:r>
          </w:p>
          <w:p w14:paraId="1FD1D7D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structure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D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E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F3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E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RIS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E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F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7FF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7F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truction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C" w14:textId="77777777" w:rsidR="00F01FF1" w:rsidRDefault="00FD77B1">
            <w:pPr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7FD" w14:textId="77777777" w:rsidR="00F01FF1" w:rsidRDefault="00FD77B1">
            <w:pPr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7FE" w14:textId="77777777" w:rsidR="00F01FF1" w:rsidRDefault="00FD77B1">
            <w:pPr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0B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00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8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9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0A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17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0C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RIS Ladder Bracket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0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1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23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1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1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2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2F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D82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C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2D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2E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83E" w14:textId="77777777">
        <w:trPr>
          <w:trHeight w:hRule="exact" w:val="735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</w:tcPr>
          <w:p w14:paraId="1FD1D830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Instructions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general 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1.4 System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Acceptance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a.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AS/NZS</w:t>
            </w:r>
          </w:p>
          <w:p w14:paraId="1FD1D833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1891.4.2009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(9). RIS Ladder Bracket Installation</w:t>
            </w:r>
          </w:p>
          <w:p w14:paraId="1FD1D834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Requirement.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ific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  <w:p w14:paraId="1FD1D83A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B" w14:textId="77777777" w:rsidR="00F01FF1" w:rsidRDefault="00F01FF1"/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3C" w14:textId="77777777" w:rsidR="00F01FF1" w:rsidRDefault="00FD77B1">
            <w:pPr>
              <w:spacing w:line="180" w:lineRule="exact"/>
              <w:ind w:left="367" w:right="3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D83D" w14:textId="77777777" w:rsidR="00F01FF1" w:rsidRDefault="00FD77B1">
            <w:pPr>
              <w:spacing w:line="180" w:lineRule="exact"/>
              <w:ind w:left="277" w:right="2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83F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698"/>
        <w:gridCol w:w="3777"/>
        <w:gridCol w:w="875"/>
        <w:gridCol w:w="3472"/>
      </w:tblGrid>
      <w:tr w:rsidR="00F01FF1" w14:paraId="1FD1D841" w14:textId="77777777">
        <w:trPr>
          <w:trHeight w:hRule="exact" w:val="288"/>
        </w:trPr>
        <w:tc>
          <w:tcPr>
            <w:tcW w:w="145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840" w14:textId="77777777" w:rsidR="00F01FF1" w:rsidRDefault="00FD77B1">
            <w:pPr>
              <w:spacing w:before="19"/>
              <w:ind w:left="6848" w:right="68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</w:t>
            </w:r>
          </w:p>
        </w:tc>
      </w:tr>
      <w:tr w:rsidR="00F01FF1" w14:paraId="1FD1D847" w14:textId="77777777">
        <w:trPr>
          <w:trHeight w:hRule="exact" w:val="334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2" w14:textId="77777777" w:rsidR="00F01FF1" w:rsidRDefault="00FD77B1">
            <w:pPr>
              <w:spacing w:before="53"/>
              <w:ind w:left="1148" w:right="11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3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to be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rified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4" w14:textId="77777777" w:rsidR="00F01FF1" w:rsidRDefault="00FD77B1">
            <w:pPr>
              <w:spacing w:before="53"/>
              <w:ind w:left="1531" w:right="15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Reference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D845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Initialled/OK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D846" w14:textId="77777777" w:rsidR="00F01FF1" w:rsidRDefault="00FD77B1">
            <w:pPr>
              <w:spacing w:before="53"/>
              <w:ind w:left="1356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Comments</w:t>
            </w:r>
          </w:p>
        </w:tc>
      </w:tr>
      <w:tr w:rsidR="00F01FF1" w14:paraId="1FD1D84F" w14:textId="77777777">
        <w:trPr>
          <w:trHeight w:hRule="exact" w:val="1298"/>
        </w:trPr>
        <w:tc>
          <w:tcPr>
            <w:tcW w:w="2723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</w:tcPr>
          <w:p w14:paraId="1FD1D84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Installation (Refer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Installation</w:t>
            </w:r>
          </w:p>
          <w:p w14:paraId="1FD1D84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Instructions)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4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4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Installed 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uipment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ositioned so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can be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ccessed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</w:p>
          <w:p w14:paraId="1FD1D84C" w14:textId="77777777" w:rsidR="00F01FF1" w:rsidRDefault="00FD77B1">
            <w:pPr>
              <w:spacing w:before="22" w:line="269" w:lineRule="auto"/>
              <w:ind w:left="18" w:right="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secure and safe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manner using 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rmal ladder safety protocols. e.g. 3 points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contact, tie off, 4 to 1 angle and 1m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past step of 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imum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br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the gro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4D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4E" w14:textId="77777777" w:rsidR="00F01FF1" w:rsidRDefault="00F01FF1"/>
        </w:tc>
      </w:tr>
      <w:tr w:rsidR="00F01FF1" w14:paraId="1FD1D856" w14:textId="77777777">
        <w:trPr>
          <w:trHeight w:hRule="exact" w:val="739"/>
        </w:trPr>
        <w:tc>
          <w:tcPr>
            <w:tcW w:w="2723" w:type="dxa"/>
            <w:vMerge/>
            <w:tcBorders>
              <w:left w:val="single" w:sz="16" w:space="0" w:color="000000"/>
              <w:bottom w:val="nil"/>
              <w:right w:val="single" w:sz="9" w:space="0" w:color="000000"/>
            </w:tcBorders>
          </w:tcPr>
          <w:p w14:paraId="1FD1D850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from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assembly to</w:t>
            </w:r>
          </w:p>
          <w:p w14:paraId="1FD1D853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4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55" w14:textId="77777777" w:rsidR="00F01FF1" w:rsidRDefault="00F01FF1"/>
        </w:tc>
      </w:tr>
    </w:tbl>
    <w:p w14:paraId="1FD1D857" w14:textId="77777777" w:rsidR="00F01FF1" w:rsidRDefault="00F01FF1">
      <w:pPr>
        <w:spacing w:before="11" w:line="240" w:lineRule="exact"/>
        <w:rPr>
          <w:sz w:val="24"/>
          <w:szCs w:val="24"/>
        </w:rPr>
      </w:pPr>
    </w:p>
    <w:p w14:paraId="1FD1D858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5</w:t>
      </w:r>
    </w:p>
    <w:p w14:paraId="1FD1D859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3698"/>
        <w:gridCol w:w="3777"/>
        <w:gridCol w:w="875"/>
        <w:gridCol w:w="1099"/>
        <w:gridCol w:w="2373"/>
      </w:tblGrid>
      <w:tr w:rsidR="00F01FF1" w14:paraId="1FD1D864" w14:textId="77777777">
        <w:trPr>
          <w:trHeight w:hRule="exact" w:val="1787"/>
        </w:trPr>
        <w:tc>
          <w:tcPr>
            <w:tcW w:w="2713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1FD1D85A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 structure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5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Brack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  <w:p w14:paraId="1FD1D85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methods:</w:t>
            </w:r>
          </w:p>
          <w:p w14:paraId="1FD1D85E" w14:textId="77777777" w:rsidR="00F01FF1" w:rsidRDefault="00FD77B1">
            <w:pPr>
              <w:spacing w:before="22" w:line="270" w:lineRule="auto"/>
              <w:ind w:left="18" w:right="22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8mm Bulb Tite Rivets. or</w:t>
            </w:r>
          </w:p>
          <w:p w14:paraId="1FD1D85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12x14x50 metal/timber screw.</w:t>
            </w:r>
          </w:p>
          <w:p w14:paraId="1FD1D860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or</w:t>
            </w:r>
          </w:p>
          <w:p w14:paraId="1FD1D861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x HSA R M8 x 55 5/-/-,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Drill bit for 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thread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hole.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6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Nominate the fixing method used:</w:t>
            </w:r>
          </w:p>
        </w:tc>
      </w:tr>
      <w:tr w:rsidR="00F01FF1" w14:paraId="1FD1D86B" w14:textId="77777777">
        <w:trPr>
          <w:trHeight w:hRule="exact" w:val="705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6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assembly to</w:t>
            </w:r>
          </w:p>
          <w:p w14:paraId="1FD1D868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9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6A" w14:textId="77777777" w:rsidR="00F01FF1" w:rsidRDefault="00F01FF1"/>
        </w:tc>
      </w:tr>
      <w:tr w:rsidR="00F01FF1" w14:paraId="1FD1D873" w14:textId="77777777">
        <w:trPr>
          <w:trHeight w:hRule="exact" w:val="56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6C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Transfer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strop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6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must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to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</w:p>
          <w:p w14:paraId="1FD1D86F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without falling.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0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71" w14:textId="77777777" w:rsidR="00F01FF1" w:rsidRDefault="00FD77B1">
            <w:pPr>
              <w:spacing w:before="35"/>
              <w:ind w:left="55"/>
            </w:pPr>
            <w:r>
              <w:pict w14:anchorId="1FD1EE91">
                <v:shape id="_x0000_i1025" type="#_x0000_t75" style="width:90.75pt;height:10.5pt">
                  <v:imagedata r:id="rId6" o:title=""/>
                </v:shape>
              </w:pict>
            </w:r>
          </w:p>
          <w:p w14:paraId="1FD1D872" w14:textId="77777777" w:rsidR="00F01FF1" w:rsidRDefault="00F01FF1">
            <w:pPr>
              <w:spacing w:before="15" w:line="280" w:lineRule="exact"/>
              <w:rPr>
                <w:sz w:val="28"/>
                <w:szCs w:val="28"/>
              </w:rPr>
            </w:pPr>
          </w:p>
        </w:tc>
      </w:tr>
      <w:tr w:rsidR="00F01FF1" w14:paraId="1FD1D87C" w14:textId="77777777">
        <w:trPr>
          <w:trHeight w:hRule="exact" w:val="749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74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that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are 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</w:p>
          <w:p w14:paraId="1FD1D877" w14:textId="77777777" w:rsidR="00F01FF1" w:rsidRDefault="00FD77B1">
            <w:pPr>
              <w:spacing w:before="22" w:line="269" w:lineRule="auto"/>
              <w:ind w:left="18" w:right="2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user to reach and connect without falling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leaning out from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8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79" w14:textId="77777777" w:rsidR="00F01FF1" w:rsidRDefault="00FD77B1">
            <w:pPr>
              <w:spacing w:before="35"/>
              <w:ind w:left="68"/>
            </w:pPr>
            <w:r>
              <w:pict w14:anchorId="1FD1EE92">
                <v:shape id="_x0000_i1026" type="#_x0000_t75" style="width:90.75pt;height:10.5pt">
                  <v:imagedata r:id="rId6" o:title=""/>
                </v:shape>
              </w:pict>
            </w:r>
          </w:p>
          <w:p w14:paraId="1FD1D87A" w14:textId="77777777" w:rsidR="00F01FF1" w:rsidRDefault="00F01FF1">
            <w:pPr>
              <w:spacing w:line="200" w:lineRule="exact"/>
            </w:pPr>
          </w:p>
          <w:p w14:paraId="1FD1D87B" w14:textId="77777777" w:rsidR="00F01FF1" w:rsidRDefault="00F01FF1">
            <w:pPr>
              <w:spacing w:before="1" w:line="280" w:lineRule="exact"/>
              <w:rPr>
                <w:sz w:val="28"/>
                <w:szCs w:val="28"/>
              </w:rPr>
            </w:pPr>
          </w:p>
        </w:tc>
      </w:tr>
      <w:tr w:rsidR="00F01FF1" w14:paraId="1FD1D884" w14:textId="77777777">
        <w:trPr>
          <w:trHeight w:hRule="exact" w:val="79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7D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Corrosi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7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Dissimilar metals are separated by EPDM barrier or sealant.</w:t>
            </w:r>
          </w:p>
          <w:p w14:paraId="1FD1D880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NOTE: It's acceptable to have some paper remain on the</w:t>
            </w:r>
          </w:p>
          <w:p w14:paraId="1FD1D881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FOAM during installation.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83" w14:textId="77777777" w:rsidR="00F01FF1" w:rsidRDefault="00F01FF1"/>
        </w:tc>
      </w:tr>
      <w:tr w:rsidR="00F01FF1" w14:paraId="1FD1D88B" w14:textId="77777777">
        <w:trPr>
          <w:trHeight w:hRule="exact" w:val="1096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D88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ared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swarf 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bris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  <w:p w14:paraId="1FD1D888" w14:textId="77777777" w:rsidR="00F01FF1" w:rsidRDefault="00FD77B1">
            <w:pPr>
              <w:spacing w:before="22"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witn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rs repr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tativ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ere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cle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product.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9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8A" w14:textId="77777777" w:rsidR="00F01FF1" w:rsidRDefault="00F01FF1"/>
        </w:tc>
      </w:tr>
      <w:tr w:rsidR="00F01FF1" w14:paraId="1FD1D891" w14:textId="77777777">
        <w:trPr>
          <w:trHeight w:hRule="exact" w:val="303"/>
        </w:trPr>
        <w:tc>
          <w:tcPr>
            <w:tcW w:w="2713" w:type="dxa"/>
            <w:vMerge/>
            <w:tcBorders>
              <w:left w:val="nil"/>
              <w:bottom w:val="single" w:sz="9" w:space="0" w:color="000000"/>
              <w:right w:val="single" w:sz="9" w:space="0" w:color="000000"/>
            </w:tcBorders>
          </w:tcPr>
          <w:p w14:paraId="1FD1D88C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Systems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8F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90" w14:textId="77777777" w:rsidR="00F01FF1" w:rsidRDefault="00F01FF1"/>
        </w:tc>
      </w:tr>
      <w:tr w:rsidR="00F01FF1" w14:paraId="1FD1D897" w14:textId="77777777">
        <w:trPr>
          <w:trHeight w:hRule="exact" w:val="276"/>
        </w:trPr>
        <w:tc>
          <w:tcPr>
            <w:tcW w:w="11063" w:type="dxa"/>
            <w:gridSpan w:val="4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89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93" w14:textId="77777777" w:rsidR="00F01FF1" w:rsidRDefault="00F01FF1">
            <w:pPr>
              <w:spacing w:line="200" w:lineRule="exact"/>
            </w:pPr>
          </w:p>
          <w:p w14:paraId="1FD1D89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95" w14:textId="77777777" w:rsidR="00F01FF1" w:rsidRDefault="00FD77B1">
            <w:pPr>
              <w:spacing w:before="3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96" w14:textId="77777777" w:rsidR="00F01FF1" w:rsidRDefault="00F01FF1"/>
        </w:tc>
      </w:tr>
      <w:tr w:rsidR="00F01FF1" w14:paraId="1FD1D89B" w14:textId="77777777">
        <w:trPr>
          <w:trHeight w:hRule="exact" w:val="288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898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D899" w14:textId="77777777" w:rsidR="00F01FF1" w:rsidRDefault="00FD77B1">
            <w:pPr>
              <w:spacing w:before="3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D89A" w14:textId="77777777" w:rsidR="00F01FF1" w:rsidRDefault="00F01FF1"/>
        </w:tc>
      </w:tr>
      <w:tr w:rsidR="00F01FF1" w14:paraId="1FD1D89F" w14:textId="77777777">
        <w:trPr>
          <w:trHeight w:hRule="exact" w:val="303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DEBE0"/>
          </w:tcPr>
          <w:p w14:paraId="1FD1D89C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D89D" w14:textId="77777777" w:rsidR="00F01FF1" w:rsidRDefault="00FD77B1">
            <w:pPr>
              <w:spacing w:before="4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D89E" w14:textId="77777777" w:rsidR="00F01FF1" w:rsidRDefault="00F01FF1"/>
        </w:tc>
      </w:tr>
    </w:tbl>
    <w:p w14:paraId="1FD1D8A0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7475"/>
        <w:gridCol w:w="875"/>
        <w:gridCol w:w="1099"/>
        <w:gridCol w:w="2373"/>
      </w:tblGrid>
      <w:tr w:rsidR="00F01FF1" w14:paraId="1FD1D8A7" w14:textId="77777777">
        <w:trPr>
          <w:trHeight w:hRule="exact" w:val="577"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1" w14:textId="77777777" w:rsidR="00F01FF1" w:rsidRDefault="00F01FF1">
            <w:pPr>
              <w:spacing w:before="5" w:line="160" w:lineRule="exact"/>
              <w:rPr>
                <w:sz w:val="16"/>
                <w:szCs w:val="16"/>
              </w:rPr>
            </w:pPr>
          </w:p>
          <w:p w14:paraId="1FD1D8A2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Proje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Completion</w:t>
            </w:r>
          </w:p>
        </w:tc>
        <w:tc>
          <w:tcPr>
            <w:tcW w:w="7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3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 operating and systems documentation issued and maximum lanyard length nominated in manual for fall</w:t>
            </w:r>
          </w:p>
          <w:p w14:paraId="1FD1D8A4" w14:textId="77777777" w:rsidR="00F01FF1" w:rsidRDefault="00FD77B1">
            <w:pPr>
              <w:spacing w:before="22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arrest/restraint systems.</w:t>
            </w:r>
          </w:p>
        </w:tc>
        <w:tc>
          <w:tcPr>
            <w:tcW w:w="8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5" w14:textId="77777777" w:rsidR="00F01FF1" w:rsidRDefault="00F01FF1"/>
        </w:tc>
        <w:tc>
          <w:tcPr>
            <w:tcW w:w="347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6" w14:textId="77777777" w:rsidR="00F01FF1" w:rsidRDefault="00F01FF1"/>
        </w:tc>
      </w:tr>
      <w:tr w:rsidR="00F01FF1" w14:paraId="1FD1D8AE" w14:textId="77777777">
        <w:trPr>
          <w:trHeight w:hRule="exact" w:val="289"/>
        </w:trPr>
        <w:tc>
          <w:tcPr>
            <w:tcW w:w="11073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8A8" w14:textId="77777777" w:rsidR="00F01FF1" w:rsidRDefault="00F01FF1">
            <w:pPr>
              <w:spacing w:before="2" w:line="120" w:lineRule="exact"/>
              <w:rPr>
                <w:sz w:val="12"/>
                <w:szCs w:val="12"/>
              </w:rPr>
            </w:pPr>
          </w:p>
          <w:p w14:paraId="1FD1D8A9" w14:textId="77777777" w:rsidR="00F01FF1" w:rsidRDefault="00F01FF1">
            <w:pPr>
              <w:spacing w:line="200" w:lineRule="exact"/>
            </w:pPr>
          </w:p>
          <w:p w14:paraId="1FD1D8AA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 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 inspe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 and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rify that the above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tivities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 contract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ecification/d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cuments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8AB" w14:textId="77777777" w:rsidR="00F01FF1" w:rsidRDefault="00FD77B1">
            <w:pPr>
              <w:spacing w:before="28" w:line="386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D8AC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AD" w14:textId="77777777" w:rsidR="00F01FF1" w:rsidRDefault="00F01FF1"/>
        </w:tc>
      </w:tr>
      <w:tr w:rsidR="00F01FF1" w14:paraId="1FD1D8B2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8AF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8B0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B1" w14:textId="77777777" w:rsidR="00F01FF1" w:rsidRDefault="00F01FF1"/>
        </w:tc>
      </w:tr>
      <w:tr w:rsidR="00F01FF1" w14:paraId="1FD1D8B6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8B3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B4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8B5" w14:textId="77777777" w:rsidR="00F01FF1" w:rsidRDefault="00F01FF1"/>
        </w:tc>
      </w:tr>
    </w:tbl>
    <w:p w14:paraId="1FD1D8B7" w14:textId="77777777" w:rsidR="00F01FF1" w:rsidRDefault="00FD77B1">
      <w:pPr>
        <w:spacing w:line="220" w:lineRule="exact"/>
        <w:ind w:left="8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ontr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 File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orms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FD1D8B8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D8B9" w14:textId="77777777" w:rsidR="00F01FF1" w:rsidRDefault="00F01FF1">
      <w:pPr>
        <w:spacing w:line="200" w:lineRule="exact"/>
      </w:pPr>
    </w:p>
    <w:p w14:paraId="1FD1D8BA" w14:textId="77777777" w:rsidR="00F01FF1" w:rsidRDefault="00F01FF1">
      <w:pPr>
        <w:spacing w:line="200" w:lineRule="exact"/>
      </w:pPr>
    </w:p>
    <w:p w14:paraId="1FD1D8BB" w14:textId="77777777" w:rsidR="00F01FF1" w:rsidRDefault="00F01FF1">
      <w:pPr>
        <w:spacing w:line="200" w:lineRule="exact"/>
      </w:pPr>
    </w:p>
    <w:p w14:paraId="1FD1D8BC" w14:textId="77777777" w:rsidR="00F01FF1" w:rsidRDefault="00F01FF1">
      <w:pPr>
        <w:spacing w:line="200" w:lineRule="exact"/>
      </w:pPr>
    </w:p>
    <w:p w14:paraId="1FD1D8BD" w14:textId="77777777" w:rsidR="00F01FF1" w:rsidRDefault="00F01FF1">
      <w:pPr>
        <w:spacing w:line="200" w:lineRule="exact"/>
      </w:pPr>
    </w:p>
    <w:p w14:paraId="1FD1D8BE" w14:textId="77777777" w:rsidR="00F01FF1" w:rsidRDefault="00F01FF1">
      <w:pPr>
        <w:spacing w:line="200" w:lineRule="exact"/>
      </w:pPr>
    </w:p>
    <w:p w14:paraId="1FD1D8BF" w14:textId="77777777" w:rsidR="00F01FF1" w:rsidRDefault="00F01FF1">
      <w:pPr>
        <w:spacing w:line="200" w:lineRule="exact"/>
      </w:pPr>
    </w:p>
    <w:p w14:paraId="1FD1D8C0" w14:textId="77777777" w:rsidR="00F01FF1" w:rsidRDefault="00F01FF1">
      <w:pPr>
        <w:spacing w:line="200" w:lineRule="exact"/>
      </w:pPr>
    </w:p>
    <w:p w14:paraId="1FD1D8C1" w14:textId="77777777" w:rsidR="00F01FF1" w:rsidRDefault="00F01FF1">
      <w:pPr>
        <w:spacing w:line="200" w:lineRule="exact"/>
      </w:pPr>
    </w:p>
    <w:p w14:paraId="1FD1D8C2" w14:textId="77777777" w:rsidR="00F01FF1" w:rsidRDefault="00F01FF1">
      <w:pPr>
        <w:spacing w:line="200" w:lineRule="exact"/>
      </w:pPr>
    </w:p>
    <w:p w14:paraId="1FD1D8C3" w14:textId="77777777" w:rsidR="00F01FF1" w:rsidRDefault="00F01FF1">
      <w:pPr>
        <w:spacing w:line="200" w:lineRule="exact"/>
      </w:pPr>
    </w:p>
    <w:p w14:paraId="1FD1D8C4" w14:textId="77777777" w:rsidR="00F01FF1" w:rsidRDefault="00F01FF1">
      <w:pPr>
        <w:spacing w:line="200" w:lineRule="exact"/>
      </w:pPr>
    </w:p>
    <w:p w14:paraId="1FD1D8C5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5</w:t>
      </w:r>
    </w:p>
    <w:p w14:paraId="1FD1D8C6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8C8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8C7" w14:textId="77777777" w:rsidR="00F01FF1" w:rsidRDefault="00FD77B1">
            <w:pPr>
              <w:spacing w:before="22"/>
              <w:ind w:left="20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espons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</w:tr>
      <w:tr w:rsidR="00F01FF1" w14:paraId="1FD1D8CD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C9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8CA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CB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8CC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8D2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CE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8CF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8D0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8D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D8D7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8D3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8D4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8D5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8D6" w14:textId="77777777" w:rsidR="00F01FF1" w:rsidRDefault="00F01FF1"/>
        </w:tc>
      </w:tr>
      <w:tr w:rsidR="00F01FF1" w14:paraId="1FD1D8DD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8D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D9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8DA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8DB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8DC" w14:textId="77777777" w:rsidR="00F01FF1" w:rsidRDefault="00F01FF1"/>
        </w:tc>
      </w:tr>
    </w:tbl>
    <w:p w14:paraId="1FD1D8DE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8E0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8DF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8F1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8E1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8E2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3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5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6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8E7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9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B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8EC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ED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8EE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8EF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8F0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902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F4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5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F6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7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8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9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A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B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8FD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8FE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8FF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900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901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904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903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910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0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7" w14:textId="77777777" w:rsidR="00F01FF1" w:rsidRDefault="00FD77B1">
            <w:pPr>
              <w:spacing w:line="269" w:lineRule="auto"/>
              <w:ind w:left="18" w:right="1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8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D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0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0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1D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1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1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A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B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1C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2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1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2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7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2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37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2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9</w:t>
            </w:r>
          </w:p>
          <w:p w14:paraId="1FD1D92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2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4" w14:textId="77777777" w:rsidR="00F01FF1" w:rsidRDefault="00FD77B1">
            <w:pPr>
              <w:spacing w:before="1"/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5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36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44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3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3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3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1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4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51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4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  <w:p w14:paraId="1FD1D94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E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4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5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5E" w14:textId="77777777">
        <w:trPr>
          <w:trHeight w:hRule="exact" w:val="74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5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3" w14:textId="77777777" w:rsidR="00F01FF1" w:rsidRDefault="00FD77B1">
            <w:pPr>
              <w:spacing w:line="269" w:lineRule="auto"/>
              <w:ind w:left="18" w:right="15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5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B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5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5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6B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5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62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8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6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78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96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D96F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5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7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7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986" w14:textId="77777777">
        <w:trPr>
          <w:trHeight w:hRule="exact" w:val="7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97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97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9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982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3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84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985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987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989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D988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98F" w14:textId="77777777">
        <w:trPr>
          <w:trHeight w:hRule="exact" w:val="336"/>
        </w:trPr>
        <w:tc>
          <w:tcPr>
            <w:tcW w:w="2756" w:type="dxa"/>
            <w:tcBorders>
              <w:top w:val="single" w:sz="9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A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B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C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98D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98E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996" w14:textId="77777777">
        <w:trPr>
          <w:trHeight w:hRule="exact" w:val="475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D990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991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3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4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95" w14:textId="77777777" w:rsidR="00F01FF1" w:rsidRDefault="00F01FF1"/>
        </w:tc>
      </w:tr>
    </w:tbl>
    <w:p w14:paraId="1FD1D997" w14:textId="77777777" w:rsidR="00F01FF1" w:rsidRDefault="00F01FF1">
      <w:pPr>
        <w:spacing w:line="200" w:lineRule="exact"/>
      </w:pPr>
    </w:p>
    <w:p w14:paraId="1FD1D998" w14:textId="77777777" w:rsidR="00F01FF1" w:rsidRDefault="00F01FF1">
      <w:pPr>
        <w:spacing w:line="200" w:lineRule="exact"/>
      </w:pPr>
    </w:p>
    <w:p w14:paraId="1FD1D999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D99A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</w:p>
    <w:p w14:paraId="1FD1D99B" w14:textId="77777777" w:rsidR="00F01FF1" w:rsidRDefault="00FD77B1">
      <w:pPr>
        <w:spacing w:line="80" w:lineRule="exact"/>
        <w:rPr>
          <w:sz w:val="9"/>
          <w:szCs w:val="9"/>
        </w:rPr>
      </w:pPr>
      <w:r>
        <w:lastRenderedPageBreak/>
        <w:pict w14:anchorId="1FD1EE93">
          <v:group id="_x0000_s1054" style="position:absolute;margin-left:52.7pt;margin-top:21.7pt;width:0;height:508.8pt;z-index:-15889;mso-position-horizontal-relative:page;mso-position-vertical-relative:page" coordorigin="1054,434" coordsize="0,10176">
            <v:shape id="_x0000_s1055" style="position:absolute;left:1054;top:434;width:0;height:10176" coordorigin="1054,434" coordsize="0,10176" path="m1054,434r,10176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D9A0" w14:textId="77777777">
        <w:trPr>
          <w:trHeight w:hRule="exact" w:val="82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D" w14:textId="77777777" w:rsidR="00F01FF1" w:rsidRDefault="00FD77B1">
            <w:pPr>
              <w:spacing w:line="269" w:lineRule="auto"/>
              <w:ind w:left="18" w:right="-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9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9F" w14:textId="77777777" w:rsidR="00F01FF1" w:rsidRDefault="00F01FF1"/>
        </w:tc>
      </w:tr>
      <w:tr w:rsidR="00F01FF1" w14:paraId="1FD1D9A9" w14:textId="77777777">
        <w:trPr>
          <w:trHeight w:hRule="exact" w:val="252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2" w14:textId="77777777" w:rsidR="00F01FF1" w:rsidRDefault="00FD77B1">
            <w:pPr>
              <w:spacing w:line="269" w:lineRule="auto"/>
              <w:ind w:left="18" w:right="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D9A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9A5" w14:textId="77777777" w:rsidR="00F01FF1" w:rsidRDefault="00FD77B1">
            <w:pPr>
              <w:spacing w:before="23" w:line="269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A8" w14:textId="77777777" w:rsidR="00F01FF1" w:rsidRDefault="00F01FF1"/>
        </w:tc>
      </w:tr>
      <w:tr w:rsidR="00F01FF1" w14:paraId="1FD1D9B2" w14:textId="77777777">
        <w:trPr>
          <w:trHeight w:hRule="exact" w:val="2019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AB" w14:textId="77777777" w:rsidR="00F01FF1" w:rsidRDefault="00FD77B1">
            <w:pPr>
              <w:spacing w:line="269" w:lineRule="auto"/>
              <w:ind w:left="18" w:right="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9A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  <w:p w14:paraId="1FD1D9AE" w14:textId="77777777" w:rsidR="00F01FF1" w:rsidRDefault="00FD77B1">
            <w:pPr>
              <w:spacing w:before="23" w:line="269" w:lineRule="auto"/>
              <w:ind w:left="18" w:right="5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AF" w14:textId="77777777" w:rsidR="00F01FF1" w:rsidRDefault="00FD77B1">
            <w:pPr>
              <w:spacing w:line="270" w:lineRule="auto"/>
              <w:ind w:left="18" w:right="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s/r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0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B1" w14:textId="77777777" w:rsidR="00F01FF1" w:rsidRDefault="00F01FF1"/>
        </w:tc>
      </w:tr>
      <w:tr w:rsidR="00F01FF1" w14:paraId="1FD1D9B8" w14:textId="77777777">
        <w:trPr>
          <w:trHeight w:hRule="exact" w:val="91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4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</w:p>
          <w:p w14:paraId="1FD1D9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B7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D9BD" w14:textId="77777777">
        <w:trPr>
          <w:trHeight w:hRule="exact" w:val="78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9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A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BC" w14:textId="77777777" w:rsidR="00F01FF1" w:rsidRDefault="00F01FF1"/>
        </w:tc>
      </w:tr>
      <w:tr w:rsidR="00F01FF1" w14:paraId="1FD1D9C2" w14:textId="77777777">
        <w:trPr>
          <w:trHeight w:hRule="exact" w:val="29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0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C1" w14:textId="77777777" w:rsidR="00F01FF1" w:rsidRDefault="00F01FF1"/>
        </w:tc>
      </w:tr>
      <w:tr w:rsidR="00F01FF1" w14:paraId="1FD1D9C8" w14:textId="77777777">
        <w:trPr>
          <w:trHeight w:hRule="exact" w:val="50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C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C7" w14:textId="77777777" w:rsidR="00F01FF1" w:rsidRDefault="00F01FF1"/>
        </w:tc>
      </w:tr>
      <w:tr w:rsidR="00F01FF1" w14:paraId="1FD1D9CD" w14:textId="77777777">
        <w:trPr>
          <w:trHeight w:hRule="exact" w:val="49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9" w14:textId="77777777" w:rsidR="00F01FF1" w:rsidRDefault="00FD77B1">
            <w:pPr>
              <w:spacing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A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CC" w14:textId="77777777" w:rsidR="00F01FF1" w:rsidRDefault="00F01FF1"/>
        </w:tc>
      </w:tr>
      <w:tr w:rsidR="00F01FF1" w14:paraId="1FD1D9D4" w14:textId="77777777">
        <w:trPr>
          <w:trHeight w:hRule="exact" w:val="126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CF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D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9D1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2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D3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.</w:t>
            </w:r>
          </w:p>
        </w:tc>
      </w:tr>
      <w:tr w:rsidR="00F01FF1" w14:paraId="1FD1D9D9" w14:textId="77777777">
        <w:trPr>
          <w:trHeight w:hRule="exact" w:val="55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6" w14:textId="77777777" w:rsidR="00F01FF1" w:rsidRDefault="00FD77B1">
            <w:pPr>
              <w:spacing w:before="1"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D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D8" w14:textId="77777777" w:rsidR="00F01FF1" w:rsidRDefault="00F01FF1"/>
        </w:tc>
      </w:tr>
    </w:tbl>
    <w:p w14:paraId="1FD1D9DA" w14:textId="77777777" w:rsidR="00F01FF1" w:rsidRDefault="00F01FF1">
      <w:pPr>
        <w:spacing w:before="3" w:line="160" w:lineRule="exact"/>
        <w:rPr>
          <w:sz w:val="17"/>
          <w:szCs w:val="17"/>
        </w:rPr>
      </w:pPr>
    </w:p>
    <w:p w14:paraId="1FD1D9DB" w14:textId="77777777" w:rsidR="00F01FF1" w:rsidRDefault="00F01FF1">
      <w:pPr>
        <w:spacing w:line="200" w:lineRule="exact"/>
      </w:pPr>
    </w:p>
    <w:p w14:paraId="1FD1D9DC" w14:textId="77777777" w:rsidR="00F01FF1" w:rsidRDefault="00F01FF1">
      <w:pPr>
        <w:spacing w:line="200" w:lineRule="exact"/>
      </w:pPr>
    </w:p>
    <w:p w14:paraId="1FD1D9DD" w14:textId="77777777" w:rsidR="00F01FF1" w:rsidRDefault="00F01FF1">
      <w:pPr>
        <w:spacing w:line="200" w:lineRule="exact"/>
      </w:pPr>
    </w:p>
    <w:p w14:paraId="1FD1D9DE" w14:textId="77777777" w:rsidR="00F01FF1" w:rsidRDefault="00F01FF1">
      <w:pPr>
        <w:spacing w:line="200" w:lineRule="exact"/>
      </w:pPr>
    </w:p>
    <w:p w14:paraId="1FD1D9DF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4">
          <v:shape id="_x0000_s1053" type="#_x0000_t75" style="position:absolute;left:0;text-align:left;margin-left:619.05pt;margin-top:-125.6pt;width:91.6pt;height:10.7pt;z-index:-15888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</w:p>
    <w:p w14:paraId="1FD1D9E0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9E6" w14:textId="77777777">
        <w:trPr>
          <w:trHeight w:hRule="exact" w:val="124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9E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3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E5" w14:textId="77777777" w:rsidR="00F01FF1" w:rsidRDefault="00F01FF1"/>
        </w:tc>
      </w:tr>
      <w:tr w:rsidR="00F01FF1" w14:paraId="1FD1D9EC" w14:textId="77777777">
        <w:trPr>
          <w:trHeight w:hRule="exact" w:val="766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9E7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9" w14:textId="77777777" w:rsidR="00F01FF1" w:rsidRDefault="00FD77B1">
            <w:pPr>
              <w:spacing w:line="269" w:lineRule="auto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EA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EB" w14:textId="77777777" w:rsidR="00F01FF1" w:rsidRDefault="00F01FF1"/>
        </w:tc>
      </w:tr>
      <w:tr w:rsidR="00F01FF1" w14:paraId="1FD1D9F2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9ED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9EE" w14:textId="77777777" w:rsidR="00F01FF1" w:rsidRDefault="00F01FF1">
            <w:pPr>
              <w:spacing w:line="200" w:lineRule="exact"/>
            </w:pPr>
          </w:p>
          <w:p w14:paraId="1FD1D9E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F0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F1" w14:textId="77777777" w:rsidR="00F01FF1" w:rsidRDefault="00F01FF1"/>
        </w:tc>
      </w:tr>
      <w:tr w:rsidR="00F01FF1" w14:paraId="1FD1D9F6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9F3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9F4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9F5" w14:textId="77777777" w:rsidR="00F01FF1" w:rsidRDefault="00F01FF1"/>
        </w:tc>
      </w:tr>
      <w:tr w:rsidR="00F01FF1" w14:paraId="1FD1D9FA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9F7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9F8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9F9" w14:textId="77777777" w:rsidR="00F01FF1" w:rsidRDefault="00F01FF1"/>
        </w:tc>
      </w:tr>
    </w:tbl>
    <w:p w14:paraId="1FD1D9FB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A01" w14:textId="77777777">
        <w:trPr>
          <w:trHeight w:hRule="exact" w:val="434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9FC" w14:textId="77777777" w:rsidR="00F01FF1" w:rsidRDefault="00FD77B1">
            <w:pPr>
              <w:spacing w:before="9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9FD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D9FE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9FF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0" w14:textId="77777777" w:rsidR="00F01FF1" w:rsidRDefault="00F01FF1"/>
        </w:tc>
      </w:tr>
      <w:tr w:rsidR="00F01FF1" w14:paraId="1FD1DA08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A02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A03" w14:textId="77777777" w:rsidR="00F01FF1" w:rsidRDefault="00F01FF1">
            <w:pPr>
              <w:spacing w:line="200" w:lineRule="exact"/>
            </w:pPr>
          </w:p>
          <w:p w14:paraId="1FD1DA0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A05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A06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7" w14:textId="77777777" w:rsidR="00F01FF1" w:rsidRDefault="00F01FF1"/>
        </w:tc>
      </w:tr>
      <w:tr w:rsidR="00F01FF1" w14:paraId="1FD1DA0C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A09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A0A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B" w14:textId="77777777" w:rsidR="00F01FF1" w:rsidRDefault="00F01FF1"/>
        </w:tc>
      </w:tr>
      <w:tr w:rsidR="00F01FF1" w14:paraId="1FD1DA1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A0D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E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A0F" w14:textId="77777777" w:rsidR="00F01FF1" w:rsidRDefault="00F01FF1"/>
        </w:tc>
      </w:tr>
    </w:tbl>
    <w:p w14:paraId="1FD1DA11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DA12" w14:textId="77777777" w:rsidR="00F01FF1" w:rsidRDefault="00F01FF1">
      <w:pPr>
        <w:spacing w:before="9" w:line="120" w:lineRule="exact"/>
        <w:rPr>
          <w:sz w:val="12"/>
          <w:szCs w:val="12"/>
        </w:rPr>
      </w:pPr>
    </w:p>
    <w:p w14:paraId="1FD1DA13" w14:textId="77777777" w:rsidR="00F01FF1" w:rsidRDefault="00F01FF1">
      <w:pPr>
        <w:spacing w:line="200" w:lineRule="exact"/>
      </w:pPr>
    </w:p>
    <w:p w14:paraId="1FD1DA14" w14:textId="77777777" w:rsidR="00F01FF1" w:rsidRDefault="00F01FF1">
      <w:pPr>
        <w:spacing w:line="200" w:lineRule="exact"/>
      </w:pPr>
    </w:p>
    <w:p w14:paraId="1FD1DA15" w14:textId="77777777" w:rsidR="00F01FF1" w:rsidRDefault="00F01FF1">
      <w:pPr>
        <w:spacing w:line="200" w:lineRule="exact"/>
      </w:pPr>
    </w:p>
    <w:p w14:paraId="1FD1DA16" w14:textId="77777777" w:rsidR="00F01FF1" w:rsidRDefault="00F01FF1">
      <w:pPr>
        <w:spacing w:line="200" w:lineRule="exact"/>
      </w:pPr>
    </w:p>
    <w:p w14:paraId="1FD1DA17" w14:textId="77777777" w:rsidR="00F01FF1" w:rsidRDefault="00F01FF1">
      <w:pPr>
        <w:spacing w:line="200" w:lineRule="exact"/>
      </w:pPr>
    </w:p>
    <w:p w14:paraId="1FD1DA18" w14:textId="77777777" w:rsidR="00F01FF1" w:rsidRDefault="00F01FF1">
      <w:pPr>
        <w:spacing w:line="200" w:lineRule="exact"/>
      </w:pPr>
    </w:p>
    <w:p w14:paraId="1FD1DA19" w14:textId="77777777" w:rsidR="00F01FF1" w:rsidRDefault="00F01FF1">
      <w:pPr>
        <w:spacing w:line="200" w:lineRule="exact"/>
      </w:pPr>
    </w:p>
    <w:p w14:paraId="1FD1DA1A" w14:textId="77777777" w:rsidR="00F01FF1" w:rsidRDefault="00F01FF1">
      <w:pPr>
        <w:spacing w:line="200" w:lineRule="exact"/>
      </w:pPr>
    </w:p>
    <w:p w14:paraId="1FD1DA1B" w14:textId="77777777" w:rsidR="00F01FF1" w:rsidRDefault="00F01FF1">
      <w:pPr>
        <w:spacing w:line="200" w:lineRule="exact"/>
      </w:pPr>
    </w:p>
    <w:p w14:paraId="1FD1DA1C" w14:textId="77777777" w:rsidR="00F01FF1" w:rsidRDefault="00F01FF1">
      <w:pPr>
        <w:spacing w:line="200" w:lineRule="exact"/>
      </w:pPr>
    </w:p>
    <w:p w14:paraId="1FD1DA1D" w14:textId="77777777" w:rsidR="00F01FF1" w:rsidRDefault="00F01FF1">
      <w:pPr>
        <w:spacing w:line="200" w:lineRule="exact"/>
      </w:pPr>
    </w:p>
    <w:p w14:paraId="1FD1DA1E" w14:textId="77777777" w:rsidR="00F01FF1" w:rsidRDefault="00F01FF1">
      <w:pPr>
        <w:spacing w:line="200" w:lineRule="exact"/>
      </w:pPr>
    </w:p>
    <w:p w14:paraId="1FD1DA1F" w14:textId="77777777" w:rsidR="00F01FF1" w:rsidRDefault="00F01FF1">
      <w:pPr>
        <w:spacing w:line="200" w:lineRule="exact"/>
      </w:pPr>
    </w:p>
    <w:p w14:paraId="1FD1DA20" w14:textId="77777777" w:rsidR="00F01FF1" w:rsidRDefault="00F01FF1">
      <w:pPr>
        <w:spacing w:line="200" w:lineRule="exact"/>
      </w:pPr>
    </w:p>
    <w:p w14:paraId="1FD1DA21" w14:textId="77777777" w:rsidR="00F01FF1" w:rsidRDefault="00F01FF1">
      <w:pPr>
        <w:spacing w:line="200" w:lineRule="exact"/>
      </w:pPr>
    </w:p>
    <w:p w14:paraId="1FD1DA22" w14:textId="77777777" w:rsidR="00F01FF1" w:rsidRDefault="00F01FF1">
      <w:pPr>
        <w:spacing w:line="200" w:lineRule="exact"/>
      </w:pPr>
    </w:p>
    <w:p w14:paraId="1FD1DA23" w14:textId="77777777" w:rsidR="00F01FF1" w:rsidRDefault="00F01FF1">
      <w:pPr>
        <w:spacing w:line="200" w:lineRule="exact"/>
      </w:pPr>
    </w:p>
    <w:p w14:paraId="1FD1DA24" w14:textId="77777777" w:rsidR="00F01FF1" w:rsidRDefault="00F01FF1">
      <w:pPr>
        <w:spacing w:line="200" w:lineRule="exact"/>
      </w:pPr>
    </w:p>
    <w:p w14:paraId="1FD1DA25" w14:textId="77777777" w:rsidR="00F01FF1" w:rsidRDefault="00F01FF1">
      <w:pPr>
        <w:spacing w:line="200" w:lineRule="exact"/>
      </w:pPr>
    </w:p>
    <w:p w14:paraId="1FD1DA26" w14:textId="77777777" w:rsidR="00F01FF1" w:rsidRDefault="00F01FF1">
      <w:pPr>
        <w:spacing w:line="200" w:lineRule="exact"/>
      </w:pPr>
    </w:p>
    <w:p w14:paraId="1FD1DA27" w14:textId="77777777" w:rsidR="00F01FF1" w:rsidRDefault="00F01FF1">
      <w:pPr>
        <w:spacing w:line="200" w:lineRule="exact"/>
      </w:pPr>
    </w:p>
    <w:p w14:paraId="1FD1DA28" w14:textId="77777777" w:rsidR="00F01FF1" w:rsidRDefault="00F01FF1">
      <w:pPr>
        <w:spacing w:line="200" w:lineRule="exact"/>
      </w:pPr>
    </w:p>
    <w:p w14:paraId="1FD1DA29" w14:textId="77777777" w:rsidR="00F01FF1" w:rsidRDefault="00F01FF1">
      <w:pPr>
        <w:spacing w:line="200" w:lineRule="exact"/>
      </w:pPr>
    </w:p>
    <w:p w14:paraId="1FD1DA2A" w14:textId="77777777" w:rsidR="00F01FF1" w:rsidRDefault="00F01FF1">
      <w:pPr>
        <w:spacing w:line="200" w:lineRule="exact"/>
      </w:pPr>
    </w:p>
    <w:p w14:paraId="1FD1DA2B" w14:textId="77777777" w:rsidR="00F01FF1" w:rsidRDefault="00F01FF1">
      <w:pPr>
        <w:spacing w:line="200" w:lineRule="exact"/>
      </w:pPr>
    </w:p>
    <w:p w14:paraId="1FD1DA2C" w14:textId="77777777" w:rsidR="00F01FF1" w:rsidRDefault="00F01FF1">
      <w:pPr>
        <w:spacing w:line="200" w:lineRule="exact"/>
      </w:pPr>
    </w:p>
    <w:p w14:paraId="1FD1DA2D" w14:textId="77777777" w:rsidR="00F01FF1" w:rsidRDefault="00F01FF1">
      <w:pPr>
        <w:spacing w:line="200" w:lineRule="exact"/>
      </w:pPr>
    </w:p>
    <w:p w14:paraId="1FD1DA2E" w14:textId="77777777" w:rsidR="00F01FF1" w:rsidRDefault="00F01FF1">
      <w:pPr>
        <w:spacing w:line="200" w:lineRule="exact"/>
      </w:pPr>
    </w:p>
    <w:p w14:paraId="1FD1DA2F" w14:textId="77777777" w:rsidR="00F01FF1" w:rsidRDefault="00F01FF1">
      <w:pPr>
        <w:spacing w:line="200" w:lineRule="exact"/>
      </w:pPr>
    </w:p>
    <w:p w14:paraId="1FD1DA30" w14:textId="77777777" w:rsidR="00F01FF1" w:rsidRDefault="00F01FF1">
      <w:pPr>
        <w:spacing w:line="200" w:lineRule="exact"/>
      </w:pPr>
    </w:p>
    <w:p w14:paraId="1FD1DA31" w14:textId="77777777" w:rsidR="00F01FF1" w:rsidRDefault="00F01FF1">
      <w:pPr>
        <w:spacing w:line="200" w:lineRule="exact"/>
      </w:pPr>
    </w:p>
    <w:p w14:paraId="1FD1DA32" w14:textId="77777777" w:rsidR="00F01FF1" w:rsidRDefault="00F01FF1">
      <w:pPr>
        <w:spacing w:line="200" w:lineRule="exact"/>
      </w:pPr>
    </w:p>
    <w:p w14:paraId="1FD1DA33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3</w:t>
      </w:r>
    </w:p>
    <w:p w14:paraId="1FD1DA34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A36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DA35" w14:textId="77777777" w:rsidR="00F01FF1" w:rsidRDefault="00FD77B1">
            <w:pPr>
              <w:spacing w:before="24"/>
              <w:ind w:left="82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SA312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SA322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SA332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SA342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SA352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SA36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A3B" w14:textId="77777777">
        <w:trPr>
          <w:trHeight w:hRule="exact" w:val="278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37" w14:textId="77777777" w:rsidR="00F01FF1" w:rsidRDefault="00FD77B1">
            <w:pPr>
              <w:spacing w:before="1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38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39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A3A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A40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3C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3D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A3E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A3F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DA45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A41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42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A4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A44" w14:textId="77777777" w:rsidR="00F01FF1" w:rsidRDefault="00F01FF1"/>
        </w:tc>
      </w:tr>
      <w:tr w:rsidR="00F01FF1" w14:paraId="1FD1DA4B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A4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4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48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49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A4A" w14:textId="77777777" w:rsidR="00F01FF1" w:rsidRDefault="00F01FF1"/>
        </w:tc>
      </w:tr>
    </w:tbl>
    <w:p w14:paraId="1FD1DA4C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A4E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A4D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A5F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A4F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A50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1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3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4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A55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7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9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A5A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5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A5C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A5D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A5E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A70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1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2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4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5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6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7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8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9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A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B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6C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A6D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A6E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A6F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A72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A71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A7E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7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6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7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7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8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7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8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9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8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8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9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A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9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9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A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AE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A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A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A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B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A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0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B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C6" w14:textId="77777777">
        <w:trPr>
          <w:trHeight w:hRule="exact" w:val="4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B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C" w14:textId="77777777" w:rsidR="00F01FF1" w:rsidRDefault="00FD77B1">
            <w:pPr>
              <w:spacing w:line="269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C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D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C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8" w14:textId="77777777" w:rsidR="00F01FF1" w:rsidRDefault="00FD77B1">
            <w:pPr>
              <w:spacing w:line="269" w:lineRule="auto"/>
              <w:ind w:left="18" w:right="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©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C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D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D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AD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AD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AD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EA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</w:tcPr>
          <w:p w14:paraId="1FD1DAD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DAE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</w:tcPr>
          <w:p w14:paraId="1FD1DAE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AF7" w14:textId="77777777">
        <w:trPr>
          <w:trHeight w:hRule="exact" w:val="507"/>
        </w:trPr>
        <w:tc>
          <w:tcPr>
            <w:tcW w:w="40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AEB" w14:textId="77777777" w:rsidR="00F01FF1" w:rsidRDefault="00F01FF1"/>
        </w:tc>
        <w:tc>
          <w:tcPr>
            <w:tcW w:w="235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AF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4" w14:textId="77777777" w:rsidR="00F01FF1" w:rsidRDefault="00F01FF1"/>
        </w:tc>
        <w:tc>
          <w:tcPr>
            <w:tcW w:w="919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AF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AF6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AF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AFA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AF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B0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AF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AF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B07" w14:textId="77777777">
        <w:trPr>
          <w:trHeight w:hRule="exact" w:val="53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B0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B0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4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06" w14:textId="77777777" w:rsidR="00F01FF1" w:rsidRDefault="00F01FF1"/>
        </w:tc>
      </w:tr>
      <w:tr w:rsidR="00F01FF1" w14:paraId="1FD1DB0D" w14:textId="77777777">
        <w:trPr>
          <w:trHeight w:hRule="exact" w:val="52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B0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A" w14:textId="77777777" w:rsidR="00F01FF1" w:rsidRDefault="00FD77B1">
            <w:pPr>
              <w:spacing w:line="269" w:lineRule="auto"/>
              <w:ind w:left="18" w:right="2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0C" w14:textId="77777777" w:rsidR="00F01FF1" w:rsidRDefault="00F01FF1"/>
        </w:tc>
      </w:tr>
      <w:tr w:rsidR="00F01FF1" w14:paraId="1FD1DB13" w14:textId="77777777">
        <w:trPr>
          <w:trHeight w:hRule="exact" w:val="51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B0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0" w14:textId="77777777" w:rsidR="00F01FF1" w:rsidRDefault="00FD77B1">
            <w:pPr>
              <w:spacing w:line="269" w:lineRule="auto"/>
              <w:ind w:left="18" w:righ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12" w14:textId="77777777" w:rsidR="00F01FF1" w:rsidRDefault="00F01FF1"/>
        </w:tc>
      </w:tr>
      <w:tr w:rsidR="00F01FF1" w14:paraId="1FD1DB19" w14:textId="77777777">
        <w:trPr>
          <w:trHeight w:hRule="exact" w:val="59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B1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6" w14:textId="77777777" w:rsidR="00F01FF1" w:rsidRDefault="00FD77B1">
            <w:pPr>
              <w:spacing w:line="269" w:lineRule="auto"/>
              <w:ind w:left="18" w:right="4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18" w14:textId="77777777" w:rsidR="00F01FF1" w:rsidRDefault="00F01FF1"/>
        </w:tc>
      </w:tr>
    </w:tbl>
    <w:p w14:paraId="1FD1DB1A" w14:textId="77777777" w:rsidR="00F01FF1" w:rsidRDefault="00F01FF1">
      <w:pPr>
        <w:spacing w:before="1" w:line="100" w:lineRule="exact"/>
        <w:rPr>
          <w:sz w:val="10"/>
          <w:szCs w:val="10"/>
        </w:rPr>
      </w:pPr>
    </w:p>
    <w:p w14:paraId="1FD1DB1B" w14:textId="77777777" w:rsidR="00F01FF1" w:rsidRDefault="00F01FF1">
      <w:pPr>
        <w:spacing w:line="200" w:lineRule="exact"/>
      </w:pPr>
    </w:p>
    <w:p w14:paraId="1FD1DB1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B1D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B23" w14:textId="77777777">
        <w:trPr>
          <w:trHeight w:hRule="exact" w:val="797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B1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1F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0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22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DB29" w14:textId="77777777">
        <w:trPr>
          <w:trHeight w:hRule="exact" w:val="53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2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6" w14:textId="77777777" w:rsidR="00F01FF1" w:rsidRDefault="00FD77B1">
            <w:pPr>
              <w:spacing w:line="269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28" w14:textId="77777777" w:rsidR="00F01FF1" w:rsidRDefault="00F01FF1"/>
        </w:tc>
      </w:tr>
      <w:tr w:rsidR="00F01FF1" w14:paraId="1FD1DB2F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2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C" w14:textId="77777777" w:rsidR="00F01FF1" w:rsidRDefault="00FD77B1">
            <w:pPr>
              <w:spacing w:line="269" w:lineRule="auto"/>
              <w:ind w:left="18" w:right="18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2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2E" w14:textId="77777777" w:rsidR="00F01FF1" w:rsidRDefault="00F01FF1"/>
        </w:tc>
      </w:tr>
      <w:tr w:rsidR="00F01FF1" w14:paraId="1FD1DB35" w14:textId="77777777">
        <w:trPr>
          <w:trHeight w:hRule="exact" w:val="4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1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2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34" w14:textId="77777777" w:rsidR="00F01FF1" w:rsidRDefault="00F01FF1"/>
        </w:tc>
      </w:tr>
      <w:tr w:rsidR="00F01FF1" w14:paraId="1FD1DB3D" w14:textId="77777777">
        <w:trPr>
          <w:trHeight w:hRule="exact" w:val="12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3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8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B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B3A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3C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DB43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3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3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42" w14:textId="77777777" w:rsidR="00F01FF1" w:rsidRDefault="00F01FF1"/>
        </w:tc>
      </w:tr>
      <w:tr w:rsidR="00F01FF1" w14:paraId="1FD1DB49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4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48" w14:textId="77777777" w:rsidR="00F01FF1" w:rsidRDefault="00F01FF1"/>
        </w:tc>
      </w:tr>
      <w:tr w:rsidR="00F01FF1" w14:paraId="1FD1DB4F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B4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C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4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4E" w14:textId="77777777" w:rsidR="00F01FF1" w:rsidRDefault="00F01FF1"/>
        </w:tc>
      </w:tr>
      <w:tr w:rsidR="00F01FF1" w14:paraId="1FD1DB55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B5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2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54" w14:textId="77777777" w:rsidR="00F01FF1" w:rsidRDefault="00F01FF1"/>
        </w:tc>
      </w:tr>
      <w:tr w:rsidR="00F01FF1" w14:paraId="1FD1DB5B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56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B57" w14:textId="77777777" w:rsidR="00F01FF1" w:rsidRDefault="00F01FF1">
            <w:pPr>
              <w:spacing w:line="200" w:lineRule="exact"/>
            </w:pPr>
          </w:p>
          <w:p w14:paraId="1FD1DB5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9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5A" w14:textId="77777777" w:rsidR="00F01FF1" w:rsidRDefault="00F01FF1"/>
        </w:tc>
      </w:tr>
      <w:tr w:rsidR="00F01FF1" w14:paraId="1FD1DB5F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5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5D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5E" w14:textId="77777777" w:rsidR="00F01FF1" w:rsidRDefault="00F01FF1"/>
        </w:tc>
      </w:tr>
      <w:tr w:rsidR="00F01FF1" w14:paraId="1FD1DB63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60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B61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B62" w14:textId="77777777" w:rsidR="00F01FF1" w:rsidRDefault="00F01FF1"/>
        </w:tc>
      </w:tr>
    </w:tbl>
    <w:p w14:paraId="1FD1DB64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B69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5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6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7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8" w14:textId="77777777" w:rsidR="00F01FF1" w:rsidRDefault="00F01FF1"/>
        </w:tc>
      </w:tr>
      <w:tr w:rsidR="00F01FF1" w14:paraId="1FD1DB70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B6A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DB6B" w14:textId="77777777" w:rsidR="00F01FF1" w:rsidRDefault="00F01FF1">
            <w:pPr>
              <w:spacing w:line="200" w:lineRule="exact"/>
            </w:pPr>
          </w:p>
          <w:p w14:paraId="1FD1DB6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B6D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B6E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6F" w14:textId="77777777" w:rsidR="00F01FF1" w:rsidRDefault="00F01FF1"/>
        </w:tc>
      </w:tr>
      <w:tr w:rsidR="00F01FF1" w14:paraId="1FD1DB7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B7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B7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73" w14:textId="77777777" w:rsidR="00F01FF1" w:rsidRDefault="00F01FF1"/>
        </w:tc>
      </w:tr>
      <w:tr w:rsidR="00F01FF1" w14:paraId="1FD1DB7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B7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7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B77" w14:textId="77777777" w:rsidR="00F01FF1" w:rsidRDefault="00F01FF1"/>
        </w:tc>
      </w:tr>
    </w:tbl>
    <w:p w14:paraId="1FD1DB79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5">
          <v:shape id="_x0000_s1052" type="#_x0000_t75" style="position:absolute;left:0;text-align:left;margin-left:619.95pt;margin-top:150.1pt;width:92.05pt;height:10.7pt;z-index:-15887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DB7A" w14:textId="77777777" w:rsidR="00F01FF1" w:rsidRDefault="00F01FF1">
      <w:pPr>
        <w:spacing w:before="9" w:line="180" w:lineRule="exact"/>
        <w:rPr>
          <w:sz w:val="18"/>
          <w:szCs w:val="18"/>
        </w:rPr>
      </w:pPr>
    </w:p>
    <w:p w14:paraId="1FD1DB7B" w14:textId="77777777" w:rsidR="00F01FF1" w:rsidRDefault="00F01FF1">
      <w:pPr>
        <w:spacing w:line="200" w:lineRule="exact"/>
      </w:pPr>
    </w:p>
    <w:p w14:paraId="1FD1DB7C" w14:textId="77777777" w:rsidR="00F01FF1" w:rsidRDefault="00F01FF1">
      <w:pPr>
        <w:spacing w:line="200" w:lineRule="exact"/>
      </w:pPr>
    </w:p>
    <w:p w14:paraId="1FD1DB7D" w14:textId="77777777" w:rsidR="00F01FF1" w:rsidRDefault="00F01FF1">
      <w:pPr>
        <w:spacing w:line="200" w:lineRule="exact"/>
      </w:pPr>
    </w:p>
    <w:p w14:paraId="1FD1DB7E" w14:textId="77777777" w:rsidR="00F01FF1" w:rsidRDefault="00F01FF1">
      <w:pPr>
        <w:spacing w:line="200" w:lineRule="exact"/>
      </w:pPr>
    </w:p>
    <w:p w14:paraId="1FD1DB7F" w14:textId="77777777" w:rsidR="00F01FF1" w:rsidRDefault="00F01FF1">
      <w:pPr>
        <w:spacing w:line="200" w:lineRule="exact"/>
      </w:pPr>
    </w:p>
    <w:p w14:paraId="1FD1DB80" w14:textId="77777777" w:rsidR="00F01FF1" w:rsidRDefault="00F01FF1">
      <w:pPr>
        <w:spacing w:line="200" w:lineRule="exact"/>
      </w:pPr>
    </w:p>
    <w:p w14:paraId="1FD1DB81" w14:textId="77777777" w:rsidR="00F01FF1" w:rsidRDefault="00F01FF1">
      <w:pPr>
        <w:spacing w:line="200" w:lineRule="exact"/>
      </w:pPr>
    </w:p>
    <w:p w14:paraId="1FD1DB82" w14:textId="77777777" w:rsidR="00F01FF1" w:rsidRDefault="00F01FF1">
      <w:pPr>
        <w:spacing w:line="200" w:lineRule="exact"/>
      </w:pPr>
    </w:p>
    <w:p w14:paraId="1FD1DB83" w14:textId="77777777" w:rsidR="00F01FF1" w:rsidRDefault="00F01FF1">
      <w:pPr>
        <w:spacing w:line="200" w:lineRule="exact"/>
      </w:pPr>
    </w:p>
    <w:p w14:paraId="1FD1DB84" w14:textId="77777777" w:rsidR="00F01FF1" w:rsidRDefault="00F01FF1">
      <w:pPr>
        <w:spacing w:line="200" w:lineRule="exact"/>
      </w:pPr>
    </w:p>
    <w:p w14:paraId="1FD1DB85" w14:textId="77777777" w:rsidR="00F01FF1" w:rsidRDefault="00F01FF1">
      <w:pPr>
        <w:spacing w:line="200" w:lineRule="exact"/>
      </w:pPr>
    </w:p>
    <w:p w14:paraId="1FD1DB86" w14:textId="77777777" w:rsidR="00F01FF1" w:rsidRDefault="00F01FF1">
      <w:pPr>
        <w:spacing w:line="200" w:lineRule="exact"/>
      </w:pPr>
    </w:p>
    <w:p w14:paraId="1FD1DB87" w14:textId="77777777" w:rsidR="00F01FF1" w:rsidRDefault="00F01FF1">
      <w:pPr>
        <w:spacing w:line="200" w:lineRule="exact"/>
      </w:pPr>
    </w:p>
    <w:p w14:paraId="1FD1DB88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B89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B8B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B8A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B90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8C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8D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8E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B8F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B95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91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9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B93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B94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01FF1" w14:paraId="1FD1DB9A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B96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9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B98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B99" w14:textId="77777777" w:rsidR="00F01FF1" w:rsidRDefault="00F01FF1"/>
        </w:tc>
      </w:tr>
      <w:tr w:rsidR="00F01FF1" w14:paraId="1FD1DBA0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B9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9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B9D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B9E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B9F" w14:textId="77777777" w:rsidR="00F01FF1" w:rsidRDefault="00F01FF1"/>
        </w:tc>
      </w:tr>
    </w:tbl>
    <w:p w14:paraId="1FD1DBA1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BA3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BA2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BB4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BA4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BA5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6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7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A8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BAA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AC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AD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AE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BAF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BB1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BB2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BB3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BC5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6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B7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B9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A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B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C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D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E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BF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C0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BC1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BC2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BC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BC4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DBC7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BC6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BD3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C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B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C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D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BE0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D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5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BD7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D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D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D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BED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E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2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DBE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A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B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EC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BFA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E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0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DB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BF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C0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BF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BF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0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C1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C0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0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1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1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C1F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C1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C1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C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1D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C1E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C20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C22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C21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C28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3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4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5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26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C27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C2F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C29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C2A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2C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2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2E" w14:textId="77777777" w:rsidR="00F01FF1" w:rsidRDefault="00F01FF1"/>
        </w:tc>
      </w:tr>
      <w:tr w:rsidR="00F01FF1" w14:paraId="1FD1DC35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C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32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3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34" w14:textId="77777777" w:rsidR="00F01FF1" w:rsidRDefault="00F01FF1"/>
        </w:tc>
      </w:tr>
    </w:tbl>
    <w:p w14:paraId="1FD1DC36" w14:textId="77777777" w:rsidR="00F01FF1" w:rsidRDefault="00F01FF1">
      <w:pPr>
        <w:spacing w:line="200" w:lineRule="exact"/>
      </w:pPr>
    </w:p>
    <w:p w14:paraId="1FD1DC37" w14:textId="77777777" w:rsidR="00F01FF1" w:rsidRDefault="00F01FF1">
      <w:pPr>
        <w:spacing w:line="200" w:lineRule="exact"/>
      </w:pPr>
    </w:p>
    <w:p w14:paraId="1FD1DC38" w14:textId="77777777" w:rsidR="00F01FF1" w:rsidRDefault="00F01FF1">
      <w:pPr>
        <w:spacing w:line="200" w:lineRule="exact"/>
      </w:pPr>
    </w:p>
    <w:p w14:paraId="1FD1DC39" w14:textId="77777777" w:rsidR="00F01FF1" w:rsidRDefault="00F01FF1">
      <w:pPr>
        <w:spacing w:line="200" w:lineRule="exact"/>
      </w:pPr>
    </w:p>
    <w:p w14:paraId="1FD1DC3A" w14:textId="77777777" w:rsidR="00F01FF1" w:rsidRDefault="00F01FF1">
      <w:pPr>
        <w:spacing w:line="200" w:lineRule="exact"/>
      </w:pPr>
    </w:p>
    <w:p w14:paraId="1FD1DC3B" w14:textId="77777777" w:rsidR="00F01FF1" w:rsidRDefault="00F01FF1">
      <w:pPr>
        <w:spacing w:line="200" w:lineRule="exact"/>
      </w:pPr>
    </w:p>
    <w:p w14:paraId="1FD1DC3C" w14:textId="77777777" w:rsidR="00F01FF1" w:rsidRDefault="00F01FF1">
      <w:pPr>
        <w:spacing w:line="200" w:lineRule="exact"/>
      </w:pPr>
    </w:p>
    <w:p w14:paraId="1FD1DC3D" w14:textId="77777777" w:rsidR="00F01FF1" w:rsidRDefault="00F01FF1">
      <w:pPr>
        <w:spacing w:line="200" w:lineRule="exact"/>
      </w:pPr>
    </w:p>
    <w:p w14:paraId="1FD1DC3E" w14:textId="77777777" w:rsidR="00F01FF1" w:rsidRDefault="00F01FF1">
      <w:pPr>
        <w:spacing w:before="6" w:line="200" w:lineRule="exact"/>
      </w:pPr>
    </w:p>
    <w:p w14:paraId="1FD1DC3F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C40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C48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C4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3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C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DC45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6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47" w14:textId="77777777" w:rsidR="00F01FF1" w:rsidRDefault="00F01FF1"/>
        </w:tc>
      </w:tr>
      <w:tr w:rsidR="00F01FF1" w14:paraId="1FD1DC4E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4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A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B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4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4D" w14:textId="77777777" w:rsidR="00F01FF1" w:rsidRDefault="00F01FF1"/>
        </w:tc>
      </w:tr>
      <w:tr w:rsidR="00F01FF1" w14:paraId="1FD1DC54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4F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C50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51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C52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C53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DC5A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55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6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57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8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C59" w14:textId="77777777" w:rsidR="00F01FF1" w:rsidRDefault="00F01FF1"/>
        </w:tc>
      </w:tr>
      <w:tr w:rsidR="00F01FF1" w14:paraId="1FD1DC60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5B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C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5D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5E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C5F" w14:textId="77777777" w:rsidR="00F01FF1" w:rsidRDefault="00F01FF1"/>
        </w:tc>
      </w:tr>
      <w:tr w:rsidR="00F01FF1" w14:paraId="1FD1DC66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61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2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3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4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65" w14:textId="77777777" w:rsidR="00F01FF1" w:rsidRDefault="00F01FF1"/>
        </w:tc>
      </w:tr>
      <w:tr w:rsidR="00F01FF1" w14:paraId="1FD1DC6E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67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9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C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C6B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6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6D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DC74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6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1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73" w14:textId="77777777" w:rsidR="00F01FF1" w:rsidRDefault="00F01FF1"/>
        </w:tc>
      </w:tr>
      <w:tr w:rsidR="00F01FF1" w14:paraId="1FD1DC7A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C7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7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8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79" w14:textId="77777777" w:rsidR="00F01FF1" w:rsidRDefault="00F01FF1"/>
        </w:tc>
      </w:tr>
      <w:tr w:rsidR="00F01FF1" w14:paraId="1FD1DC80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C7B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D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7E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7F" w14:textId="77777777" w:rsidR="00F01FF1" w:rsidRDefault="00F01FF1"/>
        </w:tc>
      </w:tr>
      <w:tr w:rsidR="00F01FF1" w14:paraId="1FD1DC86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81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DC82" w14:textId="77777777" w:rsidR="00F01FF1" w:rsidRDefault="00F01FF1">
            <w:pPr>
              <w:spacing w:line="200" w:lineRule="exact"/>
            </w:pPr>
          </w:p>
          <w:p w14:paraId="1FD1DC83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84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85" w14:textId="77777777" w:rsidR="00F01FF1" w:rsidRDefault="00F01FF1"/>
        </w:tc>
      </w:tr>
      <w:tr w:rsidR="00F01FF1" w14:paraId="1FD1DC8A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87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88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89" w14:textId="77777777" w:rsidR="00F01FF1" w:rsidRDefault="00F01FF1"/>
        </w:tc>
      </w:tr>
      <w:tr w:rsidR="00F01FF1" w14:paraId="1FD1DC8E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8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8C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C8D" w14:textId="77777777" w:rsidR="00F01FF1" w:rsidRDefault="00F01FF1"/>
        </w:tc>
      </w:tr>
    </w:tbl>
    <w:p w14:paraId="1FD1DC8F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C94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0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1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2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3" w14:textId="77777777" w:rsidR="00F01FF1" w:rsidRDefault="00F01FF1"/>
        </w:tc>
      </w:tr>
      <w:tr w:rsidR="00F01FF1" w14:paraId="1FD1DC9B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C95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C96" w14:textId="77777777" w:rsidR="00F01FF1" w:rsidRDefault="00F01FF1">
            <w:pPr>
              <w:spacing w:line="200" w:lineRule="exact"/>
            </w:pPr>
          </w:p>
          <w:p w14:paraId="1FD1DC9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C98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C99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A" w14:textId="77777777" w:rsidR="00F01FF1" w:rsidRDefault="00F01FF1"/>
        </w:tc>
      </w:tr>
      <w:tr w:rsidR="00F01FF1" w14:paraId="1FD1DC9F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C9C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C9D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9E" w14:textId="77777777" w:rsidR="00F01FF1" w:rsidRDefault="00F01FF1"/>
        </w:tc>
      </w:tr>
      <w:tr w:rsidR="00F01FF1" w14:paraId="1FD1DCA3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CA0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A1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CA2" w14:textId="77777777" w:rsidR="00F01FF1" w:rsidRDefault="00F01FF1"/>
        </w:tc>
      </w:tr>
    </w:tbl>
    <w:p w14:paraId="1FD1DCA4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6">
          <v:shape id="_x0000_s1051" type="#_x0000_t75" style="position:absolute;left:0;text-align:left;margin-left:619.95pt;margin-top:221.35pt;width:92.05pt;height:10.7pt;z-index:-1588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DCA5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DCA6" w14:textId="77777777" w:rsidR="00F01FF1" w:rsidRDefault="00F01FF1">
      <w:pPr>
        <w:spacing w:line="200" w:lineRule="exact"/>
      </w:pPr>
    </w:p>
    <w:p w14:paraId="1FD1DCA7" w14:textId="77777777" w:rsidR="00F01FF1" w:rsidRDefault="00F01FF1">
      <w:pPr>
        <w:spacing w:line="200" w:lineRule="exact"/>
      </w:pPr>
    </w:p>
    <w:p w14:paraId="1FD1DCA8" w14:textId="77777777" w:rsidR="00F01FF1" w:rsidRDefault="00F01FF1">
      <w:pPr>
        <w:spacing w:line="200" w:lineRule="exact"/>
      </w:pPr>
    </w:p>
    <w:p w14:paraId="1FD1DCA9" w14:textId="77777777" w:rsidR="00F01FF1" w:rsidRDefault="00F01FF1">
      <w:pPr>
        <w:spacing w:line="200" w:lineRule="exact"/>
      </w:pPr>
    </w:p>
    <w:p w14:paraId="1FD1DCAA" w14:textId="77777777" w:rsidR="00F01FF1" w:rsidRDefault="00F01FF1">
      <w:pPr>
        <w:spacing w:line="200" w:lineRule="exact"/>
      </w:pPr>
    </w:p>
    <w:p w14:paraId="1FD1DCAB" w14:textId="77777777" w:rsidR="00F01FF1" w:rsidRDefault="00F01FF1">
      <w:pPr>
        <w:spacing w:line="200" w:lineRule="exact"/>
      </w:pPr>
    </w:p>
    <w:p w14:paraId="1FD1DCA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CAD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CAF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CAE" w14:textId="77777777" w:rsidR="00F01FF1" w:rsidRDefault="00FD77B1">
            <w:pPr>
              <w:spacing w:before="24"/>
              <w:ind w:left="16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CB4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0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B1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2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CB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CB9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5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B6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CB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CB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F01FF1" w14:paraId="1FD1DCBE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CB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BB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CBC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CBD" w14:textId="77777777" w:rsidR="00F01FF1" w:rsidRDefault="00F01FF1"/>
        </w:tc>
      </w:tr>
      <w:tr w:rsidR="00F01FF1" w14:paraId="1FD1DCC4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CB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C0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C1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CC2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CC3" w14:textId="77777777" w:rsidR="00F01FF1" w:rsidRDefault="00F01FF1"/>
        </w:tc>
      </w:tr>
    </w:tbl>
    <w:p w14:paraId="1FD1DCC5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CC7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CC6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CD8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CC8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CC9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A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CC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D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CCE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C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D0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1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D2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CD3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CD5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CD6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CD7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CE9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A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DB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DD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E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DF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0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1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2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E4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CE5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CE6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CE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CE8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CEB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CE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CF7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CE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E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EF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CF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04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CF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9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CFB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CF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0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11" w14:textId="77777777">
        <w:trPr>
          <w:trHeight w:hRule="exact" w:val="6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0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6" w14:textId="77777777" w:rsidR="00F01FF1" w:rsidRDefault="00FD77B1">
            <w:pPr>
              <w:spacing w:line="270" w:lineRule="auto"/>
              <w:ind w:left="18" w:right="19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DD0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E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0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1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1E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1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4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DD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1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1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2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1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2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2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D37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D2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D3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4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3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D36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D3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D3A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D3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D4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3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D3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D47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D4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D4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4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46" w14:textId="77777777" w:rsidR="00F01FF1" w:rsidRDefault="00F01FF1"/>
        </w:tc>
      </w:tr>
      <w:tr w:rsidR="00F01FF1" w14:paraId="1FD1DD52" w14:textId="77777777">
        <w:trPr>
          <w:trHeight w:hRule="exact" w:val="198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D4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4B" w14:textId="77777777" w:rsidR="00F01FF1" w:rsidRDefault="00FD77B1">
            <w:pPr>
              <w:spacing w:before="23" w:line="269" w:lineRule="auto"/>
              <w:ind w:left="18" w:right="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  <w:p w14:paraId="1FD1DD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4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4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4F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50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51" w14:textId="77777777" w:rsidR="00F01FF1" w:rsidRDefault="00F01FF1"/>
        </w:tc>
      </w:tr>
    </w:tbl>
    <w:p w14:paraId="1FD1DD53" w14:textId="77777777" w:rsidR="00F01FF1" w:rsidRDefault="00F01FF1">
      <w:pPr>
        <w:spacing w:line="200" w:lineRule="exact"/>
      </w:pPr>
    </w:p>
    <w:p w14:paraId="1FD1DD54" w14:textId="77777777" w:rsidR="00F01FF1" w:rsidRDefault="00F01FF1">
      <w:pPr>
        <w:spacing w:line="200" w:lineRule="exact"/>
      </w:pPr>
    </w:p>
    <w:p w14:paraId="1FD1DD55" w14:textId="77777777" w:rsidR="00F01FF1" w:rsidRDefault="00F01FF1">
      <w:pPr>
        <w:spacing w:line="200" w:lineRule="exact"/>
      </w:pPr>
    </w:p>
    <w:p w14:paraId="1FD1DD56" w14:textId="77777777" w:rsidR="00F01FF1" w:rsidRDefault="00F01FF1">
      <w:pPr>
        <w:spacing w:before="9" w:line="280" w:lineRule="exact"/>
        <w:rPr>
          <w:sz w:val="28"/>
          <w:szCs w:val="28"/>
        </w:rPr>
      </w:pPr>
    </w:p>
    <w:p w14:paraId="1FD1DD57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5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D58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D63" w14:textId="77777777">
        <w:trPr>
          <w:trHeight w:hRule="exact" w:val="156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D5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  <w:p w14:paraId="1FD1DD5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5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D5E" w14:textId="77777777" w:rsidR="00F01FF1" w:rsidRDefault="00FD77B1">
            <w:pPr>
              <w:spacing w:before="23" w:line="270" w:lineRule="auto"/>
              <w:ind w:left="18" w:right="5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DD5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1FD1DD6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6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iz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DD69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6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5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6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68" w14:textId="77777777" w:rsidR="00F01FF1" w:rsidRDefault="00F01FF1"/>
        </w:tc>
      </w:tr>
      <w:tr w:rsidR="00F01FF1" w14:paraId="1FD1DD6F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6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B" w14:textId="77777777" w:rsidR="00F01FF1" w:rsidRDefault="00FD77B1">
            <w:pPr>
              <w:spacing w:line="269" w:lineRule="auto"/>
              <w:ind w:left="18" w:right="4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C" w14:textId="77777777" w:rsidR="00F01FF1" w:rsidRDefault="00FD77B1">
            <w:pPr>
              <w:spacing w:before="29" w:line="269" w:lineRule="auto"/>
              <w:ind w:left="18" w:right="1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6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6E" w14:textId="77777777" w:rsidR="00F01FF1" w:rsidRDefault="00F01FF1"/>
        </w:tc>
      </w:tr>
      <w:tr w:rsidR="00F01FF1" w14:paraId="1FD1DD75" w14:textId="77777777">
        <w:trPr>
          <w:trHeight w:hRule="exact" w:val="27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7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74" w14:textId="77777777" w:rsidR="00F01FF1" w:rsidRDefault="00F01FF1"/>
        </w:tc>
      </w:tr>
      <w:tr w:rsidR="00F01FF1" w14:paraId="1FD1DD7D" w14:textId="77777777">
        <w:trPr>
          <w:trHeight w:hRule="exact" w:val="12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7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8" w14:textId="77777777" w:rsidR="00F01FF1" w:rsidRDefault="00FD77B1">
            <w:pPr>
              <w:spacing w:before="1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D7A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7C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DD83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D7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0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82" w14:textId="77777777" w:rsidR="00F01FF1" w:rsidRDefault="00F01FF1"/>
        </w:tc>
      </w:tr>
      <w:tr w:rsidR="00F01FF1" w14:paraId="1FD1DD89" w14:textId="77777777">
        <w:trPr>
          <w:trHeight w:hRule="exact" w:val="73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D8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6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88" w14:textId="77777777" w:rsidR="00F01FF1" w:rsidRDefault="00F01FF1"/>
        </w:tc>
      </w:tr>
      <w:tr w:rsidR="00F01FF1" w14:paraId="1FD1DD8F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8A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D8B" w14:textId="77777777" w:rsidR="00F01FF1" w:rsidRDefault="00F01FF1">
            <w:pPr>
              <w:spacing w:line="200" w:lineRule="exact"/>
            </w:pPr>
          </w:p>
          <w:p w14:paraId="1FD1DD8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8D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8E" w14:textId="77777777" w:rsidR="00F01FF1" w:rsidRDefault="00F01FF1"/>
        </w:tc>
      </w:tr>
      <w:tr w:rsidR="00F01FF1" w14:paraId="1FD1DD93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90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91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D92" w14:textId="77777777" w:rsidR="00F01FF1" w:rsidRDefault="00F01FF1"/>
        </w:tc>
      </w:tr>
      <w:tr w:rsidR="00F01FF1" w14:paraId="1FD1DD97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94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95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D96" w14:textId="77777777" w:rsidR="00F01FF1" w:rsidRDefault="00F01FF1"/>
        </w:tc>
      </w:tr>
    </w:tbl>
    <w:p w14:paraId="1FD1DD98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D9D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9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A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B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9C" w14:textId="77777777" w:rsidR="00F01FF1" w:rsidRDefault="00F01FF1"/>
        </w:tc>
      </w:tr>
      <w:tr w:rsidR="00F01FF1" w14:paraId="1FD1DDA4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D9E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DD9F" w14:textId="77777777" w:rsidR="00F01FF1" w:rsidRDefault="00F01FF1">
            <w:pPr>
              <w:spacing w:line="200" w:lineRule="exact"/>
            </w:pPr>
          </w:p>
          <w:p w14:paraId="1FD1DDA0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DA1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DA2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3" w14:textId="77777777" w:rsidR="00F01FF1" w:rsidRDefault="00F01FF1"/>
        </w:tc>
      </w:tr>
      <w:tr w:rsidR="00F01FF1" w14:paraId="1FD1DDA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DA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DA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7" w14:textId="77777777" w:rsidR="00F01FF1" w:rsidRDefault="00F01FF1"/>
        </w:tc>
      </w:tr>
      <w:tr w:rsidR="00F01FF1" w14:paraId="1FD1DDAC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DA9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A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DAB" w14:textId="77777777" w:rsidR="00F01FF1" w:rsidRDefault="00F01FF1"/>
        </w:tc>
      </w:tr>
    </w:tbl>
    <w:p w14:paraId="1FD1DDAD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7">
          <v:shape id="_x0000_s1050" type="#_x0000_t75" style="position:absolute;left:0;text-align:left;margin-left:619.95pt;margin-top:177.55pt;width:92.05pt;height:10.7pt;z-index:-15885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DDAE" w14:textId="77777777" w:rsidR="00F01FF1" w:rsidRDefault="00F01FF1">
      <w:pPr>
        <w:spacing w:before="4" w:line="180" w:lineRule="exact"/>
        <w:rPr>
          <w:sz w:val="19"/>
          <w:szCs w:val="19"/>
        </w:rPr>
      </w:pPr>
    </w:p>
    <w:p w14:paraId="1FD1DDAF" w14:textId="77777777" w:rsidR="00F01FF1" w:rsidRDefault="00F01FF1">
      <w:pPr>
        <w:spacing w:line="200" w:lineRule="exact"/>
      </w:pPr>
    </w:p>
    <w:p w14:paraId="1FD1DDB0" w14:textId="77777777" w:rsidR="00F01FF1" w:rsidRDefault="00F01FF1">
      <w:pPr>
        <w:spacing w:line="200" w:lineRule="exact"/>
      </w:pPr>
    </w:p>
    <w:p w14:paraId="1FD1DDB1" w14:textId="77777777" w:rsidR="00F01FF1" w:rsidRDefault="00F01FF1">
      <w:pPr>
        <w:spacing w:line="200" w:lineRule="exact"/>
      </w:pPr>
    </w:p>
    <w:p w14:paraId="1FD1DDB2" w14:textId="77777777" w:rsidR="00F01FF1" w:rsidRDefault="00F01FF1">
      <w:pPr>
        <w:spacing w:line="200" w:lineRule="exact"/>
      </w:pPr>
    </w:p>
    <w:p w14:paraId="1FD1DDB3" w14:textId="77777777" w:rsidR="00F01FF1" w:rsidRDefault="00F01FF1">
      <w:pPr>
        <w:spacing w:line="200" w:lineRule="exact"/>
      </w:pPr>
    </w:p>
    <w:p w14:paraId="1FD1DDB4" w14:textId="77777777" w:rsidR="00F01FF1" w:rsidRDefault="00F01FF1">
      <w:pPr>
        <w:spacing w:line="200" w:lineRule="exact"/>
      </w:pPr>
    </w:p>
    <w:p w14:paraId="1FD1DDB5" w14:textId="77777777" w:rsidR="00F01FF1" w:rsidRDefault="00F01FF1">
      <w:pPr>
        <w:spacing w:line="200" w:lineRule="exact"/>
      </w:pPr>
    </w:p>
    <w:p w14:paraId="1FD1DDB6" w14:textId="77777777" w:rsidR="00F01FF1" w:rsidRDefault="00F01FF1">
      <w:pPr>
        <w:spacing w:line="200" w:lineRule="exact"/>
      </w:pPr>
    </w:p>
    <w:p w14:paraId="1FD1DDB7" w14:textId="77777777" w:rsidR="00F01FF1" w:rsidRDefault="00F01FF1">
      <w:pPr>
        <w:spacing w:line="200" w:lineRule="exact"/>
      </w:pPr>
    </w:p>
    <w:p w14:paraId="1FD1DDB8" w14:textId="77777777" w:rsidR="00F01FF1" w:rsidRDefault="00F01FF1">
      <w:pPr>
        <w:spacing w:line="200" w:lineRule="exact"/>
      </w:pPr>
    </w:p>
    <w:p w14:paraId="1FD1DDB9" w14:textId="77777777" w:rsidR="00F01FF1" w:rsidRDefault="00F01FF1">
      <w:pPr>
        <w:spacing w:line="200" w:lineRule="exact"/>
      </w:pPr>
    </w:p>
    <w:p w14:paraId="1FD1DDBA" w14:textId="77777777" w:rsidR="00F01FF1" w:rsidRDefault="00F01FF1">
      <w:pPr>
        <w:spacing w:line="200" w:lineRule="exact"/>
      </w:pPr>
    </w:p>
    <w:p w14:paraId="1FD1DDBB" w14:textId="77777777" w:rsidR="00F01FF1" w:rsidRDefault="00F01FF1">
      <w:pPr>
        <w:spacing w:line="200" w:lineRule="exact"/>
      </w:pPr>
    </w:p>
    <w:p w14:paraId="1FD1DDB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6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DBD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DBF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DBE" w14:textId="77777777" w:rsidR="00F01FF1" w:rsidRDefault="00FD77B1">
            <w:pPr>
              <w:spacing w:before="24"/>
              <w:ind w:left="18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DC4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0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C1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2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DC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DC9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5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C6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DC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DC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F01FF1" w14:paraId="1FD1DDCE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DC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CB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DCC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DCD" w14:textId="77777777" w:rsidR="00F01FF1" w:rsidRDefault="00F01FF1"/>
        </w:tc>
      </w:tr>
      <w:tr w:rsidR="00F01FF1" w14:paraId="1FD1DDD4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DC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D0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D1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DD2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DD3" w14:textId="77777777" w:rsidR="00F01FF1" w:rsidRDefault="00F01FF1"/>
        </w:tc>
      </w:tr>
    </w:tbl>
    <w:p w14:paraId="1FD1DDD5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DD7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DD6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DE8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DD8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DD9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A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B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DC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D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DDE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D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E0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1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E2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DE3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DE5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DE6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DE7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DF9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A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EB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ED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E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EF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0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1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2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3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F4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DF5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DF6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DF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DF8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DFB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DFA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E07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DF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DFF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0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13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0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1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1F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1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1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1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2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2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2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3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2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3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43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3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3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4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4F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4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4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4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5B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E5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1" w14:textId="77777777" w:rsidR="00F01FF1" w:rsidRDefault="00FD77B1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5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5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E67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E5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4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6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E6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1FD1DE6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E6A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E6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E7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E6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E6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E77" w14:textId="77777777">
        <w:trPr>
          <w:trHeight w:hRule="exact" w:val="476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E7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E7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4" w14:textId="77777777" w:rsidR="00F01FF1" w:rsidRDefault="00FD77B1">
            <w:pPr>
              <w:spacing w:before="1"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76" w14:textId="77777777" w:rsidR="00F01FF1" w:rsidRDefault="00F01FF1"/>
        </w:tc>
      </w:tr>
      <w:tr w:rsidR="00F01FF1" w14:paraId="1FD1DE7D" w14:textId="77777777">
        <w:trPr>
          <w:trHeight w:hRule="exact" w:val="449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7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A" w14:textId="77777777" w:rsidR="00F01FF1" w:rsidRDefault="00FD77B1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7C" w14:textId="77777777" w:rsidR="00F01FF1" w:rsidRDefault="00F01FF1"/>
        </w:tc>
      </w:tr>
      <w:tr w:rsidR="00F01FF1" w14:paraId="1FD1DE83" w14:textId="77777777">
        <w:trPr>
          <w:trHeight w:hRule="exact" w:val="463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7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0" w14:textId="77777777" w:rsidR="00F01FF1" w:rsidRDefault="00FD77B1">
            <w:pPr>
              <w:spacing w:before="15" w:line="269" w:lineRule="auto"/>
              <w:ind w:left="18" w:right="2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82" w14:textId="77777777" w:rsidR="00F01FF1" w:rsidRDefault="00F01FF1"/>
        </w:tc>
      </w:tr>
      <w:tr w:rsidR="00F01FF1" w14:paraId="1FD1DE89" w14:textId="77777777">
        <w:trPr>
          <w:trHeight w:hRule="exact" w:val="66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8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6" w14:textId="77777777" w:rsidR="00F01FF1" w:rsidRDefault="00FD77B1">
            <w:pPr>
              <w:spacing w:before="15" w:line="269" w:lineRule="auto"/>
              <w:ind w:left="18" w:righ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7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88" w14:textId="77777777" w:rsidR="00F01FF1" w:rsidRDefault="00F01FF1"/>
        </w:tc>
      </w:tr>
      <w:tr w:rsidR="00F01FF1" w14:paraId="1FD1DE8F" w14:textId="77777777">
        <w:trPr>
          <w:trHeight w:hRule="exact" w:val="464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DE8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C" w14:textId="77777777" w:rsidR="00F01FF1" w:rsidRDefault="00FD77B1">
            <w:pPr>
              <w:spacing w:before="15" w:line="270" w:lineRule="auto"/>
              <w:ind w:left="18" w:right="4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8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8E" w14:textId="77777777" w:rsidR="00F01FF1" w:rsidRDefault="00F01FF1"/>
        </w:tc>
      </w:tr>
      <w:tr w:rsidR="00F01FF1" w14:paraId="1FD1DE96" w14:textId="77777777">
        <w:trPr>
          <w:trHeight w:hRule="exact" w:val="1176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E9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2" w14:textId="77777777" w:rsidR="00F01FF1" w:rsidRDefault="00FD77B1">
            <w:pPr>
              <w:spacing w:before="63" w:line="269" w:lineRule="auto"/>
              <w:ind w:left="18" w:right="7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Channe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Rubbe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E93" w14:textId="77777777" w:rsidR="00F01FF1" w:rsidRDefault="00FD77B1">
            <w:pPr>
              <w:spacing w:line="269" w:lineRule="auto"/>
              <w:ind w:left="18" w:right="14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4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95" w14:textId="77777777" w:rsidR="00F01FF1" w:rsidRDefault="00F01FF1"/>
        </w:tc>
      </w:tr>
    </w:tbl>
    <w:p w14:paraId="1FD1DE97" w14:textId="77777777" w:rsidR="00F01FF1" w:rsidRDefault="00F01FF1">
      <w:pPr>
        <w:spacing w:before="4" w:line="160" w:lineRule="exact"/>
        <w:rPr>
          <w:sz w:val="16"/>
          <w:szCs w:val="16"/>
        </w:rPr>
      </w:pPr>
    </w:p>
    <w:p w14:paraId="1FD1DE98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7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E99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DEA7" w14:textId="77777777">
        <w:trPr>
          <w:trHeight w:hRule="exact" w:val="3805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DE9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9C" w14:textId="77777777" w:rsidR="00F01FF1" w:rsidRDefault="00FD77B1">
            <w:pPr>
              <w:spacing w:line="269" w:lineRule="auto"/>
              <w:ind w:left="18" w:right="7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E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DE9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DE9F" w14:textId="77777777" w:rsidR="00F01FF1" w:rsidRDefault="00FD77B1">
            <w:pPr>
              <w:spacing w:before="23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R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DEA0" w14:textId="77777777" w:rsidR="00F01FF1" w:rsidRDefault="00FD77B1">
            <w:pPr>
              <w:ind w:left="18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DEA1" w14:textId="77777777" w:rsidR="00F01FF1" w:rsidRDefault="00FD77B1">
            <w:pPr>
              <w:spacing w:before="23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DEA2" w14:textId="77777777" w:rsidR="00F01FF1" w:rsidRDefault="00FD77B1">
            <w:pPr>
              <w:spacing w:line="269" w:lineRule="auto"/>
              <w:ind w:left="18" w:righ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DE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l: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A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1FD1DEA6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DEAF" w14:textId="77777777">
        <w:trPr>
          <w:trHeight w:hRule="exact" w:val="127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EA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9" w14:textId="77777777" w:rsidR="00F01FF1" w:rsidRDefault="00FD77B1">
            <w:pPr>
              <w:spacing w:line="269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A" w14:textId="77777777" w:rsidR="00F01FF1" w:rsidRDefault="00F01FF1">
            <w:pPr>
              <w:spacing w:before="3" w:line="100" w:lineRule="exact"/>
              <w:rPr>
                <w:sz w:val="11"/>
                <w:szCs w:val="11"/>
              </w:rPr>
            </w:pPr>
          </w:p>
          <w:p w14:paraId="1FD1DEAB" w14:textId="77777777" w:rsidR="00F01FF1" w:rsidRDefault="00FD77B1">
            <w:pPr>
              <w:spacing w:line="269" w:lineRule="auto"/>
              <w:ind w:left="18" w:right="-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Mid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EAC" w14:textId="77777777" w:rsidR="00F01FF1" w:rsidRDefault="00FD77B1">
            <w:pPr>
              <w:spacing w:line="269" w:lineRule="auto"/>
              <w:ind w:left="18" w:right="3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6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A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AE" w14:textId="77777777" w:rsidR="00F01FF1" w:rsidRDefault="00F01FF1"/>
        </w:tc>
      </w:tr>
      <w:tr w:rsidR="00F01FF1" w14:paraId="1FD1DEB5" w14:textId="77777777">
        <w:trPr>
          <w:trHeight w:hRule="exact" w:val="75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EB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2" w14:textId="77777777" w:rsidR="00F01FF1" w:rsidRDefault="00FD77B1">
            <w:pPr>
              <w:spacing w:before="1" w:line="269" w:lineRule="auto"/>
              <w:ind w:left="18" w:right="93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B4" w14:textId="77777777" w:rsidR="00F01FF1" w:rsidRDefault="00F01FF1"/>
        </w:tc>
      </w:tr>
      <w:tr w:rsidR="00F01FF1" w14:paraId="1FD1DEBB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DEB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8" w14:textId="77777777" w:rsidR="00F01FF1" w:rsidRDefault="00FD77B1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BA" w14:textId="77777777" w:rsidR="00F01FF1" w:rsidRDefault="00F01FF1"/>
        </w:tc>
      </w:tr>
      <w:tr w:rsidR="00F01FF1" w14:paraId="1FD1DEC1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DEB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E" w14:textId="77777777" w:rsidR="00F01FF1" w:rsidRDefault="00FD77B1">
            <w:pPr>
              <w:spacing w:line="270" w:lineRule="auto"/>
              <w:ind w:left="18" w:righ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B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C0" w14:textId="77777777" w:rsidR="00F01FF1" w:rsidRDefault="00F01FF1"/>
        </w:tc>
      </w:tr>
      <w:tr w:rsidR="00F01FF1" w14:paraId="1FD1DEC7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EC2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DEC3" w14:textId="77777777" w:rsidR="00F01FF1" w:rsidRDefault="00F01FF1">
            <w:pPr>
              <w:spacing w:line="200" w:lineRule="exact"/>
            </w:pPr>
          </w:p>
          <w:p w14:paraId="1FD1DEC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C5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C6" w14:textId="77777777" w:rsidR="00F01FF1" w:rsidRDefault="00F01FF1"/>
        </w:tc>
      </w:tr>
      <w:tr w:rsidR="00F01FF1" w14:paraId="1FD1DECB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EC8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C9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ECA" w14:textId="77777777" w:rsidR="00F01FF1" w:rsidRDefault="00F01FF1"/>
        </w:tc>
      </w:tr>
      <w:tr w:rsidR="00F01FF1" w14:paraId="1FD1DECF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EC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ECD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ECE" w14:textId="77777777" w:rsidR="00F01FF1" w:rsidRDefault="00F01FF1"/>
        </w:tc>
      </w:tr>
    </w:tbl>
    <w:p w14:paraId="1FD1DED0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DED5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1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2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3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4" w14:textId="77777777" w:rsidR="00F01FF1" w:rsidRDefault="00F01FF1"/>
        </w:tc>
      </w:tr>
      <w:tr w:rsidR="00F01FF1" w14:paraId="1FD1DEDC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ED6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DED7" w14:textId="77777777" w:rsidR="00F01FF1" w:rsidRDefault="00F01FF1">
            <w:pPr>
              <w:spacing w:line="200" w:lineRule="exact"/>
            </w:pPr>
          </w:p>
          <w:p w14:paraId="1FD1DED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DED9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DEDA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B" w14:textId="77777777" w:rsidR="00F01FF1" w:rsidRDefault="00F01FF1"/>
        </w:tc>
      </w:tr>
      <w:tr w:rsidR="00F01FF1" w14:paraId="1FD1DEE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EDD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DEDE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DF" w14:textId="77777777" w:rsidR="00F01FF1" w:rsidRDefault="00F01FF1"/>
        </w:tc>
      </w:tr>
      <w:tr w:rsidR="00F01FF1" w14:paraId="1FD1DEE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DEE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E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DEE3" w14:textId="77777777" w:rsidR="00F01FF1" w:rsidRDefault="00F01FF1"/>
        </w:tc>
      </w:tr>
    </w:tbl>
    <w:p w14:paraId="1FD1DEE5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DEE6" w14:textId="77777777" w:rsidR="00F01FF1" w:rsidRDefault="00F01FF1">
      <w:pPr>
        <w:spacing w:line="200" w:lineRule="exact"/>
      </w:pPr>
    </w:p>
    <w:p w14:paraId="1FD1DEE7" w14:textId="77777777" w:rsidR="00F01FF1" w:rsidRDefault="00F01FF1">
      <w:pPr>
        <w:spacing w:line="200" w:lineRule="exact"/>
      </w:pPr>
    </w:p>
    <w:p w14:paraId="1FD1DEE8" w14:textId="77777777" w:rsidR="00F01FF1" w:rsidRDefault="00F01FF1">
      <w:pPr>
        <w:spacing w:line="200" w:lineRule="exact"/>
      </w:pPr>
    </w:p>
    <w:p w14:paraId="1FD1DEE9" w14:textId="77777777" w:rsidR="00F01FF1" w:rsidRDefault="00F01FF1">
      <w:pPr>
        <w:spacing w:line="200" w:lineRule="exact"/>
      </w:pPr>
    </w:p>
    <w:p w14:paraId="1FD1DEEA" w14:textId="77777777" w:rsidR="00F01FF1" w:rsidRDefault="00F01FF1">
      <w:pPr>
        <w:spacing w:before="7" w:line="220" w:lineRule="exact"/>
        <w:rPr>
          <w:sz w:val="22"/>
          <w:szCs w:val="22"/>
        </w:rPr>
      </w:pPr>
    </w:p>
    <w:p w14:paraId="1FD1DEE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8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EEC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DEEE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EED" w14:textId="77777777" w:rsidR="00F01FF1" w:rsidRDefault="00FD77B1">
            <w:pPr>
              <w:spacing w:before="24"/>
              <w:ind w:left="20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DEF3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EF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F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F1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DEF2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DEF8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F4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F5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DEF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DEF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F01FF1" w14:paraId="1FD1DEFD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DEF9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EF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DEFB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DEFC" w14:textId="77777777" w:rsidR="00F01FF1" w:rsidRDefault="00F01FF1"/>
        </w:tc>
      </w:tr>
      <w:tr w:rsidR="00F01FF1" w14:paraId="1FD1DF03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DEF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EF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00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01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F02" w14:textId="77777777" w:rsidR="00F01FF1" w:rsidRDefault="00F01FF1"/>
        </w:tc>
      </w:tr>
    </w:tbl>
    <w:p w14:paraId="1FD1DF04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DF0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F05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DF17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DF07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F08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9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0B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C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DF0D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0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0F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11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DF12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3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DF14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DF15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F16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DF28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1A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1C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D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E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1F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0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1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23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24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DF25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F26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DF27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F2A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DF29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DF36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2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E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3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3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4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3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3F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4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4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4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B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4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4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5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4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lding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7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5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66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5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3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6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7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6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8" w14:textId="77777777" w:rsidR="00F01FF1" w:rsidRDefault="00FD77B1">
            <w:pPr>
              <w:spacing w:line="269" w:lineRule="auto"/>
              <w:ind w:left="18" w:right="5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6F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7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7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7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B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7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7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8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7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7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8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9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8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E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8F" w14:textId="77777777" w:rsidR="00F01FF1" w:rsidRDefault="00F01FF1"/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1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2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3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4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95" w14:textId="77777777" w:rsidR="00F01FF1" w:rsidRDefault="00F01FF1"/>
        </w:tc>
      </w:tr>
      <w:tr w:rsidR="00F01FF1" w14:paraId="1FD1DFA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9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8" w14:textId="77777777" w:rsidR="00F01FF1" w:rsidRDefault="00FD77B1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9F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A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AE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A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B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A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A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B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DFA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7" w14:textId="77777777" w:rsidR="00F01FF1" w:rsidRDefault="00FD77B1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B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B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DFC7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DFB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DFC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4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DFC5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DFC6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DFC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DFCA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DFC9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DFD0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B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D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DFCE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DFCF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DFD7" w14:textId="77777777">
        <w:trPr>
          <w:trHeight w:hRule="exact" w:val="454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DFD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DFD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4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D6" w14:textId="77777777" w:rsidR="00F01FF1" w:rsidRDefault="00F01FF1"/>
        </w:tc>
      </w:tr>
      <w:tr w:rsidR="00F01FF1" w14:paraId="1FD1DFDD" w14:textId="77777777">
        <w:trPr>
          <w:trHeight w:hRule="exact" w:val="47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DFD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A" w14:textId="77777777" w:rsidR="00F01FF1" w:rsidRDefault="00FD77B1">
            <w:pPr>
              <w:spacing w:before="1"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DB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DC" w14:textId="77777777" w:rsidR="00F01FF1" w:rsidRDefault="00F01FF1"/>
        </w:tc>
      </w:tr>
    </w:tbl>
    <w:p w14:paraId="1FD1DFDE" w14:textId="77777777" w:rsidR="00F01FF1" w:rsidRDefault="00F01FF1">
      <w:pPr>
        <w:spacing w:before="4" w:line="100" w:lineRule="exact"/>
        <w:rPr>
          <w:sz w:val="11"/>
          <w:szCs w:val="11"/>
        </w:rPr>
      </w:pPr>
    </w:p>
    <w:p w14:paraId="1FD1DFDF" w14:textId="77777777" w:rsidR="00F01FF1" w:rsidRDefault="00F01FF1">
      <w:pPr>
        <w:spacing w:line="200" w:lineRule="exact"/>
      </w:pPr>
    </w:p>
    <w:p w14:paraId="1FD1DFE0" w14:textId="77777777" w:rsidR="00F01FF1" w:rsidRDefault="00F01FF1">
      <w:pPr>
        <w:spacing w:line="200" w:lineRule="exact"/>
      </w:pPr>
    </w:p>
    <w:p w14:paraId="1FD1DFE1" w14:textId="77777777" w:rsidR="00F01FF1" w:rsidRDefault="00F01FF1">
      <w:pPr>
        <w:spacing w:line="200" w:lineRule="exact"/>
      </w:pPr>
    </w:p>
    <w:p w14:paraId="1FD1DFE2" w14:textId="77777777" w:rsidR="00F01FF1" w:rsidRDefault="00F01FF1">
      <w:pPr>
        <w:spacing w:line="200" w:lineRule="exact"/>
      </w:pPr>
    </w:p>
    <w:p w14:paraId="1FD1DFE3" w14:textId="77777777" w:rsidR="00F01FF1" w:rsidRDefault="00F01FF1">
      <w:pPr>
        <w:spacing w:line="200" w:lineRule="exact"/>
      </w:pPr>
    </w:p>
    <w:p w14:paraId="1FD1DFE4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9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DFE5" w14:textId="77777777" w:rsidR="00F01FF1" w:rsidRDefault="00FD77B1">
      <w:pPr>
        <w:spacing w:line="80" w:lineRule="exact"/>
        <w:rPr>
          <w:sz w:val="9"/>
          <w:szCs w:val="9"/>
        </w:rPr>
      </w:pPr>
      <w:r>
        <w:lastRenderedPageBreak/>
        <w:pict w14:anchorId="1FD1EE98">
          <v:group id="_x0000_s1048" style="position:absolute;margin-left:52.7pt;margin-top:21.7pt;width:0;height:458pt;z-index:-15884;mso-position-horizontal-relative:page;mso-position-vertical-relative:page" coordorigin="1054,434" coordsize="0,9160">
            <v:shape id="_x0000_s1049" style="position:absolute;left:1054;top:434;width:0;height:9160" coordorigin="1054,434" coordsize="0,9160" path="m1054,434r,9161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DFEB" w14:textId="77777777">
        <w:trPr>
          <w:trHeight w:hRule="exact" w:val="127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7" w14:textId="77777777" w:rsidR="00F01FF1" w:rsidRDefault="00FD77B1">
            <w:pPr>
              <w:spacing w:line="269" w:lineRule="auto"/>
              <w:ind w:left="18" w:right="6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FE8" w14:textId="77777777" w:rsidR="00F01FF1" w:rsidRDefault="00FD77B1">
            <w:pPr>
              <w:spacing w:line="270" w:lineRule="auto"/>
              <w:ind w:left="18" w:right="10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9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EA" w14:textId="77777777" w:rsidR="00F01FF1" w:rsidRDefault="00F01FF1"/>
        </w:tc>
      </w:tr>
      <w:tr w:rsidR="00F01FF1" w14:paraId="1FD1DFF3" w14:textId="77777777">
        <w:trPr>
          <w:trHeight w:hRule="exact" w:val="149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ED" w14:textId="77777777" w:rsidR="00F01FF1" w:rsidRDefault="00FD77B1">
            <w:pPr>
              <w:spacing w:line="269" w:lineRule="auto"/>
              <w:ind w:left="18" w:right="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DF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FEF" w14:textId="77777777" w:rsidR="00F01FF1" w:rsidRDefault="00FD77B1">
            <w:pPr>
              <w:spacing w:before="23" w:line="269" w:lineRule="auto"/>
              <w:ind w:left="18" w:right="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l.</w:t>
            </w:r>
          </w:p>
          <w:p w14:paraId="1FD1DFF0" w14:textId="77777777" w:rsidR="00F01FF1" w:rsidRDefault="00FD77B1">
            <w:pPr>
              <w:spacing w:line="269" w:lineRule="auto"/>
              <w:ind w:left="18" w:right="-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F2" w14:textId="77777777" w:rsidR="00F01FF1" w:rsidRDefault="00F01FF1"/>
        </w:tc>
      </w:tr>
      <w:tr w:rsidR="00F01FF1" w14:paraId="1FD1DFF8" w14:textId="77777777">
        <w:trPr>
          <w:trHeight w:hRule="exact" w:val="74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5" w14:textId="77777777" w:rsidR="00F01FF1" w:rsidRDefault="00FD77B1">
            <w:pPr>
              <w:spacing w:before="1" w:line="269" w:lineRule="auto"/>
              <w:ind w:left="18" w:right="326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peop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F7" w14:textId="77777777" w:rsidR="00F01FF1" w:rsidRDefault="00F01FF1"/>
        </w:tc>
      </w:tr>
      <w:tr w:rsidR="00F01FF1" w14:paraId="1FD1DFFF" w14:textId="77777777">
        <w:trPr>
          <w:trHeight w:hRule="exact" w:val="101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A" w14:textId="77777777" w:rsidR="00F01FF1" w:rsidRDefault="00FD77B1">
            <w:pPr>
              <w:spacing w:line="269" w:lineRule="auto"/>
              <w:ind w:left="18" w:right="28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DFFB" w14:textId="77777777" w:rsidR="00F01FF1" w:rsidRDefault="00FD77B1">
            <w:pPr>
              <w:spacing w:line="269" w:lineRule="auto"/>
              <w:ind w:left="18" w:right="3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DFFC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position w:val="-2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position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position w:val="-2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position w:val="-2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position w:val="-2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DFFD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DFFE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la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’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6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00D" w14:textId="77777777">
        <w:trPr>
          <w:trHeight w:hRule="exact" w:val="357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1" w14:textId="77777777" w:rsidR="00F01FF1" w:rsidRDefault="00FD77B1">
            <w:pPr>
              <w:spacing w:line="270" w:lineRule="auto"/>
              <w:ind w:left="18" w:right="5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M8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E0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M8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00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00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00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•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  <w:p w14:paraId="1FD1E006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2 x</w:t>
            </w:r>
          </w:p>
          <w:p w14:paraId="1FD1E00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0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M8 x</w:t>
            </w:r>
          </w:p>
          <w:p w14:paraId="1FD1E009" w14:textId="77777777" w:rsidR="00F01FF1" w:rsidRDefault="00FD77B1">
            <w:pPr>
              <w:spacing w:before="23" w:line="270" w:lineRule="auto"/>
              <w:ind w:left="18" w:right="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join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join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8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luminium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join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0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1FD1E00C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E013" w14:textId="77777777">
        <w:trPr>
          <w:trHeight w:hRule="exact" w:val="1058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0F" w14:textId="77777777" w:rsidR="00F01FF1" w:rsidRDefault="00FD77B1">
            <w:pPr>
              <w:spacing w:line="269" w:lineRule="auto"/>
              <w:ind w:left="18" w:righ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10" w14:textId="77777777" w:rsidR="00F01FF1" w:rsidRDefault="00FD77B1">
            <w:pPr>
              <w:spacing w:line="269" w:lineRule="auto"/>
              <w:ind w:left="18" w:right="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1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12" w14:textId="77777777" w:rsidR="00F01FF1" w:rsidRDefault="00F01FF1"/>
        </w:tc>
      </w:tr>
    </w:tbl>
    <w:p w14:paraId="1FD1E014" w14:textId="77777777" w:rsidR="00F01FF1" w:rsidRDefault="00F01FF1">
      <w:pPr>
        <w:spacing w:before="8" w:line="180" w:lineRule="exact"/>
        <w:rPr>
          <w:sz w:val="18"/>
          <w:szCs w:val="18"/>
        </w:rPr>
      </w:pPr>
    </w:p>
    <w:p w14:paraId="1FD1E015" w14:textId="77777777" w:rsidR="00F01FF1" w:rsidRDefault="00F01FF1">
      <w:pPr>
        <w:spacing w:line="200" w:lineRule="exact"/>
      </w:pPr>
    </w:p>
    <w:p w14:paraId="1FD1E016" w14:textId="77777777" w:rsidR="00F01FF1" w:rsidRDefault="00F01FF1">
      <w:pPr>
        <w:spacing w:line="200" w:lineRule="exact"/>
      </w:pPr>
    </w:p>
    <w:p w14:paraId="1FD1E017" w14:textId="77777777" w:rsidR="00F01FF1" w:rsidRDefault="00F01FF1">
      <w:pPr>
        <w:spacing w:line="200" w:lineRule="exact"/>
      </w:pPr>
    </w:p>
    <w:p w14:paraId="1FD1E018" w14:textId="77777777" w:rsidR="00F01FF1" w:rsidRDefault="00F01FF1">
      <w:pPr>
        <w:spacing w:line="200" w:lineRule="exact"/>
      </w:pPr>
    </w:p>
    <w:p w14:paraId="1FD1E019" w14:textId="77777777" w:rsidR="00F01FF1" w:rsidRDefault="00F01FF1">
      <w:pPr>
        <w:spacing w:line="200" w:lineRule="exact"/>
      </w:pPr>
    </w:p>
    <w:p w14:paraId="1FD1E01A" w14:textId="77777777" w:rsidR="00F01FF1" w:rsidRDefault="00F01FF1">
      <w:pPr>
        <w:spacing w:line="200" w:lineRule="exact"/>
      </w:pPr>
    </w:p>
    <w:p w14:paraId="1FD1E01B" w14:textId="77777777" w:rsidR="00F01FF1" w:rsidRDefault="00F01FF1">
      <w:pPr>
        <w:spacing w:line="200" w:lineRule="exact"/>
      </w:pPr>
    </w:p>
    <w:p w14:paraId="1FD1E01C" w14:textId="77777777" w:rsidR="00F01FF1" w:rsidRDefault="00F01FF1">
      <w:pPr>
        <w:spacing w:line="200" w:lineRule="exact"/>
      </w:pPr>
    </w:p>
    <w:p w14:paraId="1FD1E01D" w14:textId="77777777" w:rsidR="00F01FF1" w:rsidRDefault="00F01FF1">
      <w:pPr>
        <w:spacing w:line="200" w:lineRule="exact"/>
      </w:pPr>
    </w:p>
    <w:p w14:paraId="1FD1E01E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9">
          <v:shape id="_x0000_s1047" type="#_x0000_t75" style="position:absolute;left:0;text-align:left;margin-left:619.05pt;margin-top:212.3pt;width:91.6pt;height:10.7pt;z-index:-15883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01F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027" w14:textId="77777777">
        <w:trPr>
          <w:trHeight w:hRule="exact" w:val="2806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02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2" w14:textId="77777777" w:rsidR="00F01FF1" w:rsidRDefault="00FD77B1">
            <w:pPr>
              <w:spacing w:line="269" w:lineRule="auto"/>
              <w:ind w:left="18" w:right="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join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23" w14:textId="77777777" w:rsidR="00F01FF1" w:rsidRDefault="00FD77B1">
            <w:pPr>
              <w:spacing w:line="269" w:lineRule="auto"/>
              <w:ind w:left="18" w:righ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25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la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’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6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6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</w:p>
          <w:p w14:paraId="1FD1E026" w14:textId="77777777" w:rsidR="00F01FF1" w:rsidRDefault="00FD77B1">
            <w:pPr>
              <w:spacing w:before="19"/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sys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em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02F" w14:textId="77777777">
        <w:trPr>
          <w:trHeight w:hRule="exact" w:val="153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02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A" w14:textId="77777777" w:rsidR="00F01FF1" w:rsidRDefault="00FD77B1">
            <w:pPr>
              <w:spacing w:before="1" w:line="269" w:lineRule="auto"/>
              <w:ind w:left="18" w:right="7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2B" w14:textId="77777777" w:rsidR="00F01FF1" w:rsidRDefault="00FD77B1">
            <w:pPr>
              <w:spacing w:line="269" w:lineRule="auto"/>
              <w:ind w:left="18" w:right="21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0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2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2E" w14:textId="77777777" w:rsidR="00F01FF1" w:rsidRDefault="00F01FF1"/>
        </w:tc>
      </w:tr>
      <w:tr w:rsidR="00F01FF1" w14:paraId="1FD1E035" w14:textId="77777777">
        <w:trPr>
          <w:trHeight w:hRule="exact" w:val="105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03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2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34" w14:textId="77777777" w:rsidR="00F01FF1" w:rsidRDefault="00F01FF1"/>
        </w:tc>
      </w:tr>
      <w:tr w:rsidR="00F01FF1" w14:paraId="1FD1E03B" w14:textId="77777777">
        <w:trPr>
          <w:trHeight w:hRule="exact" w:val="624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03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8" w14:textId="77777777" w:rsidR="00F01FF1" w:rsidRDefault="00FD77B1">
            <w:pPr>
              <w:spacing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3A" w14:textId="77777777" w:rsidR="00F01FF1" w:rsidRDefault="00F01FF1"/>
        </w:tc>
      </w:tr>
      <w:tr w:rsidR="00F01FF1" w14:paraId="1FD1E041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3C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03D" w14:textId="77777777" w:rsidR="00F01FF1" w:rsidRDefault="00F01FF1">
            <w:pPr>
              <w:spacing w:line="200" w:lineRule="exact"/>
            </w:pPr>
          </w:p>
          <w:p w14:paraId="1FD1E03E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3F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40" w14:textId="77777777" w:rsidR="00F01FF1" w:rsidRDefault="00F01FF1"/>
        </w:tc>
      </w:tr>
      <w:tr w:rsidR="00F01FF1" w14:paraId="1FD1E045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42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43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44" w14:textId="77777777" w:rsidR="00F01FF1" w:rsidRDefault="00F01FF1"/>
        </w:tc>
      </w:tr>
      <w:tr w:rsidR="00F01FF1" w14:paraId="1FD1E049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4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047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048" w14:textId="77777777" w:rsidR="00F01FF1" w:rsidRDefault="00F01FF1"/>
        </w:tc>
      </w:tr>
    </w:tbl>
    <w:p w14:paraId="1FD1E04A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04F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B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C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D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4E" w14:textId="77777777" w:rsidR="00F01FF1" w:rsidRDefault="00F01FF1"/>
        </w:tc>
      </w:tr>
      <w:tr w:rsidR="00F01FF1" w14:paraId="1FD1E056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050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E051" w14:textId="77777777" w:rsidR="00F01FF1" w:rsidRDefault="00F01FF1">
            <w:pPr>
              <w:spacing w:line="200" w:lineRule="exact"/>
            </w:pPr>
          </w:p>
          <w:p w14:paraId="1FD1E052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053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054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5" w14:textId="77777777" w:rsidR="00F01FF1" w:rsidRDefault="00F01FF1"/>
        </w:tc>
      </w:tr>
      <w:tr w:rsidR="00F01FF1" w14:paraId="1FD1E05A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057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058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9" w14:textId="77777777" w:rsidR="00F01FF1" w:rsidRDefault="00F01FF1"/>
        </w:tc>
      </w:tr>
      <w:tr w:rsidR="00F01FF1" w14:paraId="1FD1E05E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05B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C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05D" w14:textId="77777777" w:rsidR="00F01FF1" w:rsidRDefault="00F01FF1"/>
        </w:tc>
      </w:tr>
    </w:tbl>
    <w:p w14:paraId="1FD1E05F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9A">
          <v:shape id="_x0000_s1046" type="#_x0000_t75" style="position:absolute;left:0;text-align:left;margin-left:619.05pt;margin-top:42.35pt;width:91.6pt;height:10.7pt;z-index:-15882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060" w14:textId="77777777" w:rsidR="00F01FF1" w:rsidRDefault="00F01FF1">
      <w:pPr>
        <w:spacing w:line="200" w:lineRule="exact"/>
      </w:pPr>
    </w:p>
    <w:p w14:paraId="1FD1E061" w14:textId="77777777" w:rsidR="00F01FF1" w:rsidRDefault="00F01FF1">
      <w:pPr>
        <w:spacing w:line="200" w:lineRule="exact"/>
      </w:pPr>
    </w:p>
    <w:p w14:paraId="1FD1E062" w14:textId="77777777" w:rsidR="00F01FF1" w:rsidRDefault="00F01FF1">
      <w:pPr>
        <w:spacing w:line="200" w:lineRule="exact"/>
      </w:pPr>
    </w:p>
    <w:p w14:paraId="1FD1E063" w14:textId="77777777" w:rsidR="00F01FF1" w:rsidRDefault="00F01FF1">
      <w:pPr>
        <w:spacing w:line="200" w:lineRule="exact"/>
      </w:pPr>
    </w:p>
    <w:p w14:paraId="1FD1E064" w14:textId="77777777" w:rsidR="00F01FF1" w:rsidRDefault="00F01FF1">
      <w:pPr>
        <w:spacing w:line="200" w:lineRule="exact"/>
      </w:pPr>
    </w:p>
    <w:p w14:paraId="1FD1E065" w14:textId="77777777" w:rsidR="00F01FF1" w:rsidRDefault="00F01FF1">
      <w:pPr>
        <w:spacing w:line="200" w:lineRule="exact"/>
      </w:pPr>
    </w:p>
    <w:p w14:paraId="1FD1E066" w14:textId="77777777" w:rsidR="00F01FF1" w:rsidRDefault="00F01FF1">
      <w:pPr>
        <w:spacing w:line="200" w:lineRule="exact"/>
      </w:pPr>
    </w:p>
    <w:p w14:paraId="1FD1E067" w14:textId="77777777" w:rsidR="00F01FF1" w:rsidRDefault="00F01FF1">
      <w:pPr>
        <w:spacing w:line="200" w:lineRule="exact"/>
      </w:pPr>
    </w:p>
    <w:p w14:paraId="1FD1E068" w14:textId="77777777" w:rsidR="00F01FF1" w:rsidRDefault="00F01FF1">
      <w:pPr>
        <w:spacing w:line="200" w:lineRule="exact"/>
      </w:pPr>
    </w:p>
    <w:p w14:paraId="1FD1E069" w14:textId="77777777" w:rsidR="00F01FF1" w:rsidRDefault="00F01FF1">
      <w:pPr>
        <w:spacing w:line="200" w:lineRule="exact"/>
      </w:pPr>
    </w:p>
    <w:p w14:paraId="1FD1E06A" w14:textId="77777777" w:rsidR="00F01FF1" w:rsidRDefault="00F01FF1">
      <w:pPr>
        <w:spacing w:line="200" w:lineRule="exact"/>
      </w:pPr>
    </w:p>
    <w:p w14:paraId="1FD1E06B" w14:textId="77777777" w:rsidR="00F01FF1" w:rsidRDefault="00F01FF1">
      <w:pPr>
        <w:spacing w:line="200" w:lineRule="exact"/>
      </w:pPr>
    </w:p>
    <w:p w14:paraId="1FD1E06C" w14:textId="77777777" w:rsidR="00F01FF1" w:rsidRDefault="00F01FF1">
      <w:pPr>
        <w:spacing w:before="5" w:line="240" w:lineRule="exact"/>
        <w:rPr>
          <w:sz w:val="24"/>
          <w:szCs w:val="24"/>
        </w:rPr>
      </w:pPr>
    </w:p>
    <w:p w14:paraId="1FD1E06D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11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06E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070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06F" w14:textId="77777777" w:rsidR="00F01FF1" w:rsidRDefault="00FD77B1">
            <w:pPr>
              <w:spacing w:before="22"/>
              <w:ind w:left="20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espons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</w:tr>
      <w:tr w:rsidR="00F01FF1" w14:paraId="1FD1E075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1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7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074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07A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6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7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07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07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F01FF1" w14:paraId="1FD1E07F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07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7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07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07E" w14:textId="77777777" w:rsidR="00F01FF1" w:rsidRDefault="00F01FF1"/>
        </w:tc>
      </w:tr>
      <w:tr w:rsidR="00F01FF1" w14:paraId="1FD1E085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08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8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082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08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084" w14:textId="77777777" w:rsidR="00F01FF1" w:rsidRDefault="00F01FF1"/>
        </w:tc>
      </w:tr>
    </w:tbl>
    <w:p w14:paraId="1FD1E08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08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087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099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08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08A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8B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8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8D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8E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08F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91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93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094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5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096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097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098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0AA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9C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D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9E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9F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0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1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2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3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A5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0A6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0A7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0A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0A9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0A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0A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0B8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A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A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AF" w14:textId="77777777" w:rsidR="00F01FF1" w:rsidRDefault="00FD77B1">
            <w:pPr>
              <w:spacing w:line="269" w:lineRule="auto"/>
              <w:ind w:left="18" w:right="1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0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5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B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C5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B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B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2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C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D2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C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C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CF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D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DF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D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9</w:t>
            </w:r>
          </w:p>
          <w:p w14:paraId="1FD1E0D6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A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C" w14:textId="77777777" w:rsidR="00F01FF1" w:rsidRDefault="00FD77B1">
            <w:pPr>
              <w:spacing w:before="1"/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DD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DE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EC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E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E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9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E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0F9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E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  <w:p w14:paraId="1FD1E0F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6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7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0F8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06" w14:textId="77777777">
        <w:trPr>
          <w:trHeight w:hRule="exact" w:val="74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0F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B" w14:textId="77777777" w:rsidR="00F01FF1" w:rsidRDefault="00FD77B1">
            <w:pPr>
              <w:spacing w:line="269" w:lineRule="auto"/>
              <w:ind w:left="18" w:right="15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0F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0F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3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0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13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10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10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0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1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20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11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</w:t>
            </w:r>
          </w:p>
          <w:p w14:paraId="1FD1E11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D" w14:textId="77777777" w:rsidR="00F01FF1" w:rsidRDefault="00FD77B1">
            <w:pPr>
              <w:ind w:left="298" w:right="29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1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1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12E" w14:textId="77777777">
        <w:trPr>
          <w:trHeight w:hRule="exact" w:val="7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12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12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9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HL20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12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B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2C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12D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12F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131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130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137" w14:textId="77777777">
        <w:trPr>
          <w:trHeight w:hRule="exact" w:val="336"/>
        </w:trPr>
        <w:tc>
          <w:tcPr>
            <w:tcW w:w="2756" w:type="dxa"/>
            <w:tcBorders>
              <w:top w:val="single" w:sz="9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2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3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4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135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136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13E" w14:textId="77777777">
        <w:trPr>
          <w:trHeight w:hRule="exact" w:val="475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E13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13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3B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3C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3D" w14:textId="77777777" w:rsidR="00F01FF1" w:rsidRDefault="00F01FF1"/>
        </w:tc>
      </w:tr>
    </w:tbl>
    <w:p w14:paraId="1FD1E13F" w14:textId="77777777" w:rsidR="00F01FF1" w:rsidRDefault="00F01FF1">
      <w:pPr>
        <w:spacing w:line="200" w:lineRule="exact"/>
      </w:pPr>
    </w:p>
    <w:p w14:paraId="1FD1E140" w14:textId="77777777" w:rsidR="00F01FF1" w:rsidRDefault="00F01FF1">
      <w:pPr>
        <w:spacing w:line="200" w:lineRule="exact"/>
      </w:pPr>
    </w:p>
    <w:p w14:paraId="1FD1E141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E142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143" w14:textId="77777777" w:rsidR="00F01FF1" w:rsidRDefault="00FD77B1">
      <w:pPr>
        <w:spacing w:line="80" w:lineRule="exact"/>
        <w:rPr>
          <w:sz w:val="9"/>
          <w:szCs w:val="9"/>
        </w:rPr>
      </w:pPr>
      <w:r>
        <w:lastRenderedPageBreak/>
        <w:pict w14:anchorId="1FD1EE9B">
          <v:group id="_x0000_s1044" style="position:absolute;margin-left:52.7pt;margin-top:21.7pt;width:0;height:508.8pt;z-index:-15881;mso-position-horizontal-relative:page;mso-position-vertical-relative:page" coordorigin="1054,434" coordsize="0,10176">
            <v:shape id="_x0000_s1045" style="position:absolute;left:1054;top:434;width:0;height:10176" coordorigin="1054,434" coordsize="0,10176" path="m1054,434r,10176e" filled="f" strokeweight="2.02pt">
              <v:path arrowok="t"/>
            </v:shape>
            <w10:wrap anchorx="page" anchory="page"/>
          </v:group>
        </w:pict>
      </w:r>
    </w:p>
    <w:tbl>
      <w:tblPr>
        <w:tblW w:w="0" w:type="auto"/>
        <w:tblInd w:w="13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0"/>
        <w:gridCol w:w="3821"/>
        <w:gridCol w:w="886"/>
        <w:gridCol w:w="3514"/>
      </w:tblGrid>
      <w:tr w:rsidR="00F01FF1" w14:paraId="1FD1E148" w14:textId="77777777">
        <w:trPr>
          <w:trHeight w:hRule="exact" w:val="826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5" w14:textId="77777777" w:rsidR="00F01FF1" w:rsidRDefault="00FD77B1">
            <w:pPr>
              <w:spacing w:line="269" w:lineRule="auto"/>
              <w:ind w:left="18" w:right="-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47" w14:textId="77777777" w:rsidR="00F01FF1" w:rsidRDefault="00F01FF1"/>
        </w:tc>
      </w:tr>
      <w:tr w:rsidR="00F01FF1" w14:paraId="1FD1E151" w14:textId="77777777">
        <w:trPr>
          <w:trHeight w:hRule="exact" w:val="252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A" w14:textId="77777777" w:rsidR="00F01FF1" w:rsidRDefault="00FD77B1">
            <w:pPr>
              <w:spacing w:line="269" w:lineRule="auto"/>
              <w:ind w:left="18" w:right="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14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E14D" w14:textId="77777777" w:rsidR="00F01FF1" w:rsidRDefault="00FD77B1">
            <w:pPr>
              <w:spacing w:before="23" w:line="269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5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4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50" w14:textId="77777777" w:rsidR="00F01FF1" w:rsidRDefault="00F01FF1"/>
        </w:tc>
      </w:tr>
      <w:tr w:rsidR="00F01FF1" w14:paraId="1FD1E15A" w14:textId="77777777">
        <w:trPr>
          <w:trHeight w:hRule="exact" w:val="2019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3" w14:textId="77777777" w:rsidR="00F01FF1" w:rsidRDefault="00FD77B1">
            <w:pPr>
              <w:spacing w:line="269" w:lineRule="auto"/>
              <w:ind w:left="18" w:right="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15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  <w:p w14:paraId="1FD1E156" w14:textId="77777777" w:rsidR="00F01FF1" w:rsidRDefault="00FD77B1">
            <w:pPr>
              <w:spacing w:before="23" w:line="269" w:lineRule="auto"/>
              <w:ind w:left="18" w:right="5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inl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57" w14:textId="77777777" w:rsidR="00F01FF1" w:rsidRDefault="00FD77B1">
            <w:pPr>
              <w:spacing w:line="270" w:lineRule="auto"/>
              <w:ind w:left="18" w:right="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s/r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8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59" w14:textId="77777777" w:rsidR="00F01FF1" w:rsidRDefault="00F01FF1"/>
        </w:tc>
      </w:tr>
      <w:tr w:rsidR="00F01FF1" w14:paraId="1FD1E160" w14:textId="77777777">
        <w:trPr>
          <w:trHeight w:hRule="exact" w:val="914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C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</w:p>
          <w:p w14:paraId="1FD1E1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5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5F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E165" w14:textId="77777777">
        <w:trPr>
          <w:trHeight w:hRule="exact" w:val="78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1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2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64" w14:textId="77777777" w:rsidR="00F01FF1" w:rsidRDefault="00F01FF1"/>
        </w:tc>
      </w:tr>
      <w:tr w:rsidR="00F01FF1" w14:paraId="1FD1E16A" w14:textId="77777777">
        <w:trPr>
          <w:trHeight w:hRule="exact" w:val="290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8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69" w14:textId="77777777" w:rsidR="00F01FF1" w:rsidRDefault="00F01FF1"/>
        </w:tc>
      </w:tr>
      <w:tr w:rsidR="00F01FF1" w14:paraId="1FD1E170" w14:textId="77777777">
        <w:trPr>
          <w:trHeight w:hRule="exact" w:val="507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6D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6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6F" w14:textId="77777777" w:rsidR="00F01FF1" w:rsidRDefault="00F01FF1"/>
        </w:tc>
      </w:tr>
      <w:tr w:rsidR="00F01FF1" w14:paraId="1FD1E175" w14:textId="77777777">
        <w:trPr>
          <w:trHeight w:hRule="exact" w:val="49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1" w14:textId="77777777" w:rsidR="00F01FF1" w:rsidRDefault="00FD77B1">
            <w:pPr>
              <w:spacing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2" w14:textId="77777777" w:rsidR="00F01FF1" w:rsidRDefault="00FD77B1">
            <w:pPr>
              <w:spacing w:line="269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74" w14:textId="77777777" w:rsidR="00F01FF1" w:rsidRDefault="00F01FF1"/>
        </w:tc>
      </w:tr>
      <w:tr w:rsidR="00F01FF1" w14:paraId="1FD1E17C" w14:textId="77777777">
        <w:trPr>
          <w:trHeight w:hRule="exact" w:val="1265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7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179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A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7B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.</w:t>
            </w:r>
          </w:p>
        </w:tc>
      </w:tr>
      <w:tr w:rsidR="00F01FF1" w14:paraId="1FD1E181" w14:textId="77777777">
        <w:trPr>
          <w:trHeight w:hRule="exact" w:val="552"/>
        </w:trPr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E" w14:textId="77777777" w:rsidR="00F01FF1" w:rsidRDefault="00FD77B1">
            <w:pPr>
              <w:spacing w:before="1"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7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80" w14:textId="77777777" w:rsidR="00F01FF1" w:rsidRDefault="00F01FF1"/>
        </w:tc>
      </w:tr>
    </w:tbl>
    <w:p w14:paraId="1FD1E182" w14:textId="77777777" w:rsidR="00F01FF1" w:rsidRDefault="00F01FF1">
      <w:pPr>
        <w:spacing w:before="3" w:line="160" w:lineRule="exact"/>
        <w:rPr>
          <w:sz w:val="17"/>
          <w:szCs w:val="17"/>
        </w:rPr>
      </w:pPr>
    </w:p>
    <w:p w14:paraId="1FD1E183" w14:textId="77777777" w:rsidR="00F01FF1" w:rsidRDefault="00F01FF1">
      <w:pPr>
        <w:spacing w:line="200" w:lineRule="exact"/>
      </w:pPr>
    </w:p>
    <w:p w14:paraId="1FD1E184" w14:textId="77777777" w:rsidR="00F01FF1" w:rsidRDefault="00F01FF1">
      <w:pPr>
        <w:spacing w:line="200" w:lineRule="exact"/>
      </w:pPr>
    </w:p>
    <w:p w14:paraId="1FD1E185" w14:textId="77777777" w:rsidR="00F01FF1" w:rsidRDefault="00F01FF1">
      <w:pPr>
        <w:spacing w:line="200" w:lineRule="exact"/>
      </w:pPr>
    </w:p>
    <w:p w14:paraId="1FD1E186" w14:textId="77777777" w:rsidR="00F01FF1" w:rsidRDefault="00F01FF1">
      <w:pPr>
        <w:spacing w:line="200" w:lineRule="exact"/>
      </w:pPr>
    </w:p>
    <w:p w14:paraId="1FD1E187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2420" w:header="720" w:footer="720" w:gutter="0"/>
          <w:cols w:space="720"/>
        </w:sectPr>
      </w:pPr>
      <w:r>
        <w:pict w14:anchorId="1FD1EE9C">
          <v:shape id="_x0000_s1043" type="#_x0000_t75" style="position:absolute;left:0;text-align:left;margin-left:619.05pt;margin-top:-125.6pt;width:91.6pt;height:10.7pt;z-index:-15880;mso-position-horizontal-relative:page">
            <v:imagedata r:id="rId5" o:title=""/>
            <w10:wrap anchorx="page"/>
          </v:shape>
        </w:pic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13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188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18E" w14:textId="77777777">
        <w:trPr>
          <w:trHeight w:hRule="exact" w:val="124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18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8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8B" w14:textId="77777777" w:rsidR="00F01FF1" w:rsidRDefault="00FD77B1">
            <w:pPr>
              <w:spacing w:line="270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8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8D" w14:textId="77777777" w:rsidR="00F01FF1" w:rsidRDefault="00F01FF1"/>
        </w:tc>
      </w:tr>
      <w:tr w:rsidR="00F01FF1" w14:paraId="1FD1E194" w14:textId="77777777">
        <w:trPr>
          <w:trHeight w:hRule="exact" w:val="766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18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1" w14:textId="77777777" w:rsidR="00F01FF1" w:rsidRDefault="00FD77B1">
            <w:pPr>
              <w:spacing w:line="269" w:lineRule="auto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93" w14:textId="77777777" w:rsidR="00F01FF1" w:rsidRDefault="00F01FF1"/>
        </w:tc>
      </w:tr>
      <w:tr w:rsidR="00F01FF1" w14:paraId="1FD1E19A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195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196" w14:textId="77777777" w:rsidR="00F01FF1" w:rsidRDefault="00F01FF1">
            <w:pPr>
              <w:spacing w:line="200" w:lineRule="exact"/>
            </w:pPr>
          </w:p>
          <w:p w14:paraId="1FD1E19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8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99" w14:textId="77777777" w:rsidR="00F01FF1" w:rsidRDefault="00F01FF1"/>
        </w:tc>
      </w:tr>
      <w:tr w:rsidR="00F01FF1" w14:paraId="1FD1E19E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19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19C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19D" w14:textId="77777777" w:rsidR="00F01FF1" w:rsidRDefault="00F01FF1"/>
        </w:tc>
      </w:tr>
      <w:tr w:rsidR="00F01FF1" w14:paraId="1FD1E1A2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19F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1A0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1A1" w14:textId="77777777" w:rsidR="00F01FF1" w:rsidRDefault="00F01FF1"/>
        </w:tc>
      </w:tr>
    </w:tbl>
    <w:p w14:paraId="1FD1E1A3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1A9" w14:textId="77777777">
        <w:trPr>
          <w:trHeight w:hRule="exact" w:val="434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4" w14:textId="77777777" w:rsidR="00F01FF1" w:rsidRDefault="00FD77B1">
            <w:pPr>
              <w:spacing w:before="9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5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1A6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7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8" w14:textId="77777777" w:rsidR="00F01FF1" w:rsidRDefault="00F01FF1"/>
        </w:tc>
      </w:tr>
      <w:tr w:rsidR="00F01FF1" w14:paraId="1FD1E1B0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1AA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1AB" w14:textId="77777777" w:rsidR="00F01FF1" w:rsidRDefault="00F01FF1">
            <w:pPr>
              <w:spacing w:line="200" w:lineRule="exact"/>
            </w:pPr>
          </w:p>
          <w:p w14:paraId="1FD1E1A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1AD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1AE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AF" w14:textId="77777777" w:rsidR="00F01FF1" w:rsidRDefault="00F01FF1"/>
        </w:tc>
      </w:tr>
      <w:tr w:rsidR="00F01FF1" w14:paraId="1FD1E1B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1B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1B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B3" w14:textId="77777777" w:rsidR="00F01FF1" w:rsidRDefault="00F01FF1"/>
        </w:tc>
      </w:tr>
      <w:tr w:rsidR="00F01FF1" w14:paraId="1FD1E1B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1B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B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1B7" w14:textId="77777777" w:rsidR="00F01FF1" w:rsidRDefault="00F01FF1"/>
        </w:tc>
      </w:tr>
    </w:tbl>
    <w:p w14:paraId="1FD1E1B9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1BA" w14:textId="77777777" w:rsidR="00F01FF1" w:rsidRDefault="00F01FF1">
      <w:pPr>
        <w:spacing w:before="9" w:line="120" w:lineRule="exact"/>
        <w:rPr>
          <w:sz w:val="12"/>
          <w:szCs w:val="12"/>
        </w:rPr>
      </w:pPr>
    </w:p>
    <w:p w14:paraId="1FD1E1BB" w14:textId="77777777" w:rsidR="00F01FF1" w:rsidRDefault="00F01FF1">
      <w:pPr>
        <w:spacing w:line="200" w:lineRule="exact"/>
      </w:pPr>
    </w:p>
    <w:p w14:paraId="1FD1E1BC" w14:textId="77777777" w:rsidR="00F01FF1" w:rsidRDefault="00F01FF1">
      <w:pPr>
        <w:spacing w:line="200" w:lineRule="exact"/>
      </w:pPr>
    </w:p>
    <w:p w14:paraId="1FD1E1BD" w14:textId="77777777" w:rsidR="00F01FF1" w:rsidRDefault="00F01FF1">
      <w:pPr>
        <w:spacing w:line="200" w:lineRule="exact"/>
      </w:pPr>
    </w:p>
    <w:p w14:paraId="1FD1E1BE" w14:textId="77777777" w:rsidR="00F01FF1" w:rsidRDefault="00F01FF1">
      <w:pPr>
        <w:spacing w:line="200" w:lineRule="exact"/>
      </w:pPr>
    </w:p>
    <w:p w14:paraId="1FD1E1BF" w14:textId="77777777" w:rsidR="00F01FF1" w:rsidRDefault="00F01FF1">
      <w:pPr>
        <w:spacing w:line="200" w:lineRule="exact"/>
      </w:pPr>
    </w:p>
    <w:p w14:paraId="1FD1E1C0" w14:textId="77777777" w:rsidR="00F01FF1" w:rsidRDefault="00F01FF1">
      <w:pPr>
        <w:spacing w:line="200" w:lineRule="exact"/>
      </w:pPr>
    </w:p>
    <w:p w14:paraId="1FD1E1C1" w14:textId="77777777" w:rsidR="00F01FF1" w:rsidRDefault="00F01FF1">
      <w:pPr>
        <w:spacing w:line="200" w:lineRule="exact"/>
      </w:pPr>
    </w:p>
    <w:p w14:paraId="1FD1E1C2" w14:textId="77777777" w:rsidR="00F01FF1" w:rsidRDefault="00F01FF1">
      <w:pPr>
        <w:spacing w:line="200" w:lineRule="exact"/>
      </w:pPr>
    </w:p>
    <w:p w14:paraId="1FD1E1C3" w14:textId="77777777" w:rsidR="00F01FF1" w:rsidRDefault="00F01FF1">
      <w:pPr>
        <w:spacing w:line="200" w:lineRule="exact"/>
      </w:pPr>
    </w:p>
    <w:p w14:paraId="1FD1E1C4" w14:textId="77777777" w:rsidR="00F01FF1" w:rsidRDefault="00F01FF1">
      <w:pPr>
        <w:spacing w:line="200" w:lineRule="exact"/>
      </w:pPr>
    </w:p>
    <w:p w14:paraId="1FD1E1C5" w14:textId="77777777" w:rsidR="00F01FF1" w:rsidRDefault="00F01FF1">
      <w:pPr>
        <w:spacing w:line="200" w:lineRule="exact"/>
      </w:pPr>
    </w:p>
    <w:p w14:paraId="1FD1E1C6" w14:textId="77777777" w:rsidR="00F01FF1" w:rsidRDefault="00F01FF1">
      <w:pPr>
        <w:spacing w:line="200" w:lineRule="exact"/>
      </w:pPr>
    </w:p>
    <w:p w14:paraId="1FD1E1C7" w14:textId="77777777" w:rsidR="00F01FF1" w:rsidRDefault="00F01FF1">
      <w:pPr>
        <w:spacing w:line="200" w:lineRule="exact"/>
      </w:pPr>
    </w:p>
    <w:p w14:paraId="1FD1E1C8" w14:textId="77777777" w:rsidR="00F01FF1" w:rsidRDefault="00F01FF1">
      <w:pPr>
        <w:spacing w:line="200" w:lineRule="exact"/>
      </w:pPr>
    </w:p>
    <w:p w14:paraId="1FD1E1C9" w14:textId="77777777" w:rsidR="00F01FF1" w:rsidRDefault="00F01FF1">
      <w:pPr>
        <w:spacing w:line="200" w:lineRule="exact"/>
      </w:pPr>
    </w:p>
    <w:p w14:paraId="1FD1E1CA" w14:textId="77777777" w:rsidR="00F01FF1" w:rsidRDefault="00F01FF1">
      <w:pPr>
        <w:spacing w:line="200" w:lineRule="exact"/>
      </w:pPr>
    </w:p>
    <w:p w14:paraId="1FD1E1CB" w14:textId="77777777" w:rsidR="00F01FF1" w:rsidRDefault="00F01FF1">
      <w:pPr>
        <w:spacing w:line="200" w:lineRule="exact"/>
      </w:pPr>
    </w:p>
    <w:p w14:paraId="1FD1E1CC" w14:textId="77777777" w:rsidR="00F01FF1" w:rsidRDefault="00F01FF1">
      <w:pPr>
        <w:spacing w:line="200" w:lineRule="exact"/>
      </w:pPr>
    </w:p>
    <w:p w14:paraId="1FD1E1CD" w14:textId="77777777" w:rsidR="00F01FF1" w:rsidRDefault="00F01FF1">
      <w:pPr>
        <w:spacing w:line="200" w:lineRule="exact"/>
      </w:pPr>
    </w:p>
    <w:p w14:paraId="1FD1E1CE" w14:textId="77777777" w:rsidR="00F01FF1" w:rsidRDefault="00F01FF1">
      <w:pPr>
        <w:spacing w:line="200" w:lineRule="exact"/>
      </w:pPr>
    </w:p>
    <w:p w14:paraId="1FD1E1CF" w14:textId="77777777" w:rsidR="00F01FF1" w:rsidRDefault="00F01FF1">
      <w:pPr>
        <w:spacing w:line="200" w:lineRule="exact"/>
      </w:pPr>
    </w:p>
    <w:p w14:paraId="1FD1E1D0" w14:textId="77777777" w:rsidR="00F01FF1" w:rsidRDefault="00F01FF1">
      <w:pPr>
        <w:spacing w:line="200" w:lineRule="exact"/>
      </w:pPr>
    </w:p>
    <w:p w14:paraId="1FD1E1D1" w14:textId="77777777" w:rsidR="00F01FF1" w:rsidRDefault="00F01FF1">
      <w:pPr>
        <w:spacing w:line="200" w:lineRule="exact"/>
      </w:pPr>
    </w:p>
    <w:p w14:paraId="1FD1E1D2" w14:textId="77777777" w:rsidR="00F01FF1" w:rsidRDefault="00F01FF1">
      <w:pPr>
        <w:spacing w:line="200" w:lineRule="exact"/>
      </w:pPr>
    </w:p>
    <w:p w14:paraId="1FD1E1D3" w14:textId="77777777" w:rsidR="00F01FF1" w:rsidRDefault="00F01FF1">
      <w:pPr>
        <w:spacing w:line="200" w:lineRule="exact"/>
      </w:pPr>
    </w:p>
    <w:p w14:paraId="1FD1E1D4" w14:textId="77777777" w:rsidR="00F01FF1" w:rsidRDefault="00F01FF1">
      <w:pPr>
        <w:spacing w:line="200" w:lineRule="exact"/>
      </w:pPr>
    </w:p>
    <w:p w14:paraId="1FD1E1D5" w14:textId="77777777" w:rsidR="00F01FF1" w:rsidRDefault="00F01FF1">
      <w:pPr>
        <w:spacing w:line="200" w:lineRule="exact"/>
      </w:pPr>
    </w:p>
    <w:p w14:paraId="1FD1E1D6" w14:textId="77777777" w:rsidR="00F01FF1" w:rsidRDefault="00F01FF1">
      <w:pPr>
        <w:spacing w:line="200" w:lineRule="exact"/>
      </w:pPr>
    </w:p>
    <w:p w14:paraId="1FD1E1D7" w14:textId="77777777" w:rsidR="00F01FF1" w:rsidRDefault="00F01FF1">
      <w:pPr>
        <w:spacing w:line="200" w:lineRule="exact"/>
      </w:pPr>
    </w:p>
    <w:p w14:paraId="1FD1E1D8" w14:textId="77777777" w:rsidR="00F01FF1" w:rsidRDefault="00F01FF1">
      <w:pPr>
        <w:spacing w:line="200" w:lineRule="exact"/>
      </w:pPr>
    </w:p>
    <w:p w14:paraId="1FD1E1D9" w14:textId="77777777" w:rsidR="00F01FF1" w:rsidRDefault="00F01FF1">
      <w:pPr>
        <w:spacing w:line="200" w:lineRule="exact"/>
      </w:pPr>
    </w:p>
    <w:p w14:paraId="1FD1E1DA" w14:textId="77777777" w:rsidR="00F01FF1" w:rsidRDefault="00F01FF1">
      <w:pPr>
        <w:spacing w:line="200" w:lineRule="exact"/>
      </w:pPr>
    </w:p>
    <w:p w14:paraId="1FD1E1D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20</w:t>
      </w:r>
    </w:p>
    <w:p w14:paraId="1FD1E1DC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718"/>
        <w:gridCol w:w="3632"/>
        <w:gridCol w:w="3472"/>
      </w:tblGrid>
      <w:tr w:rsidR="00F01FF1" w14:paraId="1FD1E1DE" w14:textId="77777777">
        <w:trPr>
          <w:trHeight w:hRule="exact" w:val="288"/>
        </w:trPr>
        <w:tc>
          <w:tcPr>
            <w:tcW w:w="1454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1DD" w14:textId="77777777" w:rsidR="00F01FF1" w:rsidRDefault="00FD77B1">
            <w:pPr>
              <w:spacing w:before="21"/>
              <w:ind w:left="21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AND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 PLAN &amp;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CHECKLIST for: Installation of RIS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adder Br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cket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(To be co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pleted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the 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rson(s) directly respo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sible for the 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rk and the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installer)</w:t>
            </w:r>
          </w:p>
        </w:tc>
      </w:tr>
      <w:tr w:rsidR="00F01FF1" w14:paraId="1FD1E1E3" w14:textId="77777777">
        <w:trPr>
          <w:trHeight w:hRule="exact" w:val="276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DF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1E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roo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36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E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 area: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BF0DE"/>
          </w:tcPr>
          <w:p w14:paraId="1FD1E1E2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 Number:</w:t>
            </w:r>
          </w:p>
        </w:tc>
      </w:tr>
      <w:tr w:rsidR="00F01FF1" w14:paraId="1FD1E1E8" w14:textId="77777777">
        <w:trPr>
          <w:trHeight w:hRule="exact" w:val="2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E4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Job Number: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1E5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1FD1E1E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05</w:t>
            </w:r>
          </w:p>
        </w:tc>
        <w:tc>
          <w:tcPr>
            <w:tcW w:w="347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16" w:space="0" w:color="000000"/>
            </w:tcBorders>
          </w:tcPr>
          <w:p w14:paraId="1FD1E1E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F01FF1" w14:paraId="1FD1E1ED" w14:textId="77777777">
        <w:trPr>
          <w:trHeight w:hRule="exact" w:val="288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1E9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Contract/Project Name: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1E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4-14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idge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ing</w:t>
            </w:r>
          </w:p>
        </w:tc>
        <w:tc>
          <w:tcPr>
            <w:tcW w:w="3632" w:type="dxa"/>
            <w:vMerge/>
            <w:tcBorders>
              <w:left w:val="single" w:sz="9" w:space="0" w:color="000000"/>
              <w:right w:val="single" w:sz="9" w:space="0" w:color="000000"/>
            </w:tcBorders>
          </w:tcPr>
          <w:p w14:paraId="1FD1E1EB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right w:val="single" w:sz="16" w:space="0" w:color="000000"/>
            </w:tcBorders>
          </w:tcPr>
          <w:p w14:paraId="1FD1E1EC" w14:textId="77777777" w:rsidR="00F01FF1" w:rsidRDefault="00F01FF1"/>
        </w:tc>
      </w:tr>
      <w:tr w:rsidR="00F01FF1" w14:paraId="1FD1E1F3" w14:textId="77777777">
        <w:trPr>
          <w:trHeight w:hRule="exact" w:val="5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BF0DE"/>
          </w:tcPr>
          <w:p w14:paraId="1FD1E1EE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E1E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1F0" w14:textId="77777777" w:rsidR="00F01FF1" w:rsidRDefault="00F01FF1"/>
        </w:tc>
        <w:tc>
          <w:tcPr>
            <w:tcW w:w="3632" w:type="dxa"/>
            <w:vMerge/>
            <w:tcBorders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1F1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1F2" w14:textId="77777777" w:rsidR="00F01FF1" w:rsidRDefault="00F01FF1"/>
        </w:tc>
      </w:tr>
    </w:tbl>
    <w:p w14:paraId="1FD1E1F4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325"/>
        <w:gridCol w:w="3698"/>
        <w:gridCol w:w="1021"/>
        <w:gridCol w:w="732"/>
        <w:gridCol w:w="2025"/>
        <w:gridCol w:w="875"/>
        <w:gridCol w:w="1099"/>
        <w:gridCol w:w="732"/>
        <w:gridCol w:w="909"/>
        <w:gridCol w:w="732"/>
      </w:tblGrid>
      <w:tr w:rsidR="00F01FF1" w14:paraId="1FD1E1F6" w14:textId="77777777">
        <w:trPr>
          <w:trHeight w:hRule="exact" w:val="288"/>
        </w:trPr>
        <w:tc>
          <w:tcPr>
            <w:tcW w:w="14545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1F5" w14:textId="77777777" w:rsidR="00F01FF1" w:rsidRDefault="00FD77B1">
            <w:pPr>
              <w:spacing w:before="19"/>
              <w:ind w:left="6441" w:right="643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TE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PLAN</w:t>
            </w:r>
          </w:p>
        </w:tc>
      </w:tr>
      <w:tr w:rsidR="00F01FF1" w14:paraId="1FD1E207" w14:textId="77777777">
        <w:trPr>
          <w:trHeight w:hRule="exact" w:val="288"/>
        </w:trPr>
        <w:tc>
          <w:tcPr>
            <w:tcW w:w="398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1F7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1F8" w14:textId="77777777" w:rsidR="00F01FF1" w:rsidRDefault="00FD77B1">
            <w:pPr>
              <w:ind w:left="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602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9" w14:textId="77777777" w:rsidR="00F01FF1" w:rsidRDefault="00FD77B1">
            <w:pPr>
              <w:spacing w:before="28"/>
              <w:ind w:left="2137" w:right="213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ration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 stage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A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1FB" w14:textId="77777777" w:rsidR="00F01FF1" w:rsidRDefault="00FD77B1">
            <w:pPr>
              <w:spacing w:line="266" w:lineRule="auto"/>
              <w:ind w:left="171" w:right="139" w:firstLine="1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Stage/ Frequency</w:t>
            </w:r>
          </w:p>
        </w:tc>
        <w:tc>
          <w:tcPr>
            <w:tcW w:w="7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C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1FD" w14:textId="77777777" w:rsidR="00F01FF1" w:rsidRDefault="00FD77B1">
            <w:pPr>
              <w:ind w:left="9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Records</w:t>
            </w:r>
          </w:p>
        </w:tc>
        <w:tc>
          <w:tcPr>
            <w:tcW w:w="202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1FE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1FF" w14:textId="77777777" w:rsidR="00F01FF1" w:rsidRDefault="00FD77B1">
            <w:pPr>
              <w:spacing w:line="266" w:lineRule="auto"/>
              <w:ind w:left="598" w:right="234" w:hanging="3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Requirement/ Standard/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cification</w:t>
            </w:r>
          </w:p>
        </w:tc>
        <w:tc>
          <w:tcPr>
            <w:tcW w:w="87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0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201" w14:textId="77777777" w:rsidR="00F01FF1" w:rsidRDefault="00FD77B1">
            <w:pPr>
              <w:ind w:left="28" w:right="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Acceptance</w:t>
            </w:r>
          </w:p>
          <w:p w14:paraId="1FD1E202" w14:textId="77777777" w:rsidR="00F01FF1" w:rsidRDefault="00FD77B1">
            <w:pPr>
              <w:spacing w:before="20"/>
              <w:ind w:left="168" w:right="16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Criteria</w:t>
            </w:r>
          </w:p>
        </w:tc>
        <w:tc>
          <w:tcPr>
            <w:tcW w:w="109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3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204" w14:textId="77777777" w:rsidR="00F01FF1" w:rsidRDefault="00FD77B1">
            <w:pPr>
              <w:ind w:left="9" w:right="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Inspection/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E205" w14:textId="77777777" w:rsidR="00F01FF1" w:rsidRDefault="00FD77B1">
            <w:pPr>
              <w:spacing w:before="20"/>
              <w:ind w:left="185" w:right="18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Procedure</w:t>
            </w:r>
          </w:p>
        </w:tc>
        <w:tc>
          <w:tcPr>
            <w:tcW w:w="237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206" w14:textId="77777777" w:rsidR="00F01FF1" w:rsidRDefault="00FD77B1">
            <w:pPr>
              <w:spacing w:before="28"/>
              <w:ind w:left="5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hat/who</w:t>
            </w:r>
          </w:p>
        </w:tc>
      </w:tr>
      <w:tr w:rsidR="00F01FF1" w14:paraId="1FD1E218" w14:textId="77777777">
        <w:trPr>
          <w:trHeight w:hRule="exact" w:val="490"/>
        </w:trPr>
        <w:tc>
          <w:tcPr>
            <w:tcW w:w="398" w:type="dxa"/>
            <w:vMerge/>
            <w:tcBorders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9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0A" w14:textId="77777777" w:rsidR="00F01FF1" w:rsidRDefault="00FD77B1">
            <w:pPr>
              <w:ind w:left="762" w:right="75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Description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B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0C" w14:textId="77777777" w:rsidR="00F01FF1" w:rsidRDefault="00FD77B1">
            <w:pPr>
              <w:ind w:left="1334" w:right="133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Characteristics</w:t>
            </w:r>
          </w:p>
        </w:tc>
        <w:tc>
          <w:tcPr>
            <w:tcW w:w="10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D" w14:textId="77777777" w:rsidR="00F01FF1" w:rsidRDefault="00F01FF1"/>
        </w:tc>
        <w:tc>
          <w:tcPr>
            <w:tcW w:w="73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E" w14:textId="77777777" w:rsidR="00F01FF1" w:rsidRDefault="00F01FF1"/>
        </w:tc>
        <w:tc>
          <w:tcPr>
            <w:tcW w:w="202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0F" w14:textId="77777777" w:rsidR="00F01FF1" w:rsidRDefault="00F01FF1"/>
        </w:tc>
        <w:tc>
          <w:tcPr>
            <w:tcW w:w="87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0" w14:textId="77777777" w:rsidR="00F01FF1" w:rsidRDefault="00F01FF1"/>
        </w:tc>
        <w:tc>
          <w:tcPr>
            <w:tcW w:w="109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1" w14:textId="77777777" w:rsidR="00F01FF1" w:rsidRDefault="00F01FF1"/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2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13" w14:textId="77777777" w:rsidR="00F01FF1" w:rsidRDefault="00FD77B1">
            <w:pPr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14" w14:textId="77777777" w:rsidR="00F01FF1" w:rsidRDefault="00FD77B1">
            <w:pPr>
              <w:spacing w:before="38"/>
              <w:ind w:left="222" w:right="2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</w:t>
            </w:r>
          </w:p>
          <w:p w14:paraId="1FD1E215" w14:textId="77777777" w:rsidR="00F01FF1" w:rsidRDefault="00FD77B1">
            <w:pPr>
              <w:spacing w:before="20"/>
              <w:ind w:left="71" w:right="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Supervisor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216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217" w14:textId="77777777" w:rsidR="00F01FF1" w:rsidRDefault="00FD77B1">
            <w:pPr>
              <w:ind w:left="1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</w:t>
            </w:r>
          </w:p>
        </w:tc>
      </w:tr>
      <w:tr w:rsidR="00F01FF1" w14:paraId="1FD1E21A" w14:textId="77777777">
        <w:trPr>
          <w:trHeight w:hRule="exact" w:val="289"/>
        </w:trPr>
        <w:tc>
          <w:tcPr>
            <w:tcW w:w="14545" w:type="dxa"/>
            <w:gridSpan w:val="11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14:paraId="1FD1E219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 = Witne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oint; H = 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Point; H(A)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Authority; U(C)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Consultant;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 mo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ng;   X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lf insp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ction by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perfor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ork.</w:t>
            </w:r>
          </w:p>
        </w:tc>
      </w:tr>
      <w:tr w:rsidR="00F01FF1" w14:paraId="1FD1E227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1B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1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1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AS5532 7.3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(h) AS1891.4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3.2.2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1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rt</w:t>
            </w:r>
          </w:p>
          <w:p w14:paraId="1FD1E21F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work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2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33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2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AS1891.6.2.2,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(e ) Other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selection criteria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2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3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40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3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</w:t>
            </w:r>
          </w:p>
          <w:p w14:paraId="1FD1E23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structure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D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3E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3F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4C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41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9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A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4B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58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4D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Transfer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strop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5" w14:textId="77777777" w:rsidR="00F01FF1" w:rsidRDefault="00FD77B1">
            <w:pPr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6" w14:textId="77777777" w:rsidR="00F01FF1" w:rsidRDefault="00FD77B1">
            <w:pPr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57" w14:textId="77777777" w:rsidR="00F01FF1" w:rsidRDefault="00FD77B1">
            <w:pPr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64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59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5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1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2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63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70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65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D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6E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6F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7C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71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9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A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7B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88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27D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7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Ladder Bracket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5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86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87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297" w14:textId="77777777">
        <w:trPr>
          <w:trHeight w:hRule="exact" w:val="735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</w:tcPr>
          <w:p w14:paraId="1FD1E289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Instructions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general 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1.4 System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Acceptance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a. AS/NZS</w:t>
            </w:r>
          </w:p>
          <w:p w14:paraId="1FD1E28C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1891.4.2009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(9). RIS Ladder Bracket Installation</w:t>
            </w:r>
          </w:p>
          <w:p w14:paraId="1FD1E28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Requirement.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8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ific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</w:p>
          <w:p w14:paraId="1FD1E293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4" w14:textId="77777777" w:rsidR="00F01FF1" w:rsidRDefault="00F01FF1"/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95" w14:textId="77777777" w:rsidR="00F01FF1" w:rsidRDefault="00FD77B1">
            <w:pPr>
              <w:spacing w:line="180" w:lineRule="exact"/>
              <w:ind w:left="367" w:right="3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296" w14:textId="77777777" w:rsidR="00F01FF1" w:rsidRDefault="00FD77B1">
            <w:pPr>
              <w:spacing w:line="180" w:lineRule="exact"/>
              <w:ind w:left="277" w:right="2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298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698"/>
        <w:gridCol w:w="3777"/>
        <w:gridCol w:w="875"/>
        <w:gridCol w:w="3472"/>
      </w:tblGrid>
      <w:tr w:rsidR="00F01FF1" w14:paraId="1FD1E29A" w14:textId="77777777">
        <w:trPr>
          <w:trHeight w:hRule="exact" w:val="288"/>
        </w:trPr>
        <w:tc>
          <w:tcPr>
            <w:tcW w:w="145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299" w14:textId="77777777" w:rsidR="00F01FF1" w:rsidRDefault="00FD77B1">
            <w:pPr>
              <w:spacing w:before="19"/>
              <w:ind w:left="6848" w:right="68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</w:t>
            </w:r>
          </w:p>
        </w:tc>
      </w:tr>
      <w:tr w:rsidR="00F01FF1" w14:paraId="1FD1E2A0" w14:textId="77777777">
        <w:trPr>
          <w:trHeight w:hRule="exact" w:val="334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B" w14:textId="77777777" w:rsidR="00F01FF1" w:rsidRDefault="00FD77B1">
            <w:pPr>
              <w:spacing w:before="53"/>
              <w:ind w:left="1148" w:right="11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C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to be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rified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D" w14:textId="77777777" w:rsidR="00F01FF1" w:rsidRDefault="00FD77B1">
            <w:pPr>
              <w:spacing w:before="53"/>
              <w:ind w:left="1531" w:right="15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Reference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29E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Initialled/OK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29F" w14:textId="77777777" w:rsidR="00F01FF1" w:rsidRDefault="00FD77B1">
            <w:pPr>
              <w:spacing w:before="53"/>
              <w:ind w:left="1356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Comments</w:t>
            </w:r>
          </w:p>
        </w:tc>
      </w:tr>
      <w:tr w:rsidR="00F01FF1" w14:paraId="1FD1E2A8" w14:textId="77777777">
        <w:trPr>
          <w:trHeight w:hRule="exact" w:val="1298"/>
        </w:trPr>
        <w:tc>
          <w:tcPr>
            <w:tcW w:w="2723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</w:tcPr>
          <w:p w14:paraId="1FD1E2A1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Installation (Refer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Installation</w:t>
            </w:r>
          </w:p>
          <w:p w14:paraId="1FD1E2A2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Instructions)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Installed 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uipment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ositioned so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it can be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ccessed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</w:p>
          <w:p w14:paraId="1FD1E2A5" w14:textId="77777777" w:rsidR="00F01FF1" w:rsidRDefault="00FD77B1">
            <w:pPr>
              <w:spacing w:before="22" w:line="269" w:lineRule="auto"/>
              <w:ind w:left="18" w:right="6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secure and safe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manner using 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rmal ladder safety protocols. e.g. 3 points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 contact, tie off, 4 to 1 angle and 1m past step of 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imum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br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the gro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6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A7" w14:textId="77777777" w:rsidR="00F01FF1" w:rsidRDefault="00F01FF1"/>
        </w:tc>
      </w:tr>
      <w:tr w:rsidR="00F01FF1" w14:paraId="1FD1E2AF" w14:textId="77777777">
        <w:trPr>
          <w:trHeight w:hRule="exact" w:val="739"/>
        </w:trPr>
        <w:tc>
          <w:tcPr>
            <w:tcW w:w="2723" w:type="dxa"/>
            <w:vMerge/>
            <w:tcBorders>
              <w:left w:val="single" w:sz="16" w:space="0" w:color="000000"/>
              <w:bottom w:val="nil"/>
              <w:right w:val="single" w:sz="9" w:space="0" w:color="000000"/>
            </w:tcBorders>
          </w:tcPr>
          <w:p w14:paraId="1FD1E2A9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from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assembly to</w:t>
            </w:r>
          </w:p>
          <w:p w14:paraId="1FD1E2AC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AD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AE" w14:textId="77777777" w:rsidR="00F01FF1" w:rsidRDefault="00F01FF1"/>
        </w:tc>
      </w:tr>
    </w:tbl>
    <w:p w14:paraId="1FD1E2B0" w14:textId="77777777" w:rsidR="00F01FF1" w:rsidRDefault="00F01FF1">
      <w:pPr>
        <w:spacing w:before="11" w:line="240" w:lineRule="exact"/>
        <w:rPr>
          <w:sz w:val="24"/>
          <w:szCs w:val="24"/>
        </w:rPr>
      </w:pPr>
    </w:p>
    <w:p w14:paraId="1FD1E2B1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2B2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3698"/>
        <w:gridCol w:w="3777"/>
        <w:gridCol w:w="875"/>
        <w:gridCol w:w="1099"/>
        <w:gridCol w:w="2373"/>
      </w:tblGrid>
      <w:tr w:rsidR="00F01FF1" w14:paraId="1FD1E2BD" w14:textId="77777777">
        <w:trPr>
          <w:trHeight w:hRule="exact" w:val="1787"/>
        </w:trPr>
        <w:tc>
          <w:tcPr>
            <w:tcW w:w="2713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1FD1E2B3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 to the structure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Brack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  <w:p w14:paraId="1FD1E2B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methods:</w:t>
            </w:r>
          </w:p>
          <w:p w14:paraId="1FD1E2B7" w14:textId="77777777" w:rsidR="00F01FF1" w:rsidRDefault="00FD77B1">
            <w:pPr>
              <w:spacing w:before="22" w:line="270" w:lineRule="auto"/>
              <w:ind w:left="18" w:right="22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8mm Bulb Tite Rivets. or</w:t>
            </w:r>
          </w:p>
          <w:p w14:paraId="1FD1E2B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12x14x50 metal/timber screw.</w:t>
            </w:r>
          </w:p>
          <w:p w14:paraId="1FD1E2B9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or</w:t>
            </w:r>
          </w:p>
          <w:p w14:paraId="1FD1E2BA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 HSA R M8 x 55 5/-/-, Drill bit for 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thread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8mm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hole.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B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B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Nominate the fixing method used:</w:t>
            </w:r>
          </w:p>
        </w:tc>
      </w:tr>
      <w:tr w:rsidR="00F01FF1" w14:paraId="1FD1E2C4" w14:textId="77777777">
        <w:trPr>
          <w:trHeight w:hRule="exact" w:val="705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BE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B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 bracket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installed with entry point anchor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assembly to</w:t>
            </w:r>
          </w:p>
          <w:p w14:paraId="1FD1E2C1" w14:textId="77777777" w:rsidR="00F01FF1" w:rsidRDefault="00FD77B1">
            <w:pPr>
              <w:spacing w:before="22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transi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from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roof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C3" w14:textId="77777777" w:rsidR="00F01FF1" w:rsidRDefault="00F01FF1"/>
        </w:tc>
      </w:tr>
      <w:tr w:rsidR="00F01FF1" w14:paraId="1FD1E2CC" w14:textId="77777777">
        <w:trPr>
          <w:trHeight w:hRule="exact" w:val="56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C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must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to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</w:p>
          <w:p w14:paraId="1FD1E2C8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without falling.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9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CA" w14:textId="77777777" w:rsidR="00F01FF1" w:rsidRDefault="00FD77B1">
            <w:pPr>
              <w:spacing w:before="35"/>
              <w:ind w:left="55"/>
            </w:pPr>
            <w:r>
              <w:pict w14:anchorId="1FD1EE9D">
                <v:shape id="_x0000_i1027" type="#_x0000_t75" style="width:90.75pt;height:10.5pt">
                  <v:imagedata r:id="rId6" o:title=""/>
                </v:shape>
              </w:pict>
            </w:r>
          </w:p>
          <w:p w14:paraId="1FD1E2CB" w14:textId="77777777" w:rsidR="00F01FF1" w:rsidRDefault="00F01FF1">
            <w:pPr>
              <w:spacing w:before="15" w:line="280" w:lineRule="exact"/>
              <w:rPr>
                <w:sz w:val="28"/>
                <w:szCs w:val="28"/>
              </w:rPr>
            </w:pPr>
          </w:p>
        </w:tc>
      </w:tr>
      <w:tr w:rsidR="00F01FF1" w14:paraId="1FD1E2D5" w14:textId="77777777">
        <w:trPr>
          <w:trHeight w:hRule="exact" w:val="749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CD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Transfer anchor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C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that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are 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</w:p>
          <w:p w14:paraId="1FD1E2D0" w14:textId="77777777" w:rsidR="00F01FF1" w:rsidRDefault="00FD77B1">
            <w:pPr>
              <w:spacing w:before="22" w:line="269" w:lineRule="auto"/>
              <w:ind w:left="18" w:right="2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user to reach and connect without falling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 leaning out from 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der.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1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D2" w14:textId="77777777" w:rsidR="00F01FF1" w:rsidRDefault="00FD77B1">
            <w:pPr>
              <w:spacing w:before="35"/>
              <w:ind w:left="68"/>
            </w:pPr>
            <w:r>
              <w:pict w14:anchorId="1FD1EE9E">
                <v:shape id="_x0000_i1028" type="#_x0000_t75" style="width:90.75pt;height:10.5pt">
                  <v:imagedata r:id="rId6" o:title=""/>
                </v:shape>
              </w:pict>
            </w:r>
          </w:p>
          <w:p w14:paraId="1FD1E2D3" w14:textId="77777777" w:rsidR="00F01FF1" w:rsidRDefault="00F01FF1">
            <w:pPr>
              <w:spacing w:line="200" w:lineRule="exact"/>
            </w:pPr>
          </w:p>
          <w:p w14:paraId="1FD1E2D4" w14:textId="77777777" w:rsidR="00F01FF1" w:rsidRDefault="00F01FF1">
            <w:pPr>
              <w:spacing w:before="1" w:line="280" w:lineRule="exact"/>
              <w:rPr>
                <w:sz w:val="28"/>
                <w:szCs w:val="28"/>
              </w:rPr>
            </w:pPr>
          </w:p>
        </w:tc>
      </w:tr>
      <w:tr w:rsidR="00F01FF1" w14:paraId="1FD1E2DD" w14:textId="77777777">
        <w:trPr>
          <w:trHeight w:hRule="exact" w:val="793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D6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Corrosi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Dissimilar metals are separated by EPDM barrier or sealant.</w:t>
            </w:r>
          </w:p>
          <w:p w14:paraId="1FD1E2D9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NOTE: It's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acceptable to have some paper remain on the</w:t>
            </w:r>
          </w:p>
          <w:p w14:paraId="1FD1E2DA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FOAM during installation.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B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DC" w14:textId="77777777" w:rsidR="00F01FF1" w:rsidRDefault="00F01FF1"/>
        </w:tc>
      </w:tr>
      <w:tr w:rsidR="00F01FF1" w14:paraId="1FD1E2E4" w14:textId="77777777">
        <w:trPr>
          <w:trHeight w:hRule="exact" w:val="1096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2DE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D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been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ared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swarf 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bris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  <w:p w14:paraId="1FD1E2E1" w14:textId="77777777" w:rsidR="00F01FF1" w:rsidRDefault="00FD77B1">
            <w:pPr>
              <w:spacing w:before="22"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witn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repr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tativ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ere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cle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product.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E3" w14:textId="77777777" w:rsidR="00F01FF1" w:rsidRDefault="00F01FF1"/>
        </w:tc>
      </w:tr>
      <w:tr w:rsidR="00F01FF1" w14:paraId="1FD1E2EA" w14:textId="77777777">
        <w:trPr>
          <w:trHeight w:hRule="exact" w:val="303"/>
        </w:trPr>
        <w:tc>
          <w:tcPr>
            <w:tcW w:w="2713" w:type="dxa"/>
            <w:vMerge/>
            <w:tcBorders>
              <w:left w:val="nil"/>
              <w:bottom w:val="single" w:sz="9" w:space="0" w:color="000000"/>
              <w:right w:val="single" w:sz="9" w:space="0" w:color="000000"/>
            </w:tcBorders>
          </w:tcPr>
          <w:p w14:paraId="1FD1E2E5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installation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Entry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8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E9" w14:textId="77777777" w:rsidR="00F01FF1" w:rsidRDefault="00F01FF1"/>
        </w:tc>
      </w:tr>
      <w:tr w:rsidR="00F01FF1" w14:paraId="1FD1E2F0" w14:textId="77777777">
        <w:trPr>
          <w:trHeight w:hRule="exact" w:val="276"/>
        </w:trPr>
        <w:tc>
          <w:tcPr>
            <w:tcW w:w="11063" w:type="dxa"/>
            <w:gridSpan w:val="4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2E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2EC" w14:textId="77777777" w:rsidR="00F01FF1" w:rsidRDefault="00F01FF1">
            <w:pPr>
              <w:spacing w:line="200" w:lineRule="exact"/>
            </w:pPr>
          </w:p>
          <w:p w14:paraId="1FD1E2E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EE" w14:textId="77777777" w:rsidR="00F01FF1" w:rsidRDefault="00FD77B1">
            <w:pPr>
              <w:spacing w:before="3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EF" w14:textId="77777777" w:rsidR="00F01FF1" w:rsidRDefault="00F01FF1"/>
        </w:tc>
      </w:tr>
      <w:tr w:rsidR="00F01FF1" w14:paraId="1FD1E2F4" w14:textId="77777777">
        <w:trPr>
          <w:trHeight w:hRule="exact" w:val="288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2F1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2F2" w14:textId="77777777" w:rsidR="00F01FF1" w:rsidRDefault="00FD77B1">
            <w:pPr>
              <w:spacing w:before="3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2F3" w14:textId="77777777" w:rsidR="00F01FF1" w:rsidRDefault="00F01FF1"/>
        </w:tc>
      </w:tr>
      <w:tr w:rsidR="00F01FF1" w14:paraId="1FD1E2F8" w14:textId="77777777">
        <w:trPr>
          <w:trHeight w:hRule="exact" w:val="303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2F5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2F6" w14:textId="77777777" w:rsidR="00F01FF1" w:rsidRDefault="00FD77B1">
            <w:pPr>
              <w:spacing w:before="4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2F7" w14:textId="77777777" w:rsidR="00F01FF1" w:rsidRDefault="00F01FF1"/>
        </w:tc>
      </w:tr>
    </w:tbl>
    <w:p w14:paraId="1FD1E2F9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7475"/>
        <w:gridCol w:w="875"/>
        <w:gridCol w:w="1099"/>
        <w:gridCol w:w="2373"/>
      </w:tblGrid>
      <w:tr w:rsidR="00F01FF1" w14:paraId="1FD1E300" w14:textId="77777777">
        <w:trPr>
          <w:trHeight w:hRule="exact" w:val="577"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A" w14:textId="77777777" w:rsidR="00F01FF1" w:rsidRDefault="00F01FF1">
            <w:pPr>
              <w:spacing w:before="5" w:line="160" w:lineRule="exact"/>
              <w:rPr>
                <w:sz w:val="16"/>
                <w:szCs w:val="16"/>
              </w:rPr>
            </w:pPr>
          </w:p>
          <w:p w14:paraId="1FD1E2FB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Proje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Completion</w:t>
            </w:r>
          </w:p>
        </w:tc>
        <w:tc>
          <w:tcPr>
            <w:tcW w:w="7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C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Handover operating and systems documentation issued and maximum lanyard length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nominated in manual for fall</w:t>
            </w:r>
          </w:p>
          <w:p w14:paraId="1FD1E2FD" w14:textId="77777777" w:rsidR="00F01FF1" w:rsidRDefault="00FD77B1">
            <w:pPr>
              <w:spacing w:before="22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arrest/restraint systems.</w:t>
            </w:r>
          </w:p>
        </w:tc>
        <w:tc>
          <w:tcPr>
            <w:tcW w:w="8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E" w14:textId="77777777" w:rsidR="00F01FF1" w:rsidRDefault="00F01FF1"/>
        </w:tc>
        <w:tc>
          <w:tcPr>
            <w:tcW w:w="347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2FF" w14:textId="77777777" w:rsidR="00F01FF1" w:rsidRDefault="00F01FF1"/>
        </w:tc>
      </w:tr>
      <w:tr w:rsidR="00F01FF1" w14:paraId="1FD1E307" w14:textId="77777777">
        <w:trPr>
          <w:trHeight w:hRule="exact" w:val="289"/>
        </w:trPr>
        <w:tc>
          <w:tcPr>
            <w:tcW w:w="11073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301" w14:textId="77777777" w:rsidR="00F01FF1" w:rsidRDefault="00F01FF1">
            <w:pPr>
              <w:spacing w:before="2" w:line="120" w:lineRule="exact"/>
              <w:rPr>
                <w:sz w:val="12"/>
                <w:szCs w:val="12"/>
              </w:rPr>
            </w:pPr>
          </w:p>
          <w:p w14:paraId="1FD1E302" w14:textId="77777777" w:rsidR="00F01FF1" w:rsidRDefault="00F01FF1">
            <w:pPr>
              <w:spacing w:line="200" w:lineRule="exact"/>
            </w:pPr>
          </w:p>
          <w:p w14:paraId="1FD1E303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 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 inspe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 and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rify that the above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conform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 contract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ecification/d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cuments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304" w14:textId="77777777" w:rsidR="00F01FF1" w:rsidRDefault="00FD77B1">
            <w:pPr>
              <w:spacing w:before="28" w:line="386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E305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6" w14:textId="77777777" w:rsidR="00F01FF1" w:rsidRDefault="00F01FF1"/>
        </w:tc>
      </w:tr>
      <w:tr w:rsidR="00F01FF1" w14:paraId="1FD1E30B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308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309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A" w14:textId="77777777" w:rsidR="00F01FF1" w:rsidRDefault="00F01FF1"/>
        </w:tc>
      </w:tr>
      <w:tr w:rsidR="00F01FF1" w14:paraId="1FD1E30F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30C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D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30E" w14:textId="77777777" w:rsidR="00F01FF1" w:rsidRDefault="00F01FF1"/>
        </w:tc>
      </w:tr>
    </w:tbl>
    <w:p w14:paraId="1FD1E310" w14:textId="77777777" w:rsidR="00F01FF1" w:rsidRDefault="00FD77B1">
      <w:pPr>
        <w:spacing w:line="220" w:lineRule="exact"/>
        <w:ind w:left="8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ontr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 File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orms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FD1E311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312" w14:textId="77777777" w:rsidR="00F01FF1" w:rsidRDefault="00F01FF1">
      <w:pPr>
        <w:spacing w:line="200" w:lineRule="exact"/>
      </w:pPr>
    </w:p>
    <w:p w14:paraId="1FD1E313" w14:textId="77777777" w:rsidR="00F01FF1" w:rsidRDefault="00F01FF1">
      <w:pPr>
        <w:spacing w:line="200" w:lineRule="exact"/>
      </w:pPr>
    </w:p>
    <w:p w14:paraId="1FD1E314" w14:textId="77777777" w:rsidR="00F01FF1" w:rsidRDefault="00F01FF1">
      <w:pPr>
        <w:spacing w:line="200" w:lineRule="exact"/>
      </w:pPr>
    </w:p>
    <w:p w14:paraId="1FD1E315" w14:textId="77777777" w:rsidR="00F01FF1" w:rsidRDefault="00F01FF1">
      <w:pPr>
        <w:spacing w:line="200" w:lineRule="exact"/>
      </w:pPr>
    </w:p>
    <w:p w14:paraId="1FD1E316" w14:textId="77777777" w:rsidR="00F01FF1" w:rsidRDefault="00F01FF1">
      <w:pPr>
        <w:spacing w:line="200" w:lineRule="exact"/>
      </w:pPr>
    </w:p>
    <w:p w14:paraId="1FD1E317" w14:textId="77777777" w:rsidR="00F01FF1" w:rsidRDefault="00F01FF1">
      <w:pPr>
        <w:spacing w:line="200" w:lineRule="exact"/>
      </w:pPr>
    </w:p>
    <w:p w14:paraId="1FD1E318" w14:textId="77777777" w:rsidR="00F01FF1" w:rsidRDefault="00F01FF1">
      <w:pPr>
        <w:spacing w:line="200" w:lineRule="exact"/>
      </w:pPr>
    </w:p>
    <w:p w14:paraId="1FD1E319" w14:textId="77777777" w:rsidR="00F01FF1" w:rsidRDefault="00F01FF1">
      <w:pPr>
        <w:spacing w:line="200" w:lineRule="exact"/>
      </w:pPr>
    </w:p>
    <w:p w14:paraId="1FD1E31A" w14:textId="77777777" w:rsidR="00F01FF1" w:rsidRDefault="00F01FF1">
      <w:pPr>
        <w:spacing w:line="200" w:lineRule="exact"/>
      </w:pPr>
    </w:p>
    <w:p w14:paraId="1FD1E31B" w14:textId="77777777" w:rsidR="00F01FF1" w:rsidRDefault="00F01FF1">
      <w:pPr>
        <w:spacing w:line="200" w:lineRule="exact"/>
      </w:pPr>
    </w:p>
    <w:p w14:paraId="1FD1E31C" w14:textId="77777777" w:rsidR="00F01FF1" w:rsidRDefault="00F01FF1">
      <w:pPr>
        <w:spacing w:line="200" w:lineRule="exact"/>
      </w:pPr>
    </w:p>
    <w:p w14:paraId="1FD1E31D" w14:textId="77777777" w:rsidR="00F01FF1" w:rsidRDefault="00F01FF1">
      <w:pPr>
        <w:spacing w:line="200" w:lineRule="exact"/>
      </w:pPr>
    </w:p>
    <w:p w14:paraId="1FD1E31E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31F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4737"/>
        <w:gridCol w:w="3649"/>
        <w:gridCol w:w="3487"/>
      </w:tblGrid>
      <w:tr w:rsidR="00F01FF1" w14:paraId="1FD1E321" w14:textId="77777777">
        <w:trPr>
          <w:trHeight w:hRule="exact" w:val="289"/>
        </w:trPr>
        <w:tc>
          <w:tcPr>
            <w:tcW w:w="1461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320" w14:textId="77777777" w:rsidR="00F01FF1" w:rsidRDefault="00FD77B1">
            <w:pPr>
              <w:spacing w:before="25"/>
              <w:ind w:left="2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LIST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rms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326" w14:textId="77777777">
        <w:trPr>
          <w:trHeight w:hRule="exact" w:val="277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2" w14:textId="77777777" w:rsidR="00F01FF1" w:rsidRDefault="00FD77B1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23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okes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4" w14:textId="77777777" w:rsidR="00F01FF1" w:rsidRDefault="00FD77B1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325" w14:textId="77777777" w:rsidR="00F01FF1" w:rsidRDefault="00FD77B1">
            <w:pPr>
              <w:spacing w:before="2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</w:tr>
      <w:tr w:rsidR="00F01FF1" w14:paraId="1FD1E32B" w14:textId="77777777">
        <w:trPr>
          <w:trHeight w:hRule="exact" w:val="27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7" w14:textId="77777777" w:rsidR="00F01FF1" w:rsidRDefault="00FD77B1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28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</w:t>
            </w:r>
          </w:p>
        </w:tc>
        <w:tc>
          <w:tcPr>
            <w:tcW w:w="36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32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05</w:t>
            </w:r>
          </w:p>
        </w:tc>
        <w:tc>
          <w:tcPr>
            <w:tcW w:w="348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32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46694R308</w:t>
            </w:r>
          </w:p>
        </w:tc>
      </w:tr>
      <w:tr w:rsidR="00F01FF1" w14:paraId="1FD1E330" w14:textId="77777777">
        <w:trPr>
          <w:trHeight w:hRule="exact" w:val="28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32C" w14:textId="77777777" w:rsidR="00F01FF1" w:rsidRDefault="00FD77B1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2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14 Cambri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Epp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4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32E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32F" w14:textId="77777777" w:rsidR="00F01FF1" w:rsidRDefault="00F01FF1"/>
        </w:tc>
      </w:tr>
      <w:tr w:rsidR="00F01FF1" w14:paraId="1FD1E336" w14:textId="77777777">
        <w:trPr>
          <w:trHeight w:hRule="exact" w:val="575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331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32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r:</w:t>
            </w:r>
          </w:p>
        </w:tc>
        <w:tc>
          <w:tcPr>
            <w:tcW w:w="473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33" w14:textId="77777777" w:rsidR="00F01FF1" w:rsidRDefault="00F01FF1"/>
        </w:tc>
        <w:tc>
          <w:tcPr>
            <w:tcW w:w="3649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34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35" w14:textId="77777777" w:rsidR="00F01FF1" w:rsidRDefault="00F01FF1"/>
        </w:tc>
      </w:tr>
    </w:tbl>
    <w:p w14:paraId="1FD1E337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336"/>
        <w:gridCol w:w="3713"/>
        <w:gridCol w:w="1024"/>
        <w:gridCol w:w="736"/>
        <w:gridCol w:w="2032"/>
        <w:gridCol w:w="880"/>
        <w:gridCol w:w="1104"/>
        <w:gridCol w:w="736"/>
        <w:gridCol w:w="912"/>
        <w:gridCol w:w="736"/>
      </w:tblGrid>
      <w:tr w:rsidR="00F01FF1" w14:paraId="1FD1E339" w14:textId="77777777">
        <w:trPr>
          <w:trHeight w:hRule="exact" w:val="289"/>
        </w:trPr>
        <w:tc>
          <w:tcPr>
            <w:tcW w:w="1461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338" w14:textId="77777777" w:rsidR="00F01FF1" w:rsidRDefault="00FD77B1">
            <w:pPr>
              <w:spacing w:before="22"/>
              <w:ind w:left="6466" w:right="64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34A" w14:textId="77777777">
        <w:trPr>
          <w:trHeight w:hRule="exact" w:val="288"/>
        </w:trPr>
        <w:tc>
          <w:tcPr>
            <w:tcW w:w="401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33A" w14:textId="77777777" w:rsidR="00F01FF1" w:rsidRDefault="00F01FF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FD1E33B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3C" w14:textId="77777777" w:rsidR="00F01FF1" w:rsidRDefault="00FD77B1">
            <w:pPr>
              <w:spacing w:before="30"/>
              <w:ind w:left="2152" w:right="215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ge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3D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3E" w14:textId="77777777" w:rsidR="00F01FF1" w:rsidRDefault="00FD77B1">
            <w:pPr>
              <w:spacing w:line="264" w:lineRule="auto"/>
              <w:ind w:left="172" w:right="144" w:firstLine="1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 Fr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3F" w14:textId="77777777" w:rsidR="00F01FF1" w:rsidRDefault="00F01FF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FD1E340" w14:textId="77777777" w:rsidR="00F01FF1" w:rsidRDefault="00FD77B1">
            <w:pPr>
              <w:ind w:lef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ords</w:t>
            </w:r>
          </w:p>
        </w:tc>
        <w:tc>
          <w:tcPr>
            <w:tcW w:w="2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1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42" w14:textId="77777777" w:rsidR="00F01FF1" w:rsidRDefault="00FD77B1">
            <w:pPr>
              <w:spacing w:line="264" w:lineRule="auto"/>
              <w:ind w:left="602" w:right="240" w:hanging="3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quir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8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3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44" w14:textId="77777777" w:rsidR="00F01FF1" w:rsidRDefault="00FD77B1">
            <w:pPr>
              <w:ind w:left="32" w:right="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345" w14:textId="77777777" w:rsidR="00F01FF1" w:rsidRDefault="00FD77B1">
            <w:pPr>
              <w:spacing w:before="19"/>
              <w:ind w:left="170" w:right="1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ria</w:t>
            </w:r>
          </w:p>
        </w:tc>
        <w:tc>
          <w:tcPr>
            <w:tcW w:w="110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6" w14:textId="77777777" w:rsidR="00F01FF1" w:rsidRDefault="00F01FF1">
            <w:pPr>
              <w:spacing w:before="5" w:line="160" w:lineRule="exact"/>
              <w:rPr>
                <w:sz w:val="17"/>
                <w:szCs w:val="17"/>
              </w:rPr>
            </w:pPr>
          </w:p>
          <w:p w14:paraId="1FD1E347" w14:textId="77777777" w:rsidR="00F01FF1" w:rsidRDefault="00FD77B1">
            <w:pPr>
              <w:ind w:left="11" w:right="1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348" w14:textId="77777777" w:rsidR="00F01FF1" w:rsidRDefault="00FD77B1">
            <w:pPr>
              <w:spacing w:before="19"/>
              <w:ind w:left="188" w:right="18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38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349" w14:textId="77777777" w:rsidR="00F01FF1" w:rsidRDefault="00FD77B1">
            <w:pPr>
              <w:spacing w:before="30"/>
              <w:ind w:left="51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</w:p>
        </w:tc>
      </w:tr>
      <w:tr w:rsidR="00F01FF1" w14:paraId="1FD1E35B" w14:textId="77777777">
        <w:trPr>
          <w:trHeight w:hRule="exact" w:val="488"/>
        </w:trPr>
        <w:tc>
          <w:tcPr>
            <w:tcW w:w="401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B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C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4D" w14:textId="77777777" w:rsidR="00F01FF1" w:rsidRDefault="00FD77B1">
            <w:pPr>
              <w:ind w:left="767" w:right="7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4E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4F" w14:textId="77777777" w:rsidR="00F01FF1" w:rsidRDefault="00FD77B1">
            <w:pPr>
              <w:ind w:left="1343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0" w14:textId="77777777" w:rsidR="00F01FF1" w:rsidRDefault="00F01FF1"/>
        </w:tc>
        <w:tc>
          <w:tcPr>
            <w:tcW w:w="7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1" w14:textId="77777777" w:rsidR="00F01FF1" w:rsidRDefault="00F01FF1"/>
        </w:tc>
        <w:tc>
          <w:tcPr>
            <w:tcW w:w="2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2" w14:textId="77777777" w:rsidR="00F01FF1" w:rsidRDefault="00F01FF1"/>
        </w:tc>
        <w:tc>
          <w:tcPr>
            <w:tcW w:w="88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3" w14:textId="77777777" w:rsidR="00F01FF1" w:rsidRDefault="00F01FF1"/>
        </w:tc>
        <w:tc>
          <w:tcPr>
            <w:tcW w:w="110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4" w14:textId="77777777" w:rsidR="00F01FF1" w:rsidRDefault="00F01FF1"/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5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56" w14:textId="77777777" w:rsidR="00F01FF1" w:rsidRDefault="00FD77B1">
            <w:pPr>
              <w:ind w:left="1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57" w14:textId="77777777" w:rsidR="00F01FF1" w:rsidRDefault="00FD77B1">
            <w:pPr>
              <w:spacing w:before="38"/>
              <w:ind w:left="224" w:right="2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358" w14:textId="77777777" w:rsidR="00F01FF1" w:rsidRDefault="00FD77B1">
            <w:pPr>
              <w:spacing w:before="19"/>
              <w:ind w:left="74" w:right="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359" w14:textId="77777777" w:rsidR="00F01FF1" w:rsidRDefault="00F01FF1">
            <w:pPr>
              <w:spacing w:before="10" w:line="120" w:lineRule="exact"/>
              <w:rPr>
                <w:sz w:val="13"/>
                <w:szCs w:val="13"/>
              </w:rPr>
            </w:pPr>
          </w:p>
          <w:p w14:paraId="1FD1E35A" w14:textId="77777777" w:rsidR="00F01FF1" w:rsidRDefault="00FD77B1">
            <w:pPr>
              <w:ind w:left="17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Cli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</w:t>
            </w:r>
          </w:p>
        </w:tc>
      </w:tr>
      <w:tr w:rsidR="00F01FF1" w14:paraId="1FD1E35D" w14:textId="77777777">
        <w:trPr>
          <w:trHeight w:hRule="exact" w:val="288"/>
        </w:trPr>
        <w:tc>
          <w:tcPr>
            <w:tcW w:w="14610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35C" w14:textId="77777777" w:rsidR="00F01FF1" w:rsidRDefault="00FD77B1">
            <w:pPr>
              <w:spacing w:before="31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H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old Poin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by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or moni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ng; 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 by 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369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5E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5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1" w14:textId="77777777" w:rsidR="00F01FF1" w:rsidRDefault="00FD77B1">
            <w:pPr>
              <w:spacing w:before="1" w:line="268" w:lineRule="auto"/>
              <w:ind w:left="18" w:right="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6" w14:textId="77777777" w:rsidR="00F01FF1" w:rsidRDefault="00F01FF1"/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7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68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75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6A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B" w14:textId="77777777" w:rsidR="00F01FF1" w:rsidRDefault="00FD77B1">
            <w:pPr>
              <w:spacing w:before="1" w:line="268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6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2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3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74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82" w14:textId="77777777">
        <w:trPr>
          <w:trHeight w:hRule="exact" w:val="73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76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7" w14:textId="77777777" w:rsidR="00F01FF1" w:rsidRDefault="00FD77B1">
            <w:pPr>
              <w:spacing w:before="1" w:line="268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f/w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379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A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C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7F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0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81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8F" w14:textId="77777777">
        <w:trPr>
          <w:trHeight w:hRule="exact" w:val="734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83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4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5" w14:textId="77777777" w:rsidR="00F01FF1" w:rsidRDefault="00FD77B1">
            <w:pPr>
              <w:spacing w:before="2" w:line="268" w:lineRule="auto"/>
              <w:ind w:left="18" w:right="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1891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4 -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-arre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3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7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8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9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A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B" w14:textId="77777777" w:rsidR="00F01FF1" w:rsidRDefault="00FD77B1">
            <w:pPr>
              <w:spacing w:before="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C" w14:textId="77777777" w:rsidR="00F01FF1" w:rsidRDefault="00FD77B1">
            <w:pPr>
              <w:spacing w:before="2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8D" w14:textId="77777777" w:rsidR="00F01FF1" w:rsidRDefault="00FD77B1">
            <w:pPr>
              <w:spacing w:before="2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8E" w14:textId="77777777" w:rsidR="00F01FF1" w:rsidRDefault="00FD77B1">
            <w:pPr>
              <w:spacing w:before="2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9B" w14:textId="77777777">
        <w:trPr>
          <w:trHeight w:hRule="exact" w:val="488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390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6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8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99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9A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3A7" w14:textId="77777777">
        <w:trPr>
          <w:trHeight w:hRule="exact" w:val="503"/>
        </w:trPr>
        <w:tc>
          <w:tcPr>
            <w:tcW w:w="40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39C" w14:textId="77777777" w:rsidR="00F01FF1" w:rsidRDefault="00F01FF1"/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9D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9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</w:p>
        </w:tc>
        <w:tc>
          <w:tcPr>
            <w:tcW w:w="102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9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2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4" w14:textId="77777777" w:rsidR="00F01FF1" w:rsidRDefault="00FD77B1">
            <w:pPr>
              <w:spacing w:before="1"/>
              <w:ind w:left="279" w:right="27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A5" w14:textId="77777777" w:rsidR="00F01FF1" w:rsidRDefault="00FD77B1">
            <w:pPr>
              <w:spacing w:before="1"/>
              <w:ind w:left="370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A6" w14:textId="77777777" w:rsidR="00F01FF1" w:rsidRDefault="00FD77B1">
            <w:pPr>
              <w:spacing w:before="1"/>
              <w:ind w:left="282" w:right="2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1FD1E3A8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8"/>
        <w:gridCol w:w="3713"/>
        <w:gridCol w:w="3792"/>
        <w:gridCol w:w="880"/>
        <w:gridCol w:w="3487"/>
      </w:tblGrid>
      <w:tr w:rsidR="00F01FF1" w14:paraId="1FD1E3AA" w14:textId="77777777">
        <w:trPr>
          <w:trHeight w:hRule="exact" w:val="289"/>
        </w:trPr>
        <w:tc>
          <w:tcPr>
            <w:tcW w:w="14610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3A9" w14:textId="77777777" w:rsidR="00F01FF1" w:rsidRDefault="00FD77B1">
            <w:pPr>
              <w:spacing w:before="22"/>
              <w:ind w:left="6877" w:right="68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LIST</w:t>
            </w:r>
          </w:p>
        </w:tc>
      </w:tr>
      <w:tr w:rsidR="00F01FF1" w14:paraId="1FD1E3B0" w14:textId="77777777">
        <w:trPr>
          <w:trHeight w:hRule="exact" w:val="334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B" w14:textId="77777777" w:rsidR="00F01FF1" w:rsidRDefault="00FD77B1">
            <w:pPr>
              <w:spacing w:before="54"/>
              <w:ind w:left="1156" w:right="116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C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be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D" w14:textId="77777777" w:rsidR="00F01FF1" w:rsidRDefault="00FD77B1">
            <w:pPr>
              <w:spacing w:before="54"/>
              <w:ind w:left="1541" w:right="153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3AE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3AF" w14:textId="77777777" w:rsidR="00F01FF1" w:rsidRDefault="00FD77B1">
            <w:pPr>
              <w:spacing w:before="54"/>
              <w:ind w:left="1364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3B7" w14:textId="77777777">
        <w:trPr>
          <w:trHeight w:hRule="exact" w:val="468"/>
        </w:trPr>
        <w:tc>
          <w:tcPr>
            <w:tcW w:w="273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3B1" w14:textId="77777777" w:rsidR="00F01FF1" w:rsidRDefault="00FD77B1">
            <w:pPr>
              <w:spacing w:line="18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efe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to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  <w:p w14:paraId="1FD1E3B2" w14:textId="77777777" w:rsidR="00F01FF1" w:rsidRDefault="00FD77B1">
            <w:pPr>
              <w:spacing w:before="19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B3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B4" w14:textId="77777777" w:rsidR="00F01FF1" w:rsidRDefault="00FD77B1">
            <w:pPr>
              <w:spacing w:before="1" w:line="268" w:lineRule="auto"/>
              <w:ind w:left="18" w:right="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B5" w14:textId="77777777" w:rsidR="00F01FF1" w:rsidRDefault="00F01FF1"/>
        </w:tc>
        <w:tc>
          <w:tcPr>
            <w:tcW w:w="348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B6" w14:textId="77777777" w:rsidR="00F01FF1" w:rsidRDefault="00F01FF1"/>
        </w:tc>
      </w:tr>
      <w:tr w:rsidR="00F01FF1" w14:paraId="1FD1E3C2" w14:textId="77777777">
        <w:trPr>
          <w:trHeight w:hRule="exact" w:val="1455"/>
        </w:trPr>
        <w:tc>
          <w:tcPr>
            <w:tcW w:w="2738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1FD1E3B8" w14:textId="77777777" w:rsidR="00F01FF1" w:rsidRDefault="00F01FF1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B9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SA</w:t>
            </w:r>
          </w:p>
          <w:p w14:paraId="1FD1E3BA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BB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</w:p>
          <w:p w14:paraId="1FD1E3BC" w14:textId="77777777" w:rsidR="00F01FF1" w:rsidRDefault="00FD77B1">
            <w:pPr>
              <w:spacing w:before="22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E3B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3BE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3BF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0" w14:textId="77777777" w:rsidR="00F01FF1" w:rsidRDefault="00F01FF1"/>
        </w:tc>
        <w:tc>
          <w:tcPr>
            <w:tcW w:w="3487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16" w:space="0" w:color="000000"/>
            </w:tcBorders>
          </w:tcPr>
          <w:p w14:paraId="1FD1E3C1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om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ng 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et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hod 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d</w:t>
            </w:r>
          </w:p>
        </w:tc>
      </w:tr>
      <w:tr w:rsidR="00F01FF1" w14:paraId="1FD1E3CC" w14:textId="77777777">
        <w:trPr>
          <w:trHeight w:hRule="exact" w:val="1814"/>
        </w:trPr>
        <w:tc>
          <w:tcPr>
            <w:tcW w:w="273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C3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5" w14:textId="77777777" w:rsidR="00F01FF1" w:rsidRDefault="00FD77B1">
            <w:pPr>
              <w:spacing w:before="1" w:line="268" w:lineRule="auto"/>
              <w:ind w:left="18" w:righ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appropr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)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3C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3C7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3C8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  <w:p w14:paraId="1FD1E3C9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hread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A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3CB" w14:textId="77777777" w:rsidR="00F01FF1" w:rsidRDefault="00F01FF1"/>
        </w:tc>
      </w:tr>
      <w:tr w:rsidR="00F01FF1" w14:paraId="1FD1E3D2" w14:textId="77777777">
        <w:trPr>
          <w:trHeight w:hRule="exact" w:val="747"/>
        </w:trPr>
        <w:tc>
          <w:tcPr>
            <w:tcW w:w="2738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3CD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E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CF" w14:textId="77777777" w:rsidR="00F01FF1" w:rsidRDefault="00FD77B1">
            <w:pPr>
              <w:spacing w:before="1" w:line="268" w:lineRule="auto"/>
              <w:ind w:left="18" w:right="1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1 x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a 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D0" w14:textId="77777777" w:rsidR="00F01FF1" w:rsidRDefault="00F01FF1"/>
        </w:tc>
        <w:tc>
          <w:tcPr>
            <w:tcW w:w="3487" w:type="dxa"/>
            <w:vMerge/>
            <w:tcBorders>
              <w:left w:val="single" w:sz="8" w:space="0" w:color="000000"/>
              <w:bottom w:val="nil"/>
              <w:right w:val="single" w:sz="16" w:space="0" w:color="000000"/>
            </w:tcBorders>
          </w:tcPr>
          <w:p w14:paraId="1FD1E3D1" w14:textId="77777777" w:rsidR="00F01FF1" w:rsidRDefault="00F01FF1"/>
        </w:tc>
      </w:tr>
    </w:tbl>
    <w:p w14:paraId="1FD1E3D3" w14:textId="77777777" w:rsidR="00F01FF1" w:rsidRDefault="00F01FF1">
      <w:pPr>
        <w:spacing w:before="16" w:line="220" w:lineRule="exact"/>
        <w:rPr>
          <w:sz w:val="22"/>
          <w:szCs w:val="22"/>
        </w:rPr>
      </w:pPr>
    </w:p>
    <w:p w14:paraId="1FD1E3D4" w14:textId="77777777" w:rsidR="00F01FF1" w:rsidRDefault="00FD77B1">
      <w:pPr>
        <w:spacing w:before="16"/>
        <w:ind w:right="110"/>
        <w:jc w:val="right"/>
        <w:rPr>
          <w:rFonts w:ascii="Calibri" w:eastAsia="Calibri" w:hAnsi="Calibri" w:cs="Calibri"/>
        </w:rPr>
        <w:sectPr w:rsidR="00F01FF1">
          <w:pgSz w:w="18720" w:h="13240" w:orient="landscape"/>
          <w:pgMar w:top="360" w:right="1040" w:bottom="0" w:left="1940" w:header="720" w:footer="720" w:gutter="0"/>
          <w:cols w:space="720"/>
        </w:sect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17 / 20</w:t>
      </w:r>
    </w:p>
    <w:p w14:paraId="1FD1E3D5" w14:textId="77777777" w:rsidR="00F01FF1" w:rsidRDefault="00F01FF1">
      <w:pPr>
        <w:spacing w:before="5" w:line="80" w:lineRule="exact"/>
        <w:rPr>
          <w:sz w:val="9"/>
          <w:szCs w:val="9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3713"/>
        <w:gridCol w:w="3792"/>
        <w:gridCol w:w="880"/>
        <w:gridCol w:w="1104"/>
        <w:gridCol w:w="2383"/>
      </w:tblGrid>
      <w:tr w:rsidR="00F01FF1" w14:paraId="1FD1E3DB" w14:textId="77777777">
        <w:trPr>
          <w:trHeight w:hRule="exact" w:val="1266"/>
        </w:trPr>
        <w:tc>
          <w:tcPr>
            <w:tcW w:w="2727" w:type="dxa"/>
            <w:tcBorders>
              <w:top w:val="nil"/>
              <w:left w:val="nil"/>
              <w:bottom w:val="single" w:sz="16" w:space="0" w:color="000000"/>
              <w:right w:val="single" w:sz="8" w:space="0" w:color="000000"/>
            </w:tcBorders>
          </w:tcPr>
          <w:p w14:paraId="1FD1E3D6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D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D8" w14:textId="77777777" w:rsidR="00F01FF1" w:rsidRDefault="00FD77B1">
            <w:pPr>
              <w:spacing w:before="1" w:line="268" w:lineRule="auto"/>
              <w:ind w:left="18" w:right="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3D9" w14:textId="77777777" w:rsidR="00F01FF1" w:rsidRDefault="00F01FF1"/>
        </w:tc>
        <w:tc>
          <w:tcPr>
            <w:tcW w:w="3487" w:type="dxa"/>
            <w:gridSpan w:val="2"/>
            <w:tcBorders>
              <w:top w:val="nil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3DA" w14:textId="77777777" w:rsidR="00F01FF1" w:rsidRDefault="00F01FF1"/>
        </w:tc>
      </w:tr>
      <w:tr w:rsidR="00F01FF1" w14:paraId="1FD1E3E9" w14:textId="77777777">
        <w:trPr>
          <w:trHeight w:hRule="exact" w:val="1959"/>
        </w:trPr>
        <w:tc>
          <w:tcPr>
            <w:tcW w:w="2727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8" w:space="0" w:color="000000"/>
            </w:tcBorders>
          </w:tcPr>
          <w:p w14:paraId="1FD1E3DC" w14:textId="77777777" w:rsidR="00F01FF1" w:rsidRDefault="00F01FF1"/>
        </w:tc>
        <w:tc>
          <w:tcPr>
            <w:tcW w:w="371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DD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3DE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3DF" w14:textId="77777777" w:rsidR="00F01FF1" w:rsidRDefault="00F01FF1">
            <w:pPr>
              <w:spacing w:before="7" w:line="220" w:lineRule="exact"/>
              <w:rPr>
                <w:sz w:val="22"/>
                <w:szCs w:val="22"/>
              </w:rPr>
            </w:pPr>
          </w:p>
          <w:p w14:paraId="1FD1E3E0" w14:textId="77777777" w:rsidR="00F01FF1" w:rsidRDefault="00FD77B1">
            <w:pPr>
              <w:spacing w:line="268" w:lineRule="auto"/>
              <w:ind w:left="18" w:right="30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9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1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3E2" w14:textId="77777777" w:rsidR="00F01FF1" w:rsidRDefault="00FD77B1">
            <w:pPr>
              <w:spacing w:before="21" w:line="268" w:lineRule="auto"/>
              <w:ind w:left="18" w:right="27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ued-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°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3E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FD1E3E4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E3E5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FD1E3E6" w14:textId="77777777" w:rsidR="00F01FF1" w:rsidRDefault="00FD77B1">
            <w:pPr>
              <w:spacing w:before="2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ondar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7" w14:textId="77777777" w:rsidR="00F01FF1" w:rsidRDefault="00F01FF1"/>
        </w:tc>
        <w:tc>
          <w:tcPr>
            <w:tcW w:w="3487" w:type="dxa"/>
            <w:gridSpan w:val="2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E8" w14:textId="77777777" w:rsidR="00F01FF1" w:rsidRDefault="00F01FF1"/>
        </w:tc>
      </w:tr>
      <w:tr w:rsidR="00F01FF1" w14:paraId="1FD1E3EF" w14:textId="77777777">
        <w:trPr>
          <w:trHeight w:hRule="exact" w:val="4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EA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B" w14:textId="77777777" w:rsidR="00F01FF1" w:rsidRDefault="00FD77B1">
            <w:pPr>
              <w:spacing w:before="1" w:line="268" w:lineRule="auto"/>
              <w:ind w:left="18" w:right="3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agree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C" w14:textId="77777777" w:rsidR="00F01FF1" w:rsidRDefault="00FD77B1">
            <w:pPr>
              <w:spacing w:before="1" w:line="268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ED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EE" w14:textId="77777777" w:rsidR="00F01FF1" w:rsidRDefault="00F01FF1"/>
        </w:tc>
      </w:tr>
      <w:tr w:rsidR="00F01FF1" w14:paraId="1FD1E3F6" w14:textId="77777777">
        <w:trPr>
          <w:trHeight w:hRule="exact" w:val="504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F0" w14:textId="77777777" w:rsidR="00F01FF1" w:rsidRDefault="00F01FF1"/>
        </w:tc>
        <w:tc>
          <w:tcPr>
            <w:tcW w:w="37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3F1" w14:textId="77777777" w:rsidR="00F01FF1" w:rsidRDefault="00FD77B1">
            <w:pPr>
              <w:spacing w:before="1" w:line="268" w:lineRule="auto"/>
              <w:ind w:left="18" w:right="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3F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3" w14:textId="77777777" w:rsidR="00F01FF1" w:rsidRDefault="00FD77B1">
            <w:pPr>
              <w:spacing w:before="38" w:line="268" w:lineRule="auto"/>
              <w:ind w:left="18" w:right="18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4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F5" w14:textId="77777777" w:rsidR="00F01FF1" w:rsidRDefault="00F01FF1"/>
        </w:tc>
      </w:tr>
      <w:tr w:rsidR="00F01FF1" w14:paraId="1FD1E3FD" w14:textId="77777777">
        <w:trPr>
          <w:trHeight w:hRule="exact" w:val="459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F7" w14:textId="77777777" w:rsidR="00F01FF1" w:rsidRDefault="00F01FF1"/>
        </w:tc>
        <w:tc>
          <w:tcPr>
            <w:tcW w:w="37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8" w14:textId="77777777" w:rsidR="00F01FF1" w:rsidRDefault="00F01FF1"/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9" w14:textId="77777777" w:rsidR="00F01FF1" w:rsidRDefault="00F01FF1">
            <w:pPr>
              <w:spacing w:before="9" w:line="100" w:lineRule="exact"/>
              <w:rPr>
                <w:sz w:val="11"/>
                <w:szCs w:val="11"/>
              </w:rPr>
            </w:pPr>
          </w:p>
          <w:p w14:paraId="1FD1E3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B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3FC" w14:textId="77777777" w:rsidR="00F01FF1" w:rsidRDefault="00F01FF1"/>
        </w:tc>
      </w:tr>
      <w:tr w:rsidR="00F01FF1" w14:paraId="1FD1E403" w14:textId="77777777">
        <w:trPr>
          <w:trHeight w:hRule="exact" w:val="435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3FE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3F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0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1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02" w14:textId="77777777" w:rsidR="00F01FF1" w:rsidRDefault="00F01FF1"/>
        </w:tc>
      </w:tr>
      <w:tr w:rsidR="00F01FF1" w14:paraId="1FD1E409" w14:textId="77777777">
        <w:trPr>
          <w:trHeight w:hRule="exact" w:val="288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404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orro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6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epara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barr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7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08" w14:textId="77777777" w:rsidR="00F01FF1" w:rsidRDefault="00F01FF1"/>
        </w:tc>
      </w:tr>
      <w:tr w:rsidR="00F01FF1" w14:paraId="1FD1E40F" w14:textId="77777777">
        <w:trPr>
          <w:trHeight w:hRule="exact" w:val="1237"/>
        </w:trPr>
        <w:tc>
          <w:tcPr>
            <w:tcW w:w="2727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40A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B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C" w14:textId="77777777" w:rsidR="00F01FF1" w:rsidRDefault="00FD77B1">
            <w:pPr>
              <w:spacing w:before="1" w:line="268" w:lineRule="auto"/>
              <w:ind w:left="18" w:right="-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debr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repre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Wher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ure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0D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0E" w14:textId="77777777" w:rsidR="00F01FF1" w:rsidRDefault="00F01FF1"/>
        </w:tc>
      </w:tr>
      <w:tr w:rsidR="00F01FF1" w14:paraId="1FD1E415" w14:textId="77777777">
        <w:trPr>
          <w:trHeight w:hRule="exact" w:val="720"/>
        </w:trPr>
        <w:tc>
          <w:tcPr>
            <w:tcW w:w="2727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410" w14:textId="77777777" w:rsidR="00F01FF1" w:rsidRDefault="00F01FF1"/>
        </w:tc>
        <w:tc>
          <w:tcPr>
            <w:tcW w:w="3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2" w14:textId="77777777" w:rsidR="00F01FF1" w:rsidRDefault="00FD77B1">
            <w:pPr>
              <w:spacing w:before="1" w:line="268" w:lineRule="auto"/>
              <w:ind w:left="18" w:right="65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/t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3" w14:textId="77777777" w:rsidR="00F01FF1" w:rsidRDefault="00F01FF1"/>
        </w:tc>
        <w:tc>
          <w:tcPr>
            <w:tcW w:w="34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14" w14:textId="77777777" w:rsidR="00F01FF1" w:rsidRDefault="00F01FF1"/>
        </w:tc>
      </w:tr>
      <w:tr w:rsidR="00F01FF1" w14:paraId="1FD1E41B" w14:textId="77777777">
        <w:trPr>
          <w:trHeight w:hRule="exact" w:val="277"/>
        </w:trPr>
        <w:tc>
          <w:tcPr>
            <w:tcW w:w="11112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416" w14:textId="77777777" w:rsidR="00F01FF1" w:rsidRDefault="00F01FF1">
            <w:pPr>
              <w:spacing w:before="3" w:line="140" w:lineRule="exact"/>
              <w:rPr>
                <w:sz w:val="14"/>
                <w:szCs w:val="14"/>
              </w:rPr>
            </w:pPr>
          </w:p>
          <w:p w14:paraId="1FD1E417" w14:textId="77777777" w:rsidR="00F01FF1" w:rsidRDefault="00F01FF1">
            <w:pPr>
              <w:spacing w:line="200" w:lineRule="exact"/>
            </w:pPr>
          </w:p>
          <w:p w14:paraId="1FD1E418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9" w14:textId="77777777" w:rsidR="00F01FF1" w:rsidRDefault="00FD77B1">
            <w:pPr>
              <w:spacing w:before="3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1A" w14:textId="77777777" w:rsidR="00F01FF1" w:rsidRDefault="00F01FF1"/>
        </w:tc>
      </w:tr>
      <w:tr w:rsidR="00F01FF1" w14:paraId="1FD1E41F" w14:textId="77777777">
        <w:trPr>
          <w:trHeight w:hRule="exact" w:val="288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41C" w14:textId="77777777" w:rsidR="00F01FF1" w:rsidRDefault="00F01FF1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41D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41E" w14:textId="77777777" w:rsidR="00F01FF1" w:rsidRDefault="00F01FF1"/>
        </w:tc>
      </w:tr>
      <w:tr w:rsidR="00F01FF1" w14:paraId="1FD1E423" w14:textId="77777777">
        <w:trPr>
          <w:trHeight w:hRule="exact" w:val="300"/>
        </w:trPr>
        <w:tc>
          <w:tcPr>
            <w:tcW w:w="11112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420" w14:textId="77777777" w:rsidR="00F01FF1" w:rsidRDefault="00F01FF1"/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421" w14:textId="77777777" w:rsidR="00F01FF1" w:rsidRDefault="00FD77B1">
            <w:pPr>
              <w:spacing w:before="46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422" w14:textId="77777777" w:rsidR="00F01FF1" w:rsidRDefault="00F01FF1"/>
        </w:tc>
      </w:tr>
    </w:tbl>
    <w:p w14:paraId="1FD1E424" w14:textId="77777777" w:rsidR="00F01FF1" w:rsidRDefault="00F01FF1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6"/>
        <w:gridCol w:w="7505"/>
        <w:gridCol w:w="881"/>
        <w:gridCol w:w="1104"/>
        <w:gridCol w:w="2384"/>
      </w:tblGrid>
      <w:tr w:rsidR="00F01FF1" w14:paraId="1FD1E429" w14:textId="77777777">
        <w:trPr>
          <w:trHeight w:hRule="exact" w:val="301"/>
        </w:trPr>
        <w:tc>
          <w:tcPr>
            <w:tcW w:w="27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5" w14:textId="77777777" w:rsidR="00F01FF1" w:rsidRDefault="00FD77B1">
            <w:pPr>
              <w:spacing w:before="30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</w:p>
        </w:tc>
        <w:tc>
          <w:tcPr>
            <w:tcW w:w="75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6" w14:textId="77777777" w:rsidR="00F01FF1" w:rsidRDefault="00FD77B1">
            <w:pPr>
              <w:spacing w:line="160" w:lineRule="exact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opera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7" w14:textId="77777777" w:rsidR="00F01FF1" w:rsidRDefault="00F01FF1"/>
        </w:tc>
        <w:tc>
          <w:tcPr>
            <w:tcW w:w="348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8" w14:textId="77777777" w:rsidR="00F01FF1" w:rsidRDefault="00F01FF1"/>
        </w:tc>
      </w:tr>
      <w:tr w:rsidR="00F01FF1" w14:paraId="1FD1E430" w14:textId="77777777">
        <w:trPr>
          <w:trHeight w:hRule="exact" w:val="288"/>
        </w:trPr>
        <w:tc>
          <w:tcPr>
            <w:tcW w:w="1112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2A" w14:textId="77777777" w:rsidR="00F01FF1" w:rsidRDefault="00F01FF1">
            <w:pPr>
              <w:spacing w:before="5" w:line="140" w:lineRule="exact"/>
              <w:rPr>
                <w:sz w:val="14"/>
                <w:szCs w:val="14"/>
              </w:rPr>
            </w:pPr>
          </w:p>
          <w:p w14:paraId="1FD1E42B" w14:textId="77777777" w:rsidR="00F01FF1" w:rsidRDefault="00F01FF1">
            <w:pPr>
              <w:spacing w:line="200" w:lineRule="exact"/>
            </w:pPr>
          </w:p>
          <w:p w14:paraId="1FD1E42C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42D" w14:textId="77777777" w:rsidR="00F01FF1" w:rsidRDefault="00FD77B1">
            <w:pPr>
              <w:spacing w:before="33" w:line="383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42E" w14:textId="77777777" w:rsidR="00F01FF1" w:rsidRDefault="00FD77B1">
            <w:pPr>
              <w:spacing w:before="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2F" w14:textId="77777777" w:rsidR="00F01FF1" w:rsidRDefault="00F01FF1"/>
        </w:tc>
      </w:tr>
      <w:tr w:rsidR="00F01FF1" w14:paraId="1FD1E434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31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432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3" w14:textId="77777777" w:rsidR="00F01FF1" w:rsidRDefault="00F01FF1"/>
        </w:tc>
      </w:tr>
      <w:tr w:rsidR="00F01FF1" w14:paraId="1FD1E438" w14:textId="77777777">
        <w:trPr>
          <w:trHeight w:hRule="exact" w:val="301"/>
        </w:trPr>
        <w:tc>
          <w:tcPr>
            <w:tcW w:w="1112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35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6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7" w14:textId="77777777" w:rsidR="00F01FF1" w:rsidRDefault="00F01FF1"/>
        </w:tc>
      </w:tr>
    </w:tbl>
    <w:p w14:paraId="1FD1E439" w14:textId="77777777" w:rsidR="00F01FF1" w:rsidRDefault="00F01FF1">
      <w:pPr>
        <w:spacing w:before="2" w:line="60" w:lineRule="exact"/>
        <w:rPr>
          <w:sz w:val="6"/>
          <w:szCs w:val="6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22"/>
        <w:gridCol w:w="1104"/>
        <w:gridCol w:w="2384"/>
      </w:tblGrid>
      <w:tr w:rsidR="00F01FF1" w14:paraId="1FD1E440" w14:textId="77777777">
        <w:trPr>
          <w:trHeight w:hRule="exact" w:val="277"/>
        </w:trPr>
        <w:tc>
          <w:tcPr>
            <w:tcW w:w="1112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3A" w14:textId="77777777" w:rsidR="00F01FF1" w:rsidRDefault="00F01FF1">
            <w:pPr>
              <w:spacing w:before="9" w:line="100" w:lineRule="exact"/>
              <w:rPr>
                <w:sz w:val="11"/>
                <w:szCs w:val="11"/>
              </w:rPr>
            </w:pPr>
          </w:p>
          <w:p w14:paraId="1FD1E43B" w14:textId="77777777" w:rsidR="00F01FF1" w:rsidRDefault="00F01FF1">
            <w:pPr>
              <w:spacing w:line="200" w:lineRule="exact"/>
            </w:pPr>
          </w:p>
          <w:p w14:paraId="1FD1E43C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out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rify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ork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 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orms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04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43D" w14:textId="77777777" w:rsidR="00F01FF1" w:rsidRDefault="00FD77B1">
            <w:pPr>
              <w:spacing w:before="28" w:line="377" w:lineRule="auto"/>
              <w:ind w:left="10" w:right="38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43E" w14:textId="77777777" w:rsidR="00F01FF1" w:rsidRDefault="00FD77B1">
            <w:pPr>
              <w:spacing w:before="12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3F" w14:textId="77777777" w:rsidR="00F01FF1" w:rsidRDefault="00F01FF1"/>
        </w:tc>
      </w:tr>
      <w:tr w:rsidR="00F01FF1" w14:paraId="1FD1E444" w14:textId="77777777">
        <w:trPr>
          <w:trHeight w:hRule="exact" w:val="302"/>
        </w:trPr>
        <w:tc>
          <w:tcPr>
            <w:tcW w:w="11122" w:type="dxa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41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442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43" w14:textId="77777777" w:rsidR="00F01FF1" w:rsidRDefault="00F01FF1"/>
        </w:tc>
      </w:tr>
      <w:tr w:rsidR="00F01FF1" w14:paraId="1FD1E448" w14:textId="77777777">
        <w:trPr>
          <w:trHeight w:hRule="exact" w:val="301"/>
        </w:trPr>
        <w:tc>
          <w:tcPr>
            <w:tcW w:w="1112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445" w14:textId="77777777" w:rsidR="00F01FF1" w:rsidRDefault="00F01FF1"/>
        </w:tc>
        <w:tc>
          <w:tcPr>
            <w:tcW w:w="1104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46" w14:textId="77777777" w:rsidR="00F01FF1" w:rsidRDefault="00F01FF1"/>
        </w:tc>
        <w:tc>
          <w:tcPr>
            <w:tcW w:w="238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447" w14:textId="77777777" w:rsidR="00F01FF1" w:rsidRDefault="00F01FF1"/>
        </w:tc>
      </w:tr>
    </w:tbl>
    <w:p w14:paraId="1FD1E449" w14:textId="77777777" w:rsidR="00F01FF1" w:rsidRDefault="00FD77B1">
      <w:pPr>
        <w:spacing w:line="220" w:lineRule="exact"/>
        <w:ind w:left="835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position w:val="1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V15.0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0524</w:t>
      </w:r>
    </w:p>
    <w:p w14:paraId="1FD1E44A" w14:textId="77777777" w:rsidR="00F01FF1" w:rsidRDefault="00F01FF1">
      <w:pPr>
        <w:spacing w:before="7" w:line="180" w:lineRule="exact"/>
        <w:rPr>
          <w:sz w:val="19"/>
          <w:szCs w:val="19"/>
        </w:rPr>
      </w:pPr>
    </w:p>
    <w:p w14:paraId="1FD1E44B" w14:textId="77777777" w:rsidR="00F01FF1" w:rsidRDefault="00F01FF1">
      <w:pPr>
        <w:spacing w:line="200" w:lineRule="exact"/>
      </w:pPr>
    </w:p>
    <w:p w14:paraId="1FD1E44C" w14:textId="77777777" w:rsidR="00F01FF1" w:rsidRDefault="00F01FF1">
      <w:pPr>
        <w:spacing w:line="200" w:lineRule="exact"/>
      </w:pPr>
    </w:p>
    <w:p w14:paraId="1FD1E44D" w14:textId="77777777" w:rsidR="00F01FF1" w:rsidRDefault="00F01FF1">
      <w:pPr>
        <w:spacing w:line="200" w:lineRule="exact"/>
      </w:pPr>
    </w:p>
    <w:p w14:paraId="1FD1E44E" w14:textId="77777777" w:rsidR="00F01FF1" w:rsidRDefault="00F01FF1">
      <w:pPr>
        <w:spacing w:line="200" w:lineRule="exact"/>
      </w:pPr>
    </w:p>
    <w:p w14:paraId="1FD1E44F" w14:textId="77777777" w:rsidR="00F01FF1" w:rsidRDefault="00F01FF1">
      <w:pPr>
        <w:spacing w:line="200" w:lineRule="exact"/>
      </w:pPr>
    </w:p>
    <w:p w14:paraId="1FD1E450" w14:textId="77777777" w:rsidR="00F01FF1" w:rsidRDefault="00F01FF1">
      <w:pPr>
        <w:spacing w:line="200" w:lineRule="exact"/>
      </w:pPr>
    </w:p>
    <w:p w14:paraId="1FD1E451" w14:textId="77777777" w:rsidR="00F01FF1" w:rsidRDefault="00F01FF1">
      <w:pPr>
        <w:spacing w:line="200" w:lineRule="exact"/>
      </w:pPr>
    </w:p>
    <w:p w14:paraId="1FD1E452" w14:textId="77777777" w:rsidR="00F01FF1" w:rsidRDefault="00FD77B1">
      <w:pPr>
        <w:spacing w:before="16"/>
        <w:ind w:right="110"/>
        <w:jc w:val="right"/>
        <w:rPr>
          <w:rFonts w:ascii="Calibri" w:eastAsia="Calibri" w:hAnsi="Calibri" w:cs="Calibri"/>
        </w:rPr>
        <w:sectPr w:rsidR="00F01FF1">
          <w:pgSz w:w="18720" w:h="13240" w:orient="landscape"/>
          <w:pgMar w:top="360" w:right="1040" w:bottom="0" w:left="1940" w:header="720" w:footer="720" w:gutter="0"/>
          <w:cols w:space="720"/>
        </w:sectPr>
      </w:pPr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18 / 20</w:t>
      </w:r>
    </w:p>
    <w:p w14:paraId="1FD1E453" w14:textId="77777777" w:rsidR="00F01FF1" w:rsidRDefault="00F01FF1">
      <w:pPr>
        <w:spacing w:before="5" w:line="60" w:lineRule="exact"/>
        <w:rPr>
          <w:sz w:val="7"/>
          <w:szCs w:val="7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4718"/>
        <w:gridCol w:w="3632"/>
        <w:gridCol w:w="3472"/>
      </w:tblGrid>
      <w:tr w:rsidR="00F01FF1" w14:paraId="1FD1E455" w14:textId="77777777">
        <w:trPr>
          <w:trHeight w:hRule="exact" w:val="288"/>
        </w:trPr>
        <w:tc>
          <w:tcPr>
            <w:tcW w:w="14545" w:type="dxa"/>
            <w:gridSpan w:val="4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454" w14:textId="77777777" w:rsidR="00F01FF1" w:rsidRDefault="00FD77B1">
            <w:pPr>
              <w:spacing w:before="21"/>
              <w:ind w:left="22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AND 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 PLAN &amp;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CHECKLIST for: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Installation of RIS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Hatch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(To be co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pleted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the p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rson(s) directly respo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sible for the w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rk and the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installer)</w:t>
            </w:r>
          </w:p>
        </w:tc>
      </w:tr>
      <w:tr w:rsidR="00F01FF1" w14:paraId="1FD1E45A" w14:textId="77777777">
        <w:trPr>
          <w:trHeight w:hRule="exact" w:val="276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56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5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roo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ke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ct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ion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 L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</w:p>
        </w:tc>
        <w:tc>
          <w:tcPr>
            <w:tcW w:w="36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58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 area: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BF0DE"/>
          </w:tcPr>
          <w:p w14:paraId="1FD1E45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 Number:</w:t>
            </w:r>
          </w:p>
        </w:tc>
      </w:tr>
      <w:tr w:rsidR="00F01FF1" w14:paraId="1FD1E45F" w14:textId="77777777">
        <w:trPr>
          <w:trHeight w:hRule="exact" w:val="2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5B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Job Number: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5C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36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</w:tcPr>
          <w:p w14:paraId="1FD1E45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 05</w:t>
            </w:r>
          </w:p>
        </w:tc>
        <w:tc>
          <w:tcPr>
            <w:tcW w:w="347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16" w:space="0" w:color="000000"/>
            </w:tcBorders>
          </w:tcPr>
          <w:p w14:paraId="1FD1E45E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</w:tr>
      <w:tr w:rsidR="00F01FF1" w14:paraId="1FD1E464" w14:textId="77777777">
        <w:trPr>
          <w:trHeight w:hRule="exact" w:val="288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BF0DE"/>
          </w:tcPr>
          <w:p w14:paraId="1FD1E46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Contract/Project Name: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6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4-14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mb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idge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ing</w:t>
            </w:r>
          </w:p>
        </w:tc>
        <w:tc>
          <w:tcPr>
            <w:tcW w:w="3632" w:type="dxa"/>
            <w:vMerge/>
            <w:tcBorders>
              <w:left w:val="single" w:sz="9" w:space="0" w:color="000000"/>
              <w:right w:val="single" w:sz="9" w:space="0" w:color="000000"/>
            </w:tcBorders>
          </w:tcPr>
          <w:p w14:paraId="1FD1E462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right w:val="single" w:sz="16" w:space="0" w:color="000000"/>
            </w:tcBorders>
          </w:tcPr>
          <w:p w14:paraId="1FD1E463" w14:textId="77777777" w:rsidR="00F01FF1" w:rsidRDefault="00F01FF1"/>
        </w:tc>
      </w:tr>
      <w:tr w:rsidR="00F01FF1" w14:paraId="1FD1E46A" w14:textId="77777777">
        <w:trPr>
          <w:trHeight w:hRule="exact" w:val="577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BF0DE"/>
          </w:tcPr>
          <w:p w14:paraId="1FD1E465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E46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Installer:</w:t>
            </w:r>
          </w:p>
        </w:tc>
        <w:tc>
          <w:tcPr>
            <w:tcW w:w="471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467" w14:textId="77777777" w:rsidR="00F01FF1" w:rsidRDefault="00F01FF1"/>
        </w:tc>
        <w:tc>
          <w:tcPr>
            <w:tcW w:w="3632" w:type="dxa"/>
            <w:vMerge/>
            <w:tcBorders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468" w14:textId="77777777" w:rsidR="00F01FF1" w:rsidRDefault="00F01FF1"/>
        </w:tc>
        <w:tc>
          <w:tcPr>
            <w:tcW w:w="3472" w:type="dxa"/>
            <w:vMerge/>
            <w:tcBorders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469" w14:textId="77777777" w:rsidR="00F01FF1" w:rsidRDefault="00F01FF1"/>
        </w:tc>
      </w:tr>
    </w:tbl>
    <w:p w14:paraId="1FD1E46B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"/>
        <w:gridCol w:w="2325"/>
        <w:gridCol w:w="3698"/>
        <w:gridCol w:w="1021"/>
        <w:gridCol w:w="732"/>
        <w:gridCol w:w="2025"/>
        <w:gridCol w:w="875"/>
        <w:gridCol w:w="1099"/>
        <w:gridCol w:w="732"/>
        <w:gridCol w:w="909"/>
        <w:gridCol w:w="732"/>
      </w:tblGrid>
      <w:tr w:rsidR="00F01FF1" w14:paraId="1FD1E46D" w14:textId="77777777">
        <w:trPr>
          <w:trHeight w:hRule="exact" w:val="288"/>
        </w:trPr>
        <w:tc>
          <w:tcPr>
            <w:tcW w:w="14545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46C" w14:textId="77777777" w:rsidR="00F01FF1" w:rsidRDefault="00FD77B1">
            <w:pPr>
              <w:spacing w:before="19"/>
              <w:ind w:left="6441" w:right="643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TE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PLAN</w:t>
            </w:r>
          </w:p>
        </w:tc>
      </w:tr>
      <w:tr w:rsidR="00F01FF1" w14:paraId="1FD1E47E" w14:textId="77777777">
        <w:trPr>
          <w:trHeight w:hRule="exact" w:val="288"/>
        </w:trPr>
        <w:tc>
          <w:tcPr>
            <w:tcW w:w="398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46E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46F" w14:textId="77777777" w:rsidR="00F01FF1" w:rsidRDefault="00FD77B1">
            <w:pPr>
              <w:ind w:left="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602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0" w14:textId="77777777" w:rsidR="00F01FF1" w:rsidRDefault="00FD77B1">
            <w:pPr>
              <w:spacing w:before="28"/>
              <w:ind w:left="2137" w:right="213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ration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 stage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</w:t>
            </w:r>
          </w:p>
        </w:tc>
        <w:tc>
          <w:tcPr>
            <w:tcW w:w="1021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1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2" w14:textId="77777777" w:rsidR="00F01FF1" w:rsidRDefault="00FD77B1">
            <w:pPr>
              <w:spacing w:line="266" w:lineRule="auto"/>
              <w:ind w:left="171" w:right="139" w:firstLine="1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Stage/ Frequency</w:t>
            </w:r>
          </w:p>
        </w:tc>
        <w:tc>
          <w:tcPr>
            <w:tcW w:w="732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3" w14:textId="77777777" w:rsidR="00F01FF1" w:rsidRDefault="00F01FF1">
            <w:pPr>
              <w:spacing w:before="14" w:line="260" w:lineRule="exact"/>
              <w:rPr>
                <w:sz w:val="26"/>
                <w:szCs w:val="26"/>
              </w:rPr>
            </w:pPr>
          </w:p>
          <w:p w14:paraId="1FD1E474" w14:textId="77777777" w:rsidR="00F01FF1" w:rsidRDefault="00FD77B1">
            <w:pPr>
              <w:ind w:left="9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Records</w:t>
            </w:r>
          </w:p>
        </w:tc>
        <w:tc>
          <w:tcPr>
            <w:tcW w:w="202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5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6" w14:textId="77777777" w:rsidR="00F01FF1" w:rsidRDefault="00FD77B1">
            <w:pPr>
              <w:spacing w:line="266" w:lineRule="auto"/>
              <w:ind w:left="598" w:right="234" w:hanging="3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Requirement/ Standard/ 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cification</w:t>
            </w:r>
          </w:p>
        </w:tc>
        <w:tc>
          <w:tcPr>
            <w:tcW w:w="875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7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8" w14:textId="77777777" w:rsidR="00F01FF1" w:rsidRDefault="00FD77B1">
            <w:pPr>
              <w:ind w:left="28" w:right="2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Acceptance</w:t>
            </w:r>
          </w:p>
          <w:p w14:paraId="1FD1E479" w14:textId="77777777" w:rsidR="00F01FF1" w:rsidRDefault="00FD77B1">
            <w:pPr>
              <w:spacing w:before="20"/>
              <w:ind w:left="168" w:right="16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Criteria</w:t>
            </w:r>
          </w:p>
        </w:tc>
        <w:tc>
          <w:tcPr>
            <w:tcW w:w="1099" w:type="dxa"/>
            <w:vMerge w:val="restart"/>
            <w:tcBorders>
              <w:top w:val="single" w:sz="9" w:space="0" w:color="000000"/>
              <w:left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A" w14:textId="77777777" w:rsidR="00F01FF1" w:rsidRDefault="00F01FF1">
            <w:pPr>
              <w:spacing w:before="2" w:line="160" w:lineRule="exact"/>
              <w:rPr>
                <w:sz w:val="17"/>
                <w:szCs w:val="17"/>
              </w:rPr>
            </w:pPr>
          </w:p>
          <w:p w14:paraId="1FD1E47B" w14:textId="77777777" w:rsidR="00F01FF1" w:rsidRDefault="00FD77B1">
            <w:pPr>
              <w:ind w:left="9" w:right="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Inspection/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E47C" w14:textId="77777777" w:rsidR="00F01FF1" w:rsidRDefault="00FD77B1">
            <w:pPr>
              <w:spacing w:before="20"/>
              <w:ind w:left="185" w:right="18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Procedure</w:t>
            </w:r>
          </w:p>
        </w:tc>
        <w:tc>
          <w:tcPr>
            <w:tcW w:w="2373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47D" w14:textId="77777777" w:rsidR="00F01FF1" w:rsidRDefault="00FD77B1">
            <w:pPr>
              <w:spacing w:before="28"/>
              <w:ind w:left="50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 *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hat/who</w:t>
            </w:r>
          </w:p>
        </w:tc>
      </w:tr>
      <w:tr w:rsidR="00F01FF1" w14:paraId="1FD1E48F" w14:textId="77777777">
        <w:trPr>
          <w:trHeight w:hRule="exact" w:val="490"/>
        </w:trPr>
        <w:tc>
          <w:tcPr>
            <w:tcW w:w="398" w:type="dxa"/>
            <w:vMerge/>
            <w:tcBorders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7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0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1" w14:textId="77777777" w:rsidR="00F01FF1" w:rsidRDefault="00FD77B1">
            <w:pPr>
              <w:ind w:left="762" w:right="75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Description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2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3" w14:textId="77777777" w:rsidR="00F01FF1" w:rsidRDefault="00FD77B1">
            <w:pPr>
              <w:ind w:left="1334" w:right="133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Characteristics</w:t>
            </w:r>
          </w:p>
        </w:tc>
        <w:tc>
          <w:tcPr>
            <w:tcW w:w="1021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4" w14:textId="77777777" w:rsidR="00F01FF1" w:rsidRDefault="00F01FF1"/>
        </w:tc>
        <w:tc>
          <w:tcPr>
            <w:tcW w:w="732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5" w14:textId="77777777" w:rsidR="00F01FF1" w:rsidRDefault="00F01FF1"/>
        </w:tc>
        <w:tc>
          <w:tcPr>
            <w:tcW w:w="202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6" w14:textId="77777777" w:rsidR="00F01FF1" w:rsidRDefault="00F01FF1"/>
        </w:tc>
        <w:tc>
          <w:tcPr>
            <w:tcW w:w="875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7" w14:textId="77777777" w:rsidR="00F01FF1" w:rsidRDefault="00F01FF1"/>
        </w:tc>
        <w:tc>
          <w:tcPr>
            <w:tcW w:w="1099" w:type="dxa"/>
            <w:vMerge/>
            <w:tcBorders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8" w14:textId="77777777" w:rsidR="00F01FF1" w:rsidRDefault="00F01FF1"/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9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A" w14:textId="77777777" w:rsidR="00F01FF1" w:rsidRDefault="00FD77B1">
            <w:pPr>
              <w:ind w:left="10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Installer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48B" w14:textId="77777777" w:rsidR="00F01FF1" w:rsidRDefault="00FD77B1">
            <w:pPr>
              <w:spacing w:before="38"/>
              <w:ind w:left="222" w:right="2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</w:t>
            </w:r>
          </w:p>
          <w:p w14:paraId="1FD1E48C" w14:textId="77777777" w:rsidR="00F01FF1" w:rsidRDefault="00FD77B1">
            <w:pPr>
              <w:spacing w:before="20"/>
              <w:ind w:left="71" w:right="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Supervisor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48D" w14:textId="77777777" w:rsidR="00F01FF1" w:rsidRDefault="00F01FF1">
            <w:pPr>
              <w:spacing w:line="140" w:lineRule="exact"/>
              <w:rPr>
                <w:sz w:val="14"/>
                <w:szCs w:val="14"/>
              </w:rPr>
            </w:pPr>
          </w:p>
          <w:p w14:paraId="1FD1E48E" w14:textId="77777777" w:rsidR="00F01FF1" w:rsidRDefault="00FD77B1">
            <w:pPr>
              <w:ind w:left="1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Client</w:t>
            </w:r>
          </w:p>
        </w:tc>
      </w:tr>
      <w:tr w:rsidR="00F01FF1" w14:paraId="1FD1E491" w14:textId="77777777">
        <w:trPr>
          <w:trHeight w:hRule="exact" w:val="289"/>
        </w:trPr>
        <w:tc>
          <w:tcPr>
            <w:tcW w:w="14545" w:type="dxa"/>
            <w:gridSpan w:val="11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</w:tcPr>
          <w:p w14:paraId="1FD1E490" w14:textId="77777777" w:rsidR="00F01FF1" w:rsidRDefault="00FD77B1">
            <w:pPr>
              <w:spacing w:before="28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*W = Witne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oint; H = 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 Point; H(A)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Authority; U(C)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tion/Test by Consultant;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Surv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 mo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ng;   X =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lf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ction by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perfor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of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ork.</w:t>
            </w:r>
          </w:p>
        </w:tc>
      </w:tr>
      <w:tr w:rsidR="00F01FF1" w14:paraId="1FD1E49E" w14:textId="77777777">
        <w:trPr>
          <w:trHeight w:hRule="exact" w:val="734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92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AS5532 7.3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(h) AS1891.4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3.2.2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rt</w:t>
            </w:r>
          </w:p>
          <w:p w14:paraId="1FD1E496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work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B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9C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9D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AA" w14:textId="77777777">
        <w:trPr>
          <w:trHeight w:hRule="exact" w:val="490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9F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AS1891.6.2.2,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(e ) Other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selection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AS1657 4.8.3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7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8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A9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B7" w14:textId="77777777">
        <w:trPr>
          <w:trHeight w:hRule="exact" w:val="461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AB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connection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</w:p>
          <w:p w14:paraId="1FD1E4AD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structure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A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truction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4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5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B6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C3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B8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B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0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1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C2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CF" w14:textId="77777777">
        <w:trPr>
          <w:trHeight w:hRule="exact" w:val="288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C4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sling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RIS Access Hatch Installation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C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CD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CE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DB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D0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anchor location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8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9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DA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E8" w14:textId="77777777">
        <w:trPr>
          <w:trHeight w:hRule="exact" w:val="734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DC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</w:t>
            </w:r>
          </w:p>
          <w:p w14:paraId="1FD1E4DE" w14:textId="77777777" w:rsidR="00F01FF1" w:rsidRDefault="00FD77B1">
            <w:pPr>
              <w:spacing w:before="22" w:line="269" w:lineRule="auto"/>
              <w:ind w:left="18" w:right="1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rts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cific bracing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D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5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6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E7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4F4" w14:textId="77777777">
        <w:trPr>
          <w:trHeight w:hRule="exact" w:val="289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E9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RIS Access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D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E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1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2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F3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500" w14:textId="77777777">
        <w:trPr>
          <w:trHeight w:hRule="exact" w:val="288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</w:tcPr>
          <w:p w14:paraId="1FD1E4F5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 Access Hatch Installation 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Installation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truction followed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Measurement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D" w14:textId="77777777" w:rsidR="00F01FF1" w:rsidRDefault="00FD77B1">
            <w:pPr>
              <w:spacing w:line="180" w:lineRule="exact"/>
              <w:ind w:left="292" w:right="28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4FE" w14:textId="77777777" w:rsidR="00F01FF1" w:rsidRDefault="00FD77B1">
            <w:pPr>
              <w:spacing w:line="180" w:lineRule="exact"/>
              <w:ind w:left="369" w:right="3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4FF" w14:textId="77777777" w:rsidR="00F01FF1" w:rsidRDefault="00FD77B1">
            <w:pPr>
              <w:spacing w:line="180" w:lineRule="exact"/>
              <w:ind w:left="282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50E" w14:textId="77777777">
        <w:trPr>
          <w:trHeight w:hRule="exact" w:val="662"/>
        </w:trPr>
        <w:tc>
          <w:tcPr>
            <w:tcW w:w="398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9" w:space="0" w:color="000000"/>
            </w:tcBorders>
          </w:tcPr>
          <w:p w14:paraId="1FD1E501" w14:textId="77777777" w:rsidR="00F01FF1" w:rsidRDefault="00F01FF1"/>
        </w:tc>
        <w:tc>
          <w:tcPr>
            <w:tcW w:w="23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Instructions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general 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AS1891.2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1.4 System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Acceptance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Criteria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a. AS/NZS</w:t>
            </w:r>
          </w:p>
          <w:p w14:paraId="1FD1E50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1891.4.2009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Section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(9). RIS</w:t>
            </w:r>
            <w:r>
              <w:rPr>
                <w:rFonts w:ascii="Arial Narrow" w:eastAsia="Arial Narrow" w:hAnsi="Arial Narrow" w:cs="Arial Narrow"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Hatch Installation</w:t>
            </w:r>
          </w:p>
          <w:p w14:paraId="1FD1E505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Requirement</w:t>
            </w:r>
          </w:p>
        </w:tc>
        <w:tc>
          <w:tcPr>
            <w:tcW w:w="1021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6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7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Checklist</w:t>
            </w:r>
          </w:p>
        </w:tc>
        <w:tc>
          <w:tcPr>
            <w:tcW w:w="202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8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Manufacturer recommendations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B" w14:textId="77777777" w:rsidR="00F01FF1" w:rsidRDefault="00F01FF1"/>
        </w:tc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0C" w14:textId="77777777" w:rsidR="00F01FF1" w:rsidRDefault="00FD77B1">
            <w:pPr>
              <w:spacing w:line="180" w:lineRule="exact"/>
              <w:ind w:left="367" w:right="3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32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50D" w14:textId="77777777" w:rsidR="00F01FF1" w:rsidRDefault="00FD77B1">
            <w:pPr>
              <w:spacing w:line="180" w:lineRule="exact"/>
              <w:ind w:left="277" w:right="2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50F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3698"/>
        <w:gridCol w:w="3777"/>
        <w:gridCol w:w="875"/>
        <w:gridCol w:w="3472"/>
      </w:tblGrid>
      <w:tr w:rsidR="00F01FF1" w14:paraId="1FD1E511" w14:textId="77777777">
        <w:trPr>
          <w:trHeight w:hRule="exact" w:val="288"/>
        </w:trPr>
        <w:tc>
          <w:tcPr>
            <w:tcW w:w="14545" w:type="dxa"/>
            <w:gridSpan w:val="5"/>
            <w:tcBorders>
              <w:top w:val="single" w:sz="16" w:space="0" w:color="000000"/>
              <w:left w:val="single" w:sz="16" w:space="0" w:color="000000"/>
              <w:bottom w:val="single" w:sz="9" w:space="0" w:color="000000"/>
              <w:right w:val="single" w:sz="16" w:space="0" w:color="000000"/>
            </w:tcBorders>
            <w:shd w:val="clear" w:color="auto" w:fill="DDD9C4"/>
          </w:tcPr>
          <w:p w14:paraId="1FD1E510" w14:textId="77777777" w:rsidR="00F01FF1" w:rsidRDefault="00FD77B1">
            <w:pPr>
              <w:spacing w:before="19"/>
              <w:ind w:left="6848" w:right="68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CHECKLIST</w:t>
            </w:r>
          </w:p>
        </w:tc>
      </w:tr>
      <w:tr w:rsidR="00F01FF1" w14:paraId="1FD1E517" w14:textId="77777777">
        <w:trPr>
          <w:trHeight w:hRule="exact" w:val="335"/>
        </w:trPr>
        <w:tc>
          <w:tcPr>
            <w:tcW w:w="2723" w:type="dxa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2" w14:textId="77777777" w:rsidR="00F01FF1" w:rsidRDefault="00FD77B1">
            <w:pPr>
              <w:spacing w:before="53"/>
              <w:ind w:left="1148" w:right="11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3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Items/a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tivities to be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rified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4" w14:textId="77777777" w:rsidR="00F01FF1" w:rsidRDefault="00FD77B1">
            <w:pPr>
              <w:spacing w:before="53"/>
              <w:ind w:left="1531" w:right="152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Reference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EDEBE0"/>
          </w:tcPr>
          <w:p w14:paraId="1FD1E515" w14:textId="77777777" w:rsidR="00F01FF1" w:rsidRDefault="00FD77B1">
            <w:pPr>
              <w:spacing w:before="6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Initialled/OK</w:t>
            </w:r>
          </w:p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516" w14:textId="77777777" w:rsidR="00F01FF1" w:rsidRDefault="00FD77B1">
            <w:pPr>
              <w:spacing w:before="53"/>
              <w:ind w:left="1356" w:right="134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Comments</w:t>
            </w:r>
          </w:p>
        </w:tc>
      </w:tr>
      <w:tr w:rsidR="00F01FF1" w14:paraId="1FD1E51F" w14:textId="77777777">
        <w:trPr>
          <w:trHeight w:hRule="exact" w:val="533"/>
        </w:trPr>
        <w:tc>
          <w:tcPr>
            <w:tcW w:w="2723" w:type="dxa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</w:tcPr>
          <w:p w14:paraId="1FD1E51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Installation (Refer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Installation</w:t>
            </w:r>
          </w:p>
          <w:p w14:paraId="1FD1E51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Instructions)</w:t>
            </w:r>
          </w:p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1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point location(s)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1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can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 accessed safely by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trained persons without the</w:t>
            </w:r>
          </w:p>
          <w:p w14:paraId="1FD1E51C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risk 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1D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1E" w14:textId="77777777" w:rsidR="00F01FF1" w:rsidRDefault="00F01FF1"/>
        </w:tc>
      </w:tr>
      <w:tr w:rsidR="00F01FF1" w14:paraId="1FD1E526" w14:textId="77777777">
        <w:trPr>
          <w:trHeight w:hRule="exact" w:val="548"/>
        </w:trPr>
        <w:tc>
          <w:tcPr>
            <w:tcW w:w="2723" w:type="dxa"/>
            <w:vMerge/>
            <w:tcBorders>
              <w:left w:val="single" w:sz="16" w:space="0" w:color="000000"/>
              <w:right w:val="single" w:sz="9" w:space="0" w:color="000000"/>
            </w:tcBorders>
          </w:tcPr>
          <w:p w14:paraId="1FD1E520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Safe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ransiti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2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hatches that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ladders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have provision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 opening</w:t>
            </w:r>
          </w:p>
          <w:p w14:paraId="1FD1E523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with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4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25" w14:textId="77777777" w:rsidR="00F01FF1" w:rsidRDefault="00F01FF1"/>
        </w:tc>
      </w:tr>
      <w:tr w:rsidR="00F01FF1" w14:paraId="1FD1E52C" w14:textId="77777777">
        <w:trPr>
          <w:trHeight w:hRule="exact" w:val="793"/>
        </w:trPr>
        <w:tc>
          <w:tcPr>
            <w:tcW w:w="2723" w:type="dxa"/>
            <w:vMerge/>
            <w:tcBorders>
              <w:left w:val="single" w:sz="16" w:space="0" w:color="000000"/>
              <w:right w:val="single" w:sz="9" w:space="0" w:color="000000"/>
            </w:tcBorders>
          </w:tcPr>
          <w:p w14:paraId="1FD1E527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9" w14:textId="77777777" w:rsidR="00F01FF1" w:rsidRDefault="00FD77B1">
            <w:pPr>
              <w:spacing w:line="269" w:lineRule="auto"/>
              <w:ind w:left="18" w:right="8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Access hatch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opens away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from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position or includes 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drails 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 z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roof,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within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of a roof or structural edge.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A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2B" w14:textId="77777777" w:rsidR="00F01FF1" w:rsidRDefault="00F01FF1"/>
        </w:tc>
      </w:tr>
      <w:tr w:rsidR="00F01FF1" w14:paraId="1FD1E535" w14:textId="77777777">
        <w:trPr>
          <w:trHeight w:hRule="exact" w:val="504"/>
        </w:trPr>
        <w:tc>
          <w:tcPr>
            <w:tcW w:w="2723" w:type="dxa"/>
            <w:vMerge/>
            <w:tcBorders>
              <w:left w:val="single" w:sz="16" w:space="0" w:color="000000"/>
              <w:bottom w:val="nil"/>
              <w:right w:val="single" w:sz="9" w:space="0" w:color="000000"/>
            </w:tcBorders>
          </w:tcPr>
          <w:p w14:paraId="1FD1E52D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E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Hatch handrails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2F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Handrails to the hatch on the top side are located on three sides</w:t>
            </w:r>
          </w:p>
          <w:p w14:paraId="1FD1E530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 grab rails incorporated into the design.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1" w14:textId="77777777" w:rsidR="00F01FF1" w:rsidRDefault="00F01FF1"/>
        </w:tc>
        <w:tc>
          <w:tcPr>
            <w:tcW w:w="347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32" w14:textId="77777777" w:rsidR="00F01FF1" w:rsidRDefault="00F01FF1">
            <w:pPr>
              <w:spacing w:before="4" w:line="100" w:lineRule="exact"/>
              <w:rPr>
                <w:sz w:val="10"/>
                <w:szCs w:val="10"/>
              </w:rPr>
            </w:pPr>
          </w:p>
          <w:p w14:paraId="1FD1E533" w14:textId="77777777" w:rsidR="00F01FF1" w:rsidRDefault="00FD77B1">
            <w:pPr>
              <w:ind w:left="117"/>
            </w:pPr>
            <w:r>
              <w:pict w14:anchorId="1FD1EE9F">
                <v:shape id="_x0000_i1029" type="#_x0000_t75" style="width:90.75pt;height:10.5pt">
                  <v:imagedata r:id="rId6" o:title=""/>
                </v:shape>
              </w:pict>
            </w:r>
          </w:p>
          <w:p w14:paraId="1FD1E534" w14:textId="77777777" w:rsidR="00F01FF1" w:rsidRDefault="00F01FF1">
            <w:pPr>
              <w:spacing w:before="7" w:line="160" w:lineRule="exact"/>
              <w:rPr>
                <w:sz w:val="16"/>
                <w:szCs w:val="16"/>
              </w:rPr>
            </w:pPr>
          </w:p>
        </w:tc>
      </w:tr>
    </w:tbl>
    <w:p w14:paraId="1FD1E536" w14:textId="77777777" w:rsidR="00F01FF1" w:rsidRDefault="00F01FF1">
      <w:pPr>
        <w:spacing w:before="6" w:line="120" w:lineRule="exact"/>
        <w:rPr>
          <w:sz w:val="12"/>
          <w:szCs w:val="12"/>
        </w:rPr>
      </w:pPr>
    </w:p>
    <w:p w14:paraId="1FD1E537" w14:textId="77777777" w:rsidR="00F01FF1" w:rsidRDefault="00F01FF1">
      <w:pPr>
        <w:spacing w:line="200" w:lineRule="exact"/>
      </w:pPr>
    </w:p>
    <w:p w14:paraId="1FD1E538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19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539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3"/>
        <w:gridCol w:w="3698"/>
        <w:gridCol w:w="3777"/>
        <w:gridCol w:w="875"/>
        <w:gridCol w:w="1099"/>
        <w:gridCol w:w="2373"/>
      </w:tblGrid>
      <w:tr w:rsidR="00F01FF1" w14:paraId="1FD1E542" w14:textId="77777777">
        <w:trPr>
          <w:trHeight w:hRule="exact" w:val="759"/>
        </w:trPr>
        <w:tc>
          <w:tcPr>
            <w:tcW w:w="2713" w:type="dxa"/>
            <w:vMerge w:val="restart"/>
            <w:tcBorders>
              <w:top w:val="nil"/>
              <w:left w:val="nil"/>
              <w:right w:val="single" w:sz="9" w:space="0" w:color="000000"/>
            </w:tcBorders>
          </w:tcPr>
          <w:p w14:paraId="1FD1E53A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Hatch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transfer strop location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C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must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to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ect</w:t>
            </w:r>
          </w:p>
          <w:p w14:paraId="1FD1E53D" w14:textId="77777777" w:rsidR="00F01FF1" w:rsidRDefault="00FD77B1">
            <w:pPr>
              <w:spacing w:before="22" w:line="269" w:lineRule="auto"/>
              <w:ind w:left="18" w:right="29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without falling and position themselves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 restraint to a safe loc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witho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risk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3E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3F" w14:textId="77777777" w:rsidR="00F01FF1" w:rsidRDefault="00F01FF1">
            <w:pPr>
              <w:spacing w:before="3" w:line="240" w:lineRule="exact"/>
              <w:rPr>
                <w:sz w:val="24"/>
                <w:szCs w:val="24"/>
              </w:rPr>
            </w:pPr>
          </w:p>
          <w:p w14:paraId="1FD1E540" w14:textId="77777777" w:rsidR="00F01FF1" w:rsidRDefault="00FD77B1">
            <w:pPr>
              <w:ind w:left="104"/>
            </w:pPr>
            <w:r>
              <w:pict w14:anchorId="1FD1EEA0">
                <v:shape id="_x0000_i1030" type="#_x0000_t75" style="width:90.75pt;height:10.5pt">
                  <v:imagedata r:id="rId6" o:title=""/>
                </v:shape>
              </w:pict>
            </w:r>
          </w:p>
          <w:p w14:paraId="1FD1E541" w14:textId="77777777" w:rsidR="00F01FF1" w:rsidRDefault="00F01FF1">
            <w:pPr>
              <w:spacing w:before="3" w:line="280" w:lineRule="exact"/>
              <w:rPr>
                <w:sz w:val="28"/>
                <w:szCs w:val="28"/>
              </w:rPr>
            </w:pPr>
          </w:p>
        </w:tc>
      </w:tr>
      <w:tr w:rsidR="00F01FF1" w14:paraId="1FD1E549" w14:textId="77777777">
        <w:trPr>
          <w:trHeight w:hRule="exact" w:val="720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43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eratio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ty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5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Where a hatch has a pinch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point handling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position, the pinch</w:t>
            </w:r>
          </w:p>
          <w:p w14:paraId="1FD1E546" w14:textId="77777777" w:rsidR="00F01FF1" w:rsidRDefault="00FD77B1">
            <w:pPr>
              <w:spacing w:before="22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when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rked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 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7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48" w14:textId="77777777" w:rsidR="00F01FF1" w:rsidRDefault="00F01FF1"/>
        </w:tc>
      </w:tr>
      <w:tr w:rsidR="00F01FF1" w14:paraId="1FD1E551" w14:textId="77777777">
        <w:trPr>
          <w:trHeight w:hRule="exact" w:val="1370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4A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B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Number of fixings, location of fixings and location of line</w:t>
            </w:r>
          </w:p>
          <w:p w14:paraId="1FD1E54C" w14:textId="77777777" w:rsidR="00F01FF1" w:rsidRDefault="00FD77B1">
            <w:pPr>
              <w:spacing w:before="2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specific bracing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D" w14:textId="77777777" w:rsidR="00F01FF1" w:rsidRDefault="00FD77B1">
            <w:pPr>
              <w:spacing w:before="5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Hatch is fixed to concrete structure with a minimum of 4 x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M8</w:t>
            </w:r>
          </w:p>
          <w:p w14:paraId="1FD1E54E" w14:textId="77777777" w:rsidR="00F01FF1" w:rsidRDefault="00FD77B1">
            <w:pPr>
              <w:spacing w:before="22" w:line="269" w:lineRule="auto"/>
              <w:ind w:left="18" w:right="2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Hilti Dyna bolts OR a minimum of 4 x 4.8mm stainless rivets fixed to the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upsta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for roof sh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 applicatio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s. Addition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 bracing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 a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d.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 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eet 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lica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4F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50" w14:textId="77777777" w:rsidR="00F01FF1" w:rsidRDefault="00FD77B1">
            <w:pPr>
              <w:spacing w:before="1"/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 xml:space="preserve">ot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 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by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557" w14:textId="77777777">
        <w:trPr>
          <w:trHeight w:hRule="exact" w:val="519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52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Preve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corr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4" w14:textId="77777777" w:rsidR="00F01FF1" w:rsidRDefault="00FD77B1">
            <w:pPr>
              <w:spacing w:line="269" w:lineRule="auto"/>
              <w:ind w:left="18" w:right="-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Dissimilar metals are not used or separated with EPDM, foam or tape.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5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56" w14:textId="77777777" w:rsidR="00F01FF1" w:rsidRDefault="00F01FF1"/>
        </w:tc>
      </w:tr>
      <w:tr w:rsidR="00F01FF1" w14:paraId="1FD1E55E" w14:textId="77777777">
        <w:trPr>
          <w:trHeight w:hRule="exact" w:val="1081"/>
        </w:trPr>
        <w:tc>
          <w:tcPr>
            <w:tcW w:w="2713" w:type="dxa"/>
            <w:vMerge/>
            <w:tcBorders>
              <w:left w:val="nil"/>
              <w:right w:val="single" w:sz="9" w:space="0" w:color="000000"/>
            </w:tcBorders>
          </w:tcPr>
          <w:p w14:paraId="1FD1E558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9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A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been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ared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swarf 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bris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  <w:p w14:paraId="1FD1E55B" w14:textId="77777777" w:rsidR="00F01FF1" w:rsidRDefault="00FD77B1">
            <w:pPr>
              <w:spacing w:before="22" w:line="269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witn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rs repr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tativ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ere 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for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ov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r, cle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hi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tur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have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product.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5C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5D" w14:textId="77777777" w:rsidR="00F01FF1" w:rsidRDefault="00F01FF1"/>
        </w:tc>
      </w:tr>
      <w:tr w:rsidR="00F01FF1" w14:paraId="1FD1E564" w14:textId="77777777">
        <w:trPr>
          <w:trHeight w:hRule="exact" w:val="289"/>
        </w:trPr>
        <w:tc>
          <w:tcPr>
            <w:tcW w:w="2713" w:type="dxa"/>
            <w:vMerge/>
            <w:tcBorders>
              <w:left w:val="nil"/>
              <w:bottom w:val="single" w:sz="9" w:space="0" w:color="000000"/>
              <w:right w:val="single" w:sz="9" w:space="0" w:color="000000"/>
            </w:tcBorders>
          </w:tcPr>
          <w:p w14:paraId="1FD1E55F" w14:textId="77777777" w:rsidR="00F01FF1" w:rsidRDefault="00F01FF1"/>
        </w:tc>
        <w:tc>
          <w:tcPr>
            <w:tcW w:w="36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Systems Installation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completion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action</w:t>
            </w:r>
          </w:p>
        </w:tc>
        <w:tc>
          <w:tcPr>
            <w:tcW w:w="37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1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Single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visi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2" w14:textId="77777777" w:rsidR="00F01FF1" w:rsidRDefault="00F01FF1"/>
        </w:tc>
        <w:tc>
          <w:tcPr>
            <w:tcW w:w="3472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63" w14:textId="77777777" w:rsidR="00F01FF1" w:rsidRDefault="00F01FF1"/>
        </w:tc>
      </w:tr>
      <w:tr w:rsidR="00F01FF1" w14:paraId="1FD1E56A" w14:textId="77777777">
        <w:trPr>
          <w:trHeight w:hRule="exact" w:val="276"/>
        </w:trPr>
        <w:tc>
          <w:tcPr>
            <w:tcW w:w="11063" w:type="dxa"/>
            <w:gridSpan w:val="4"/>
            <w:vMerge w:val="restart"/>
            <w:tcBorders>
              <w:top w:val="single" w:sz="9" w:space="0" w:color="000000"/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565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66" w14:textId="77777777" w:rsidR="00F01FF1" w:rsidRDefault="00F01FF1">
            <w:pPr>
              <w:spacing w:line="200" w:lineRule="exact"/>
            </w:pPr>
          </w:p>
          <w:p w14:paraId="1FD1E56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8" w14:textId="77777777" w:rsidR="00F01FF1" w:rsidRDefault="00FD77B1">
            <w:pPr>
              <w:spacing w:before="3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69" w14:textId="77777777" w:rsidR="00F01FF1" w:rsidRDefault="00F01FF1"/>
        </w:tc>
      </w:tr>
      <w:tr w:rsidR="00F01FF1" w14:paraId="1FD1E56E" w14:textId="77777777">
        <w:trPr>
          <w:trHeight w:hRule="exact" w:val="289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56B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FD1E56C" w14:textId="77777777" w:rsidR="00F01FF1" w:rsidRDefault="00FD77B1">
            <w:pPr>
              <w:spacing w:before="39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6" w:space="0" w:color="000000"/>
            </w:tcBorders>
          </w:tcPr>
          <w:p w14:paraId="1FD1E56D" w14:textId="77777777" w:rsidR="00F01FF1" w:rsidRDefault="00F01FF1"/>
        </w:tc>
      </w:tr>
      <w:tr w:rsidR="00F01FF1" w14:paraId="1FD1E572" w14:textId="77777777">
        <w:trPr>
          <w:trHeight w:hRule="exact" w:val="303"/>
        </w:trPr>
        <w:tc>
          <w:tcPr>
            <w:tcW w:w="1106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9" w:space="0" w:color="000000"/>
            </w:tcBorders>
            <w:shd w:val="clear" w:color="auto" w:fill="EDEBE0"/>
          </w:tcPr>
          <w:p w14:paraId="1FD1E56F" w14:textId="77777777" w:rsidR="00F01FF1" w:rsidRDefault="00F01FF1"/>
        </w:tc>
        <w:tc>
          <w:tcPr>
            <w:tcW w:w="1099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9" w:space="0" w:color="000000"/>
            </w:tcBorders>
          </w:tcPr>
          <w:p w14:paraId="1FD1E570" w14:textId="77777777" w:rsidR="00F01FF1" w:rsidRDefault="00FD77B1">
            <w:pPr>
              <w:spacing w:before="4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9" w:space="0" w:color="000000"/>
              <w:left w:val="single" w:sz="9" w:space="0" w:color="000000"/>
              <w:bottom w:val="single" w:sz="16" w:space="0" w:color="000000"/>
              <w:right w:val="single" w:sz="16" w:space="0" w:color="000000"/>
            </w:tcBorders>
          </w:tcPr>
          <w:p w14:paraId="1FD1E571" w14:textId="77777777" w:rsidR="00F01FF1" w:rsidRDefault="00F01FF1"/>
        </w:tc>
      </w:tr>
    </w:tbl>
    <w:p w14:paraId="1FD1E573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7475"/>
        <w:gridCol w:w="875"/>
        <w:gridCol w:w="1099"/>
        <w:gridCol w:w="2373"/>
      </w:tblGrid>
      <w:tr w:rsidR="00F01FF1" w14:paraId="1FD1E57A" w14:textId="77777777">
        <w:trPr>
          <w:trHeight w:hRule="exact" w:val="470"/>
        </w:trPr>
        <w:tc>
          <w:tcPr>
            <w:tcW w:w="2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4" w14:textId="77777777" w:rsidR="00F01FF1" w:rsidRDefault="00F01FF1">
            <w:pPr>
              <w:spacing w:before="1" w:line="100" w:lineRule="exact"/>
              <w:rPr>
                <w:sz w:val="11"/>
                <w:szCs w:val="11"/>
              </w:rPr>
            </w:pPr>
          </w:p>
          <w:p w14:paraId="1FD1E575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Proje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Completion</w:t>
            </w:r>
          </w:p>
        </w:tc>
        <w:tc>
          <w:tcPr>
            <w:tcW w:w="74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6" w14:textId="77777777" w:rsidR="00F01FF1" w:rsidRDefault="00F01FF1">
            <w:pPr>
              <w:spacing w:before="1" w:line="100" w:lineRule="exact"/>
              <w:rPr>
                <w:sz w:val="11"/>
                <w:szCs w:val="11"/>
              </w:rPr>
            </w:pPr>
          </w:p>
          <w:p w14:paraId="1FD1E577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 operating and systems documentation issued.</w:t>
            </w:r>
          </w:p>
        </w:tc>
        <w:tc>
          <w:tcPr>
            <w:tcW w:w="8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8" w14:textId="77777777" w:rsidR="00F01FF1" w:rsidRDefault="00F01FF1"/>
        </w:tc>
        <w:tc>
          <w:tcPr>
            <w:tcW w:w="347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79" w14:textId="77777777" w:rsidR="00F01FF1" w:rsidRDefault="00F01FF1"/>
        </w:tc>
      </w:tr>
      <w:tr w:rsidR="00F01FF1" w14:paraId="1FD1E581" w14:textId="77777777">
        <w:trPr>
          <w:trHeight w:hRule="exact" w:val="288"/>
        </w:trPr>
        <w:tc>
          <w:tcPr>
            <w:tcW w:w="11073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7B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57C" w14:textId="77777777" w:rsidR="00F01FF1" w:rsidRDefault="00F01FF1">
            <w:pPr>
              <w:spacing w:line="200" w:lineRule="exact"/>
            </w:pPr>
          </w:p>
          <w:p w14:paraId="1FD1E57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necessary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inspections and verify that the above items/activities conform to the contract specification/documents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57E" w14:textId="77777777" w:rsidR="00F01FF1" w:rsidRDefault="00FD77B1">
            <w:pPr>
              <w:spacing w:before="28" w:line="386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E57F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0" w14:textId="77777777" w:rsidR="00F01FF1" w:rsidRDefault="00F01FF1"/>
        </w:tc>
      </w:tr>
      <w:tr w:rsidR="00F01FF1" w14:paraId="1FD1E585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82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583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4" w14:textId="77777777" w:rsidR="00F01FF1" w:rsidRDefault="00F01FF1"/>
        </w:tc>
      </w:tr>
      <w:tr w:rsidR="00F01FF1" w14:paraId="1FD1E589" w14:textId="77777777">
        <w:trPr>
          <w:trHeight w:hRule="exact" w:val="303"/>
        </w:trPr>
        <w:tc>
          <w:tcPr>
            <w:tcW w:w="11073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86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7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88" w14:textId="77777777" w:rsidR="00F01FF1" w:rsidRDefault="00F01FF1"/>
        </w:tc>
      </w:tr>
    </w:tbl>
    <w:p w14:paraId="1FD1E58A" w14:textId="77777777" w:rsidR="00F01FF1" w:rsidRDefault="00F01FF1">
      <w:pPr>
        <w:spacing w:before="1" w:line="60" w:lineRule="exact"/>
        <w:rPr>
          <w:sz w:val="6"/>
          <w:szCs w:val="6"/>
        </w:rPr>
      </w:pPr>
    </w:p>
    <w:tbl>
      <w:tblPr>
        <w:tblW w:w="0" w:type="auto"/>
        <w:tblInd w:w="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3"/>
        <w:gridCol w:w="1099"/>
        <w:gridCol w:w="2373"/>
      </w:tblGrid>
      <w:tr w:rsidR="00F01FF1" w14:paraId="1FD1E591" w14:textId="77777777">
        <w:trPr>
          <w:trHeight w:hRule="exact" w:val="277"/>
        </w:trPr>
        <w:tc>
          <w:tcPr>
            <w:tcW w:w="11073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8B" w14:textId="77777777" w:rsidR="00F01FF1" w:rsidRDefault="00F01FF1">
            <w:pPr>
              <w:spacing w:before="8" w:line="100" w:lineRule="exact"/>
              <w:rPr>
                <w:sz w:val="11"/>
                <w:szCs w:val="11"/>
              </w:rPr>
            </w:pPr>
          </w:p>
          <w:p w14:paraId="1FD1E58C" w14:textId="77777777" w:rsidR="00F01FF1" w:rsidRDefault="00F01FF1">
            <w:pPr>
              <w:spacing w:line="200" w:lineRule="exact"/>
            </w:pPr>
          </w:p>
          <w:p w14:paraId="1FD1E58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I have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arried out all 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ry inspe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 and 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rify that the above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work for this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ork area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has 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 compl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ted and 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forms to the 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ntract spe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ification/docu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ents</w:t>
            </w:r>
          </w:p>
        </w:tc>
        <w:tc>
          <w:tcPr>
            <w:tcW w:w="1099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58E" w14:textId="77777777" w:rsidR="00F01FF1" w:rsidRDefault="00FD77B1">
            <w:pPr>
              <w:spacing w:before="24" w:line="377" w:lineRule="auto"/>
              <w:ind w:left="9" w:right="3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 Signat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re:</w:t>
            </w:r>
          </w:p>
          <w:p w14:paraId="1FD1E58F" w14:textId="77777777" w:rsidR="00F01FF1" w:rsidRDefault="00FD77B1">
            <w:pPr>
              <w:spacing w:before="1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Date:</w:t>
            </w:r>
          </w:p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0" w14:textId="77777777" w:rsidR="00F01FF1" w:rsidRDefault="00F01FF1"/>
        </w:tc>
      </w:tr>
      <w:tr w:rsidR="00F01FF1" w14:paraId="1FD1E595" w14:textId="77777777">
        <w:trPr>
          <w:trHeight w:hRule="exact" w:val="303"/>
        </w:trPr>
        <w:tc>
          <w:tcPr>
            <w:tcW w:w="11073" w:type="dxa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92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593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4" w14:textId="77777777" w:rsidR="00F01FF1" w:rsidRDefault="00F01FF1"/>
        </w:tc>
      </w:tr>
      <w:tr w:rsidR="00F01FF1" w14:paraId="1FD1E599" w14:textId="77777777">
        <w:trPr>
          <w:trHeight w:hRule="exact" w:val="303"/>
        </w:trPr>
        <w:tc>
          <w:tcPr>
            <w:tcW w:w="11073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596" w14:textId="77777777" w:rsidR="00F01FF1" w:rsidRDefault="00F01FF1"/>
        </w:tc>
        <w:tc>
          <w:tcPr>
            <w:tcW w:w="1099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7" w14:textId="77777777" w:rsidR="00F01FF1" w:rsidRDefault="00F01FF1"/>
        </w:tc>
        <w:tc>
          <w:tcPr>
            <w:tcW w:w="237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598" w14:textId="77777777" w:rsidR="00F01FF1" w:rsidRDefault="00F01FF1"/>
        </w:tc>
      </w:tr>
    </w:tbl>
    <w:p w14:paraId="1FD1E59A" w14:textId="77777777" w:rsidR="00F01FF1" w:rsidRDefault="00FD77B1">
      <w:pPr>
        <w:spacing w:line="220" w:lineRule="exact"/>
        <w:ind w:left="83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ontr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t File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position w:val="1"/>
          <w:sz w:val="22"/>
          <w:szCs w:val="22"/>
        </w:rPr>
        <w:t>orms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3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FD1E59B" w14:textId="77777777" w:rsidR="00F01FF1" w:rsidRDefault="00F01FF1">
      <w:pPr>
        <w:spacing w:line="200" w:lineRule="exact"/>
      </w:pPr>
    </w:p>
    <w:p w14:paraId="1FD1E59C" w14:textId="77777777" w:rsidR="00F01FF1" w:rsidRDefault="00F01FF1">
      <w:pPr>
        <w:spacing w:line="200" w:lineRule="exact"/>
      </w:pPr>
    </w:p>
    <w:p w14:paraId="1FD1E59D" w14:textId="77777777" w:rsidR="00F01FF1" w:rsidRDefault="00F01FF1">
      <w:pPr>
        <w:spacing w:line="200" w:lineRule="exact"/>
      </w:pPr>
    </w:p>
    <w:p w14:paraId="1FD1E59E" w14:textId="77777777" w:rsidR="00F01FF1" w:rsidRDefault="00F01FF1">
      <w:pPr>
        <w:spacing w:line="200" w:lineRule="exact"/>
      </w:pPr>
    </w:p>
    <w:p w14:paraId="1FD1E59F" w14:textId="77777777" w:rsidR="00F01FF1" w:rsidRDefault="00F01FF1">
      <w:pPr>
        <w:spacing w:line="200" w:lineRule="exact"/>
      </w:pPr>
    </w:p>
    <w:p w14:paraId="1FD1E5A0" w14:textId="77777777" w:rsidR="00F01FF1" w:rsidRDefault="00F01FF1">
      <w:pPr>
        <w:spacing w:line="200" w:lineRule="exact"/>
      </w:pPr>
    </w:p>
    <w:p w14:paraId="1FD1E5A1" w14:textId="77777777" w:rsidR="00F01FF1" w:rsidRDefault="00F01FF1">
      <w:pPr>
        <w:spacing w:line="200" w:lineRule="exact"/>
      </w:pPr>
    </w:p>
    <w:p w14:paraId="1FD1E5A2" w14:textId="77777777" w:rsidR="00F01FF1" w:rsidRDefault="00F01FF1">
      <w:pPr>
        <w:spacing w:line="200" w:lineRule="exact"/>
      </w:pPr>
    </w:p>
    <w:p w14:paraId="1FD1E5A3" w14:textId="77777777" w:rsidR="00F01FF1" w:rsidRDefault="00F01FF1">
      <w:pPr>
        <w:spacing w:line="200" w:lineRule="exact"/>
      </w:pPr>
    </w:p>
    <w:p w14:paraId="1FD1E5A4" w14:textId="77777777" w:rsidR="00F01FF1" w:rsidRDefault="00F01FF1">
      <w:pPr>
        <w:spacing w:line="200" w:lineRule="exact"/>
      </w:pPr>
    </w:p>
    <w:p w14:paraId="1FD1E5A5" w14:textId="77777777" w:rsidR="00F01FF1" w:rsidRDefault="00F01FF1">
      <w:pPr>
        <w:spacing w:line="200" w:lineRule="exact"/>
      </w:pPr>
    </w:p>
    <w:p w14:paraId="1FD1E5A6" w14:textId="77777777" w:rsidR="00F01FF1" w:rsidRDefault="00F01FF1">
      <w:pPr>
        <w:spacing w:line="200" w:lineRule="exact"/>
      </w:pPr>
    </w:p>
    <w:p w14:paraId="1FD1E5A7" w14:textId="77777777" w:rsidR="00F01FF1" w:rsidRDefault="00F01FF1">
      <w:pPr>
        <w:spacing w:line="200" w:lineRule="exact"/>
      </w:pPr>
    </w:p>
    <w:p w14:paraId="1FD1E5A8" w14:textId="77777777" w:rsidR="00F01FF1" w:rsidRDefault="00F01FF1">
      <w:pPr>
        <w:spacing w:before="14" w:line="260" w:lineRule="exact"/>
        <w:rPr>
          <w:sz w:val="26"/>
          <w:szCs w:val="26"/>
        </w:rPr>
      </w:pPr>
    </w:p>
    <w:p w14:paraId="1FD1E5A9" w14:textId="77777777" w:rsidR="00F01FF1" w:rsidRDefault="00FD77B1">
      <w:pPr>
        <w:spacing w:before="16"/>
        <w:ind w:right="108"/>
        <w:jc w:val="right"/>
        <w:rPr>
          <w:rFonts w:ascii="Calibri" w:eastAsia="Calibri" w:hAnsi="Calibri" w:cs="Calibri"/>
        </w:rPr>
        <w:sectPr w:rsidR="00F01FF1">
          <w:pgSz w:w="17020" w:h="12040" w:orient="landscape"/>
          <w:pgMar w:top="320" w:right="940" w:bottom="0" w:left="112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 20</w:t>
      </w:r>
    </w:p>
    <w:p w14:paraId="1FD1E5AA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5AC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5AB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5B1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AD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AE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AF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5B0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5B6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B2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B3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5B4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5B5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5BB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5B7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B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5B9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5BA" w14:textId="77777777" w:rsidR="00F01FF1" w:rsidRDefault="00F01FF1"/>
        </w:tc>
      </w:tr>
      <w:tr w:rsidR="00F01FF1" w14:paraId="1FD1E5C1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5B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B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5BE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5BF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5C0" w14:textId="77777777" w:rsidR="00F01FF1" w:rsidRDefault="00F01FF1"/>
        </w:tc>
      </w:tr>
    </w:tbl>
    <w:p w14:paraId="1FD1E5C2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5C4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5C3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5D5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5C5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5C6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7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8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C9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A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5CB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CD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C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CF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5D0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1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5D2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5D3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5D4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5E6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D8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DA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B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C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D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E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DF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E0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E1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5E2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5E3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5E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5E5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E5E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5E7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5F4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5E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C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E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5F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01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5F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6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5F8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E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5F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0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0E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0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3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60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0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0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1B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0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1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6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1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2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1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2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33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62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30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31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32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640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63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63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D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3E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63F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641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643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642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649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4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5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6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47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648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650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64A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64B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4D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4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4F" w14:textId="77777777" w:rsidR="00F01FF1" w:rsidRDefault="00F01FF1"/>
        </w:tc>
      </w:tr>
      <w:tr w:rsidR="00F01FF1" w14:paraId="1FD1E656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65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53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54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55" w14:textId="77777777" w:rsidR="00F01FF1" w:rsidRDefault="00F01FF1"/>
        </w:tc>
      </w:tr>
    </w:tbl>
    <w:p w14:paraId="1FD1E657" w14:textId="77777777" w:rsidR="00F01FF1" w:rsidRDefault="00F01FF1">
      <w:pPr>
        <w:spacing w:line="200" w:lineRule="exact"/>
      </w:pPr>
    </w:p>
    <w:p w14:paraId="1FD1E658" w14:textId="77777777" w:rsidR="00F01FF1" w:rsidRDefault="00F01FF1">
      <w:pPr>
        <w:spacing w:line="200" w:lineRule="exact"/>
      </w:pPr>
    </w:p>
    <w:p w14:paraId="1FD1E659" w14:textId="77777777" w:rsidR="00F01FF1" w:rsidRDefault="00F01FF1">
      <w:pPr>
        <w:spacing w:line="200" w:lineRule="exact"/>
      </w:pPr>
    </w:p>
    <w:p w14:paraId="1FD1E65A" w14:textId="77777777" w:rsidR="00F01FF1" w:rsidRDefault="00F01FF1">
      <w:pPr>
        <w:spacing w:line="200" w:lineRule="exact"/>
      </w:pPr>
    </w:p>
    <w:p w14:paraId="1FD1E65B" w14:textId="77777777" w:rsidR="00F01FF1" w:rsidRDefault="00F01FF1">
      <w:pPr>
        <w:spacing w:line="200" w:lineRule="exact"/>
      </w:pPr>
    </w:p>
    <w:p w14:paraId="1FD1E65C" w14:textId="77777777" w:rsidR="00F01FF1" w:rsidRDefault="00F01FF1">
      <w:pPr>
        <w:spacing w:line="200" w:lineRule="exact"/>
      </w:pPr>
    </w:p>
    <w:p w14:paraId="1FD1E65D" w14:textId="77777777" w:rsidR="00F01FF1" w:rsidRDefault="00F01FF1">
      <w:pPr>
        <w:spacing w:line="200" w:lineRule="exact"/>
      </w:pPr>
    </w:p>
    <w:p w14:paraId="1FD1E65E" w14:textId="77777777" w:rsidR="00F01FF1" w:rsidRDefault="00F01FF1">
      <w:pPr>
        <w:spacing w:line="200" w:lineRule="exact"/>
      </w:pPr>
    </w:p>
    <w:p w14:paraId="1FD1E65F" w14:textId="77777777" w:rsidR="00F01FF1" w:rsidRDefault="00F01FF1">
      <w:pPr>
        <w:spacing w:before="6" w:line="200" w:lineRule="exact"/>
      </w:pPr>
    </w:p>
    <w:p w14:paraId="1FD1E660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661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669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66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4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6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E666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68" w14:textId="77777777" w:rsidR="00F01FF1" w:rsidRDefault="00F01FF1"/>
        </w:tc>
      </w:tr>
      <w:tr w:rsidR="00F01FF1" w14:paraId="1FD1E66F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6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B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C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6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6E" w14:textId="77777777" w:rsidR="00F01FF1" w:rsidRDefault="00F01FF1"/>
        </w:tc>
      </w:tr>
      <w:tr w:rsidR="00F01FF1" w14:paraId="1FD1E675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70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671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72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673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674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E67B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76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7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78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9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67A" w14:textId="77777777" w:rsidR="00F01FF1" w:rsidRDefault="00F01FF1"/>
        </w:tc>
      </w:tr>
      <w:tr w:rsidR="00F01FF1" w14:paraId="1FD1E681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7C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D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7E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7F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680" w14:textId="77777777" w:rsidR="00F01FF1" w:rsidRDefault="00F01FF1"/>
        </w:tc>
      </w:tr>
      <w:tr w:rsidR="00F01FF1" w14:paraId="1FD1E687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82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3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4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5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86" w14:textId="77777777" w:rsidR="00F01FF1" w:rsidRDefault="00F01FF1"/>
        </w:tc>
      </w:tr>
      <w:tr w:rsidR="00F01FF1" w14:paraId="1FD1E68F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8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A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6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68C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8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8E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695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9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1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2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94" w14:textId="77777777" w:rsidR="00F01FF1" w:rsidRDefault="00F01FF1"/>
        </w:tc>
      </w:tr>
      <w:tr w:rsidR="00F01FF1" w14:paraId="1FD1E69B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69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8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9A" w14:textId="77777777" w:rsidR="00F01FF1" w:rsidRDefault="00F01FF1"/>
        </w:tc>
      </w:tr>
      <w:tr w:rsidR="00F01FF1" w14:paraId="1FD1E6A1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69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E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9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A0" w14:textId="77777777" w:rsidR="00F01FF1" w:rsidRDefault="00F01FF1"/>
        </w:tc>
      </w:tr>
      <w:tr w:rsidR="00F01FF1" w14:paraId="1FD1E6A7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A2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E6A3" w14:textId="77777777" w:rsidR="00F01FF1" w:rsidRDefault="00F01FF1">
            <w:pPr>
              <w:spacing w:line="200" w:lineRule="exact"/>
            </w:pPr>
          </w:p>
          <w:p w14:paraId="1FD1E6A4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A5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A6" w14:textId="77777777" w:rsidR="00F01FF1" w:rsidRDefault="00F01FF1"/>
        </w:tc>
      </w:tr>
      <w:tr w:rsidR="00F01FF1" w14:paraId="1FD1E6AB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A8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A9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6AA" w14:textId="77777777" w:rsidR="00F01FF1" w:rsidRDefault="00F01FF1"/>
        </w:tc>
      </w:tr>
      <w:tr w:rsidR="00F01FF1" w14:paraId="1FD1E6AF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A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AD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6AE" w14:textId="77777777" w:rsidR="00F01FF1" w:rsidRDefault="00F01FF1"/>
        </w:tc>
      </w:tr>
    </w:tbl>
    <w:p w14:paraId="1FD1E6B0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6B5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1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2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3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4" w14:textId="77777777" w:rsidR="00F01FF1" w:rsidRDefault="00F01FF1"/>
        </w:tc>
      </w:tr>
      <w:tr w:rsidR="00F01FF1" w14:paraId="1FD1E6BC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6B6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6B7" w14:textId="77777777" w:rsidR="00F01FF1" w:rsidRDefault="00F01FF1">
            <w:pPr>
              <w:spacing w:line="200" w:lineRule="exact"/>
            </w:pPr>
          </w:p>
          <w:p w14:paraId="1FD1E6B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6B9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6BA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B" w14:textId="77777777" w:rsidR="00F01FF1" w:rsidRDefault="00F01FF1"/>
        </w:tc>
      </w:tr>
      <w:tr w:rsidR="00F01FF1" w14:paraId="1FD1E6C0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6BD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6BE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BF" w14:textId="77777777" w:rsidR="00F01FF1" w:rsidRDefault="00F01FF1"/>
        </w:tc>
      </w:tr>
      <w:tr w:rsidR="00F01FF1" w14:paraId="1FD1E6C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6C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C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6C3" w14:textId="77777777" w:rsidR="00F01FF1" w:rsidRDefault="00F01FF1"/>
        </w:tc>
      </w:tr>
    </w:tbl>
    <w:p w14:paraId="1FD1E6C5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1">
          <v:shape id="_x0000_s1038" type="#_x0000_t75" style="position:absolute;left:0;text-align:left;margin-left:619.95pt;margin-top:221.35pt;width:92.05pt;height:10.7pt;z-index:-15878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6C6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6C7" w14:textId="77777777" w:rsidR="00F01FF1" w:rsidRDefault="00F01FF1">
      <w:pPr>
        <w:spacing w:line="200" w:lineRule="exact"/>
      </w:pPr>
    </w:p>
    <w:p w14:paraId="1FD1E6C8" w14:textId="77777777" w:rsidR="00F01FF1" w:rsidRDefault="00F01FF1">
      <w:pPr>
        <w:spacing w:line="200" w:lineRule="exact"/>
      </w:pPr>
    </w:p>
    <w:p w14:paraId="1FD1E6C9" w14:textId="77777777" w:rsidR="00F01FF1" w:rsidRDefault="00F01FF1">
      <w:pPr>
        <w:spacing w:line="200" w:lineRule="exact"/>
      </w:pPr>
    </w:p>
    <w:p w14:paraId="1FD1E6CA" w14:textId="77777777" w:rsidR="00F01FF1" w:rsidRDefault="00F01FF1">
      <w:pPr>
        <w:spacing w:line="200" w:lineRule="exact"/>
      </w:pPr>
    </w:p>
    <w:p w14:paraId="1FD1E6CB" w14:textId="77777777" w:rsidR="00F01FF1" w:rsidRDefault="00F01FF1">
      <w:pPr>
        <w:spacing w:line="200" w:lineRule="exact"/>
      </w:pPr>
    </w:p>
    <w:p w14:paraId="1FD1E6CC" w14:textId="77777777" w:rsidR="00F01FF1" w:rsidRDefault="00F01FF1">
      <w:pPr>
        <w:spacing w:line="200" w:lineRule="exact"/>
      </w:pPr>
    </w:p>
    <w:p w14:paraId="1FD1E6CD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6CE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6D0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6CF" w14:textId="77777777" w:rsidR="00F01FF1" w:rsidRDefault="00FD77B1">
            <w:pPr>
              <w:spacing w:before="24"/>
              <w:ind w:left="16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6D5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1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D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6D4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6DA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6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D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6D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6D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F01FF1" w14:paraId="1FD1E6DF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6D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6D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6D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6DE" w14:textId="77777777" w:rsidR="00F01FF1" w:rsidRDefault="00F01FF1"/>
        </w:tc>
      </w:tr>
      <w:tr w:rsidR="00F01FF1" w14:paraId="1FD1E6E5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6E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E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E2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6E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6E4" w14:textId="77777777" w:rsidR="00F01FF1" w:rsidRDefault="00F01FF1"/>
        </w:tc>
      </w:tr>
    </w:tbl>
    <w:p w14:paraId="1FD1E6E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6E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6E7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6F9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6E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6EA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EB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E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ED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EE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6EF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F1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F3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6F4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5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6F6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6F7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6F8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70A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6FC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D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6FE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6FF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0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1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2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3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705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06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707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70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709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70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70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718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0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0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0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1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25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1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A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71C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2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2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32" w14:textId="77777777">
        <w:trPr>
          <w:trHeight w:hRule="exact" w:val="6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2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7" w14:textId="77777777" w:rsidR="00F01FF1" w:rsidRDefault="00FD77B1">
            <w:pPr>
              <w:spacing w:line="270" w:lineRule="auto"/>
              <w:ind w:left="18" w:right="19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72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2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3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3F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3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5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73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3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3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4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74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4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4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758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74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4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754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5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56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757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759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75B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75A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761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C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D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E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5F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760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768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762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763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5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6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67" w14:textId="77777777" w:rsidR="00F01FF1" w:rsidRDefault="00F01FF1"/>
        </w:tc>
      </w:tr>
      <w:tr w:rsidR="00F01FF1" w14:paraId="1FD1E773" w14:textId="77777777">
        <w:trPr>
          <w:trHeight w:hRule="exact" w:val="1988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769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6C" w14:textId="77777777" w:rsidR="00F01FF1" w:rsidRDefault="00FD77B1">
            <w:pPr>
              <w:spacing w:before="23" w:line="269" w:lineRule="auto"/>
              <w:ind w:left="18" w:right="4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Glu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  <w:p w14:paraId="1FD1E7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6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6F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7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71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72" w14:textId="77777777" w:rsidR="00F01FF1" w:rsidRDefault="00F01FF1"/>
        </w:tc>
      </w:tr>
    </w:tbl>
    <w:p w14:paraId="1FD1E774" w14:textId="77777777" w:rsidR="00F01FF1" w:rsidRDefault="00F01FF1">
      <w:pPr>
        <w:spacing w:line="200" w:lineRule="exact"/>
      </w:pPr>
    </w:p>
    <w:p w14:paraId="1FD1E775" w14:textId="77777777" w:rsidR="00F01FF1" w:rsidRDefault="00F01FF1">
      <w:pPr>
        <w:spacing w:line="200" w:lineRule="exact"/>
      </w:pPr>
    </w:p>
    <w:p w14:paraId="1FD1E776" w14:textId="77777777" w:rsidR="00F01FF1" w:rsidRDefault="00F01FF1">
      <w:pPr>
        <w:spacing w:line="200" w:lineRule="exact"/>
      </w:pPr>
    </w:p>
    <w:p w14:paraId="1FD1E777" w14:textId="77777777" w:rsidR="00F01FF1" w:rsidRDefault="00F01FF1">
      <w:pPr>
        <w:spacing w:before="9" w:line="280" w:lineRule="exact"/>
        <w:rPr>
          <w:sz w:val="28"/>
          <w:szCs w:val="28"/>
        </w:rPr>
      </w:pPr>
    </w:p>
    <w:p w14:paraId="1FD1E778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779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784" w14:textId="77777777">
        <w:trPr>
          <w:trHeight w:hRule="exact" w:val="1568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77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7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  <w:p w14:paraId="1FD1E77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A721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SA72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7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7E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FD1E77F" w14:textId="77777777" w:rsidR="00F01FF1" w:rsidRDefault="00FD77B1">
            <w:pPr>
              <w:spacing w:before="23" w:line="270" w:lineRule="auto"/>
              <w:ind w:left="18" w:right="5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78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T200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</w:p>
          <w:p w14:paraId="1FD1E78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83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iz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e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rill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F01FF1" w14:paraId="1FD1E78A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8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6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7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8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89" w14:textId="77777777" w:rsidR="00F01FF1" w:rsidRDefault="00F01FF1"/>
        </w:tc>
      </w:tr>
      <w:tr w:rsidR="00F01FF1" w14:paraId="1FD1E790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8B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C" w14:textId="77777777" w:rsidR="00F01FF1" w:rsidRDefault="00FD77B1">
            <w:pPr>
              <w:spacing w:line="269" w:lineRule="auto"/>
              <w:ind w:left="18" w:right="4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D" w14:textId="77777777" w:rsidR="00F01FF1" w:rsidRDefault="00FD77B1">
            <w:pPr>
              <w:spacing w:before="29" w:line="269" w:lineRule="auto"/>
              <w:ind w:left="18" w:right="1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8E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8F" w14:textId="77777777" w:rsidR="00F01FF1" w:rsidRDefault="00F01FF1"/>
        </w:tc>
      </w:tr>
      <w:tr w:rsidR="00F01FF1" w14:paraId="1FD1E796" w14:textId="77777777">
        <w:trPr>
          <w:trHeight w:hRule="exact" w:val="27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91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4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95" w14:textId="77777777" w:rsidR="00F01FF1" w:rsidRDefault="00F01FF1"/>
        </w:tc>
      </w:tr>
      <w:tr w:rsidR="00F01FF1" w14:paraId="1FD1E79E" w14:textId="77777777">
        <w:trPr>
          <w:trHeight w:hRule="exact" w:val="12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97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9" w14:textId="77777777" w:rsidR="00F01FF1" w:rsidRDefault="00FD77B1">
            <w:pPr>
              <w:spacing w:before="1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79B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9C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9D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7A4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79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1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A3" w14:textId="77777777" w:rsidR="00F01FF1" w:rsidRDefault="00F01FF1"/>
        </w:tc>
      </w:tr>
      <w:tr w:rsidR="00F01FF1" w14:paraId="1FD1E7AA" w14:textId="77777777">
        <w:trPr>
          <w:trHeight w:hRule="exact" w:val="73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7A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7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8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A9" w14:textId="77777777" w:rsidR="00F01FF1" w:rsidRDefault="00F01FF1"/>
        </w:tc>
      </w:tr>
      <w:tr w:rsidR="00F01FF1" w14:paraId="1FD1E7B0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AB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7AC" w14:textId="77777777" w:rsidR="00F01FF1" w:rsidRDefault="00F01FF1">
            <w:pPr>
              <w:spacing w:line="200" w:lineRule="exact"/>
            </w:pPr>
          </w:p>
          <w:p w14:paraId="1FD1E7AD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AE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AF" w14:textId="77777777" w:rsidR="00F01FF1" w:rsidRDefault="00F01FF1"/>
        </w:tc>
      </w:tr>
      <w:tr w:rsidR="00F01FF1" w14:paraId="1FD1E7B4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B1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B2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7B3" w14:textId="77777777" w:rsidR="00F01FF1" w:rsidRDefault="00F01FF1"/>
        </w:tc>
      </w:tr>
      <w:tr w:rsidR="00F01FF1" w14:paraId="1FD1E7B8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B5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B6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7B7" w14:textId="77777777" w:rsidR="00F01FF1" w:rsidRDefault="00F01FF1"/>
        </w:tc>
      </w:tr>
    </w:tbl>
    <w:p w14:paraId="1FD1E7B9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7BE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A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B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C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BD" w14:textId="77777777" w:rsidR="00F01FF1" w:rsidRDefault="00F01FF1"/>
        </w:tc>
      </w:tr>
      <w:tr w:rsidR="00F01FF1" w14:paraId="1FD1E7C5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7BF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E7C0" w14:textId="77777777" w:rsidR="00F01FF1" w:rsidRDefault="00F01FF1">
            <w:pPr>
              <w:spacing w:line="200" w:lineRule="exact"/>
            </w:pPr>
          </w:p>
          <w:p w14:paraId="1FD1E7C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7C2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7C3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4" w14:textId="77777777" w:rsidR="00F01FF1" w:rsidRDefault="00F01FF1"/>
        </w:tc>
      </w:tr>
      <w:tr w:rsidR="00F01FF1" w14:paraId="1FD1E7C9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7C6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7C7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8" w14:textId="77777777" w:rsidR="00F01FF1" w:rsidRDefault="00F01FF1"/>
        </w:tc>
      </w:tr>
      <w:tr w:rsidR="00F01FF1" w14:paraId="1FD1E7CD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7CA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B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7CC" w14:textId="77777777" w:rsidR="00F01FF1" w:rsidRDefault="00F01FF1"/>
        </w:tc>
      </w:tr>
    </w:tbl>
    <w:p w14:paraId="1FD1E7CE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2">
          <v:shape id="_x0000_s1037" type="#_x0000_t75" style="position:absolute;left:0;text-align:left;margin-left:619.95pt;margin-top:177.55pt;width:92.05pt;height:10.7pt;z-index:-15877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7CF" w14:textId="77777777" w:rsidR="00F01FF1" w:rsidRDefault="00F01FF1">
      <w:pPr>
        <w:spacing w:before="4" w:line="180" w:lineRule="exact"/>
        <w:rPr>
          <w:sz w:val="19"/>
          <w:szCs w:val="19"/>
        </w:rPr>
      </w:pPr>
    </w:p>
    <w:p w14:paraId="1FD1E7D0" w14:textId="77777777" w:rsidR="00F01FF1" w:rsidRDefault="00F01FF1">
      <w:pPr>
        <w:spacing w:line="200" w:lineRule="exact"/>
      </w:pPr>
    </w:p>
    <w:p w14:paraId="1FD1E7D1" w14:textId="77777777" w:rsidR="00F01FF1" w:rsidRDefault="00F01FF1">
      <w:pPr>
        <w:spacing w:line="200" w:lineRule="exact"/>
      </w:pPr>
    </w:p>
    <w:p w14:paraId="1FD1E7D2" w14:textId="77777777" w:rsidR="00F01FF1" w:rsidRDefault="00F01FF1">
      <w:pPr>
        <w:spacing w:line="200" w:lineRule="exact"/>
      </w:pPr>
    </w:p>
    <w:p w14:paraId="1FD1E7D3" w14:textId="77777777" w:rsidR="00F01FF1" w:rsidRDefault="00F01FF1">
      <w:pPr>
        <w:spacing w:line="200" w:lineRule="exact"/>
      </w:pPr>
    </w:p>
    <w:p w14:paraId="1FD1E7D4" w14:textId="77777777" w:rsidR="00F01FF1" w:rsidRDefault="00F01FF1">
      <w:pPr>
        <w:spacing w:line="200" w:lineRule="exact"/>
      </w:pPr>
    </w:p>
    <w:p w14:paraId="1FD1E7D5" w14:textId="77777777" w:rsidR="00F01FF1" w:rsidRDefault="00F01FF1">
      <w:pPr>
        <w:spacing w:line="200" w:lineRule="exact"/>
      </w:pPr>
    </w:p>
    <w:p w14:paraId="1FD1E7D6" w14:textId="77777777" w:rsidR="00F01FF1" w:rsidRDefault="00F01FF1">
      <w:pPr>
        <w:spacing w:line="200" w:lineRule="exact"/>
      </w:pPr>
    </w:p>
    <w:p w14:paraId="1FD1E7D7" w14:textId="77777777" w:rsidR="00F01FF1" w:rsidRDefault="00F01FF1">
      <w:pPr>
        <w:spacing w:line="200" w:lineRule="exact"/>
      </w:pPr>
    </w:p>
    <w:p w14:paraId="1FD1E7D8" w14:textId="77777777" w:rsidR="00F01FF1" w:rsidRDefault="00F01FF1">
      <w:pPr>
        <w:spacing w:line="200" w:lineRule="exact"/>
      </w:pPr>
    </w:p>
    <w:p w14:paraId="1FD1E7D9" w14:textId="77777777" w:rsidR="00F01FF1" w:rsidRDefault="00F01FF1">
      <w:pPr>
        <w:spacing w:line="200" w:lineRule="exact"/>
      </w:pPr>
    </w:p>
    <w:p w14:paraId="1FD1E7DA" w14:textId="77777777" w:rsidR="00F01FF1" w:rsidRDefault="00F01FF1">
      <w:pPr>
        <w:spacing w:line="200" w:lineRule="exact"/>
      </w:pPr>
    </w:p>
    <w:p w14:paraId="1FD1E7DB" w14:textId="77777777" w:rsidR="00F01FF1" w:rsidRDefault="00F01FF1">
      <w:pPr>
        <w:spacing w:line="200" w:lineRule="exact"/>
      </w:pPr>
    </w:p>
    <w:p w14:paraId="1FD1E7DC" w14:textId="77777777" w:rsidR="00F01FF1" w:rsidRDefault="00F01FF1">
      <w:pPr>
        <w:spacing w:line="200" w:lineRule="exact"/>
      </w:pPr>
    </w:p>
    <w:p w14:paraId="1FD1E7DD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4</w:t>
      </w:r>
    </w:p>
    <w:p w14:paraId="1FD1E7DE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7E0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7DF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7E5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1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E2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3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7E4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7EA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6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E7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7E8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VER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OF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ET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7E9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7EF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7E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7E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7E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7EE" w14:textId="77777777" w:rsidR="00F01FF1" w:rsidRDefault="00F01FF1"/>
        </w:tc>
      </w:tr>
      <w:tr w:rsidR="00F01FF1" w14:paraId="1FD1E7F5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7F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7F1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F2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7F3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7F4" w14:textId="77777777" w:rsidR="00F01FF1" w:rsidRDefault="00F01FF1"/>
        </w:tc>
      </w:tr>
    </w:tbl>
    <w:p w14:paraId="1FD1E7F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7F8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7F7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809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7F9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7FA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FB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F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7FD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7FE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7FF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801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2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803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804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5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806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807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808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81A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0C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D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0E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0F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0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1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2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3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4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15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16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817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81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819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E81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81B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828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1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0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2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35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2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A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82C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2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3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42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3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7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839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3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4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4F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4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5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8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4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4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5B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5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8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9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5A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67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85C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4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65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66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874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86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6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870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71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72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873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875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877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876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87D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8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9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A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87B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87C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884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87E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87F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1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2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83" w14:textId="77777777" w:rsidR="00F01FF1" w:rsidRDefault="00F01FF1"/>
        </w:tc>
      </w:tr>
      <w:tr w:rsidR="00F01FF1" w14:paraId="1FD1E88A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88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7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88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89" w14:textId="77777777" w:rsidR="00F01FF1" w:rsidRDefault="00F01FF1"/>
        </w:tc>
      </w:tr>
    </w:tbl>
    <w:p w14:paraId="1FD1E88B" w14:textId="77777777" w:rsidR="00F01FF1" w:rsidRDefault="00F01FF1">
      <w:pPr>
        <w:spacing w:line="200" w:lineRule="exact"/>
      </w:pPr>
    </w:p>
    <w:p w14:paraId="1FD1E88C" w14:textId="77777777" w:rsidR="00F01FF1" w:rsidRDefault="00F01FF1">
      <w:pPr>
        <w:spacing w:line="200" w:lineRule="exact"/>
      </w:pPr>
    </w:p>
    <w:p w14:paraId="1FD1E88D" w14:textId="77777777" w:rsidR="00F01FF1" w:rsidRDefault="00F01FF1">
      <w:pPr>
        <w:spacing w:line="200" w:lineRule="exact"/>
      </w:pPr>
    </w:p>
    <w:p w14:paraId="1FD1E88E" w14:textId="77777777" w:rsidR="00F01FF1" w:rsidRDefault="00F01FF1">
      <w:pPr>
        <w:spacing w:line="200" w:lineRule="exact"/>
      </w:pPr>
    </w:p>
    <w:p w14:paraId="1FD1E88F" w14:textId="77777777" w:rsidR="00F01FF1" w:rsidRDefault="00F01FF1">
      <w:pPr>
        <w:spacing w:line="200" w:lineRule="exact"/>
      </w:pPr>
    </w:p>
    <w:p w14:paraId="1FD1E890" w14:textId="77777777" w:rsidR="00F01FF1" w:rsidRDefault="00F01FF1">
      <w:pPr>
        <w:spacing w:line="200" w:lineRule="exact"/>
      </w:pPr>
    </w:p>
    <w:p w14:paraId="1FD1E891" w14:textId="77777777" w:rsidR="00F01FF1" w:rsidRDefault="00F01FF1">
      <w:pPr>
        <w:spacing w:line="200" w:lineRule="exact"/>
      </w:pPr>
    </w:p>
    <w:p w14:paraId="1FD1E892" w14:textId="77777777" w:rsidR="00F01FF1" w:rsidRDefault="00F01FF1">
      <w:pPr>
        <w:spacing w:line="200" w:lineRule="exact"/>
      </w:pPr>
    </w:p>
    <w:p w14:paraId="1FD1E893" w14:textId="77777777" w:rsidR="00F01FF1" w:rsidRDefault="00F01FF1">
      <w:pPr>
        <w:spacing w:before="6" w:line="200" w:lineRule="exact"/>
      </w:pPr>
    </w:p>
    <w:p w14:paraId="1FD1E894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895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89D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89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8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8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E89A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9C" w14:textId="77777777" w:rsidR="00F01FF1" w:rsidRDefault="00F01FF1"/>
        </w:tc>
      </w:tr>
      <w:tr w:rsidR="00F01FF1" w14:paraId="1FD1E8A3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9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9F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0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A2" w14:textId="77777777" w:rsidR="00F01FF1" w:rsidRDefault="00F01FF1"/>
        </w:tc>
      </w:tr>
      <w:tr w:rsidR="00F01FF1" w14:paraId="1FD1E8A9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A4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8A5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6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8A7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8A8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E8AF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AA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AB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AC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AD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8AE" w14:textId="77777777" w:rsidR="00F01FF1" w:rsidRDefault="00F01FF1"/>
        </w:tc>
      </w:tr>
      <w:tr w:rsidR="00F01FF1" w14:paraId="1FD1E8B5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B0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B1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2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8B3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8B4" w14:textId="77777777" w:rsidR="00F01FF1" w:rsidRDefault="00F01FF1"/>
        </w:tc>
      </w:tr>
      <w:tr w:rsidR="00F01FF1" w14:paraId="1FD1E8BB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B6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7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8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9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BA" w14:textId="77777777" w:rsidR="00F01FF1" w:rsidRDefault="00F01FF1"/>
        </w:tc>
      </w:tr>
      <w:tr w:rsidR="00F01FF1" w14:paraId="1FD1E8C3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B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BE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8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8C0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C2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8C9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C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6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C8" w14:textId="77777777" w:rsidR="00F01FF1" w:rsidRDefault="00F01FF1"/>
        </w:tc>
      </w:tr>
      <w:tr w:rsidR="00F01FF1" w14:paraId="1FD1E8CF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8C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C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C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CE" w14:textId="77777777" w:rsidR="00F01FF1" w:rsidRDefault="00F01FF1"/>
        </w:tc>
      </w:tr>
      <w:tr w:rsidR="00F01FF1" w14:paraId="1FD1E8D5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8D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2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3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D4" w14:textId="77777777" w:rsidR="00F01FF1" w:rsidRDefault="00F01FF1"/>
        </w:tc>
      </w:tr>
      <w:tr w:rsidR="00F01FF1" w14:paraId="1FD1E8DB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8D6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E8D7" w14:textId="77777777" w:rsidR="00F01FF1" w:rsidRDefault="00F01FF1">
            <w:pPr>
              <w:spacing w:line="200" w:lineRule="exact"/>
            </w:pPr>
          </w:p>
          <w:p w14:paraId="1FD1E8D8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9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DA" w14:textId="77777777" w:rsidR="00F01FF1" w:rsidRDefault="00F01FF1"/>
        </w:tc>
      </w:tr>
      <w:tr w:rsidR="00F01FF1" w14:paraId="1FD1E8DF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8DC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8DD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8DE" w14:textId="77777777" w:rsidR="00F01FF1" w:rsidRDefault="00F01FF1"/>
        </w:tc>
      </w:tr>
      <w:tr w:rsidR="00F01FF1" w14:paraId="1FD1E8E3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8E0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8E1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8E2" w14:textId="77777777" w:rsidR="00F01FF1" w:rsidRDefault="00F01FF1"/>
        </w:tc>
      </w:tr>
    </w:tbl>
    <w:p w14:paraId="1FD1E8E4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8E9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5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6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7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8" w14:textId="77777777" w:rsidR="00F01FF1" w:rsidRDefault="00F01FF1"/>
        </w:tc>
      </w:tr>
      <w:tr w:rsidR="00F01FF1" w14:paraId="1FD1E8F0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8EA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8EB" w14:textId="77777777" w:rsidR="00F01FF1" w:rsidRDefault="00F01FF1">
            <w:pPr>
              <w:spacing w:line="200" w:lineRule="exact"/>
            </w:pPr>
          </w:p>
          <w:p w14:paraId="1FD1E8EC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8ED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8EE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EF" w14:textId="77777777" w:rsidR="00F01FF1" w:rsidRDefault="00F01FF1"/>
        </w:tc>
      </w:tr>
      <w:tr w:rsidR="00F01FF1" w14:paraId="1FD1E8F4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8F1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8F2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F3" w14:textId="77777777" w:rsidR="00F01FF1" w:rsidRDefault="00F01FF1"/>
        </w:tc>
      </w:tr>
      <w:tr w:rsidR="00F01FF1" w14:paraId="1FD1E8F8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8F5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F6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8F7" w14:textId="77777777" w:rsidR="00F01FF1" w:rsidRDefault="00F01FF1"/>
        </w:tc>
      </w:tr>
    </w:tbl>
    <w:p w14:paraId="1FD1E8F9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3">
          <v:shape id="_x0000_s1036" type="#_x0000_t75" style="position:absolute;left:0;text-align:left;margin-left:619.95pt;margin-top:221.35pt;width:92.05pt;height:10.7pt;z-index:-1587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8FA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8FB" w14:textId="77777777" w:rsidR="00F01FF1" w:rsidRDefault="00F01FF1">
      <w:pPr>
        <w:spacing w:line="200" w:lineRule="exact"/>
      </w:pPr>
    </w:p>
    <w:p w14:paraId="1FD1E8FC" w14:textId="77777777" w:rsidR="00F01FF1" w:rsidRDefault="00F01FF1">
      <w:pPr>
        <w:spacing w:line="200" w:lineRule="exact"/>
      </w:pPr>
    </w:p>
    <w:p w14:paraId="1FD1E8FD" w14:textId="77777777" w:rsidR="00F01FF1" w:rsidRDefault="00F01FF1">
      <w:pPr>
        <w:spacing w:line="200" w:lineRule="exact"/>
      </w:pPr>
    </w:p>
    <w:p w14:paraId="1FD1E8FE" w14:textId="77777777" w:rsidR="00F01FF1" w:rsidRDefault="00F01FF1">
      <w:pPr>
        <w:spacing w:line="200" w:lineRule="exact"/>
      </w:pPr>
    </w:p>
    <w:p w14:paraId="1FD1E8FF" w14:textId="77777777" w:rsidR="00F01FF1" w:rsidRDefault="00F01FF1">
      <w:pPr>
        <w:spacing w:line="200" w:lineRule="exact"/>
      </w:pPr>
    </w:p>
    <w:p w14:paraId="1FD1E900" w14:textId="77777777" w:rsidR="00F01FF1" w:rsidRDefault="00F01FF1">
      <w:pPr>
        <w:spacing w:line="200" w:lineRule="exact"/>
      </w:pPr>
    </w:p>
    <w:p w14:paraId="1FD1E901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902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904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E903" w14:textId="77777777" w:rsidR="00F01FF1" w:rsidRDefault="00FD77B1">
            <w:pPr>
              <w:spacing w:before="24"/>
              <w:ind w:left="82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SA312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SA322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SA332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SA342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SA352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SA36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909" w14:textId="77777777">
        <w:trPr>
          <w:trHeight w:hRule="exact" w:val="278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5" w14:textId="77777777" w:rsidR="00F01FF1" w:rsidRDefault="00FD77B1">
            <w:pPr>
              <w:spacing w:before="1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06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7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908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90E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A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0B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90C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 VER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STEEL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BEAM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90D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913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90F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10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911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912" w14:textId="77777777" w:rsidR="00F01FF1" w:rsidRDefault="00F01FF1"/>
        </w:tc>
      </w:tr>
      <w:tr w:rsidR="00F01FF1" w14:paraId="1FD1E919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91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15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16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17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918" w14:textId="77777777" w:rsidR="00F01FF1" w:rsidRDefault="00F01FF1"/>
        </w:tc>
      </w:tr>
    </w:tbl>
    <w:p w14:paraId="1FD1E91A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91C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91B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92D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91D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91E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1F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1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2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923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4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5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7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928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9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92A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92B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92C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93E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E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2F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0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1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2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3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4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5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6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7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8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9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3A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93B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93C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93D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940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93F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94C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4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4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4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58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4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5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64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5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5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6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70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6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D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6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6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7C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7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7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88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7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E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8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94" w14:textId="77777777">
        <w:trPr>
          <w:trHeight w:hRule="exact" w:val="454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89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A" w14:textId="77777777" w:rsidR="00F01FF1" w:rsidRDefault="00FD77B1">
            <w:pPr>
              <w:spacing w:line="269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8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1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2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93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A0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95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6" w14:textId="77777777" w:rsidR="00F01FF1" w:rsidRDefault="00FD77B1">
            <w:pPr>
              <w:spacing w:line="269" w:lineRule="auto"/>
              <w:ind w:left="18" w:right="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©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D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9E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9F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AC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9A1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A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A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B8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</w:tcPr>
          <w:p w14:paraId="1FD1E9A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A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A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5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D1E9B6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</w:tcPr>
          <w:p w14:paraId="1FD1E9B7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9C5" w14:textId="77777777">
        <w:trPr>
          <w:trHeight w:hRule="exact" w:val="507"/>
        </w:trPr>
        <w:tc>
          <w:tcPr>
            <w:tcW w:w="403" w:type="dxa"/>
            <w:tcBorders>
              <w:top w:val="single" w:sz="9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9B9" w14:textId="77777777" w:rsidR="00F01FF1" w:rsidRDefault="00F01FF1"/>
        </w:tc>
        <w:tc>
          <w:tcPr>
            <w:tcW w:w="235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B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C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9C1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C2" w14:textId="77777777" w:rsidR="00F01FF1" w:rsidRDefault="00F01FF1"/>
        </w:tc>
        <w:tc>
          <w:tcPr>
            <w:tcW w:w="919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9C3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9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9C4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9C6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9C8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9C7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9CE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9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A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B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9CC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9CD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9D5" w14:textId="77777777">
        <w:trPr>
          <w:trHeight w:hRule="exact" w:val="53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9CF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9D0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2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D4" w14:textId="77777777" w:rsidR="00F01FF1" w:rsidRDefault="00F01FF1"/>
        </w:tc>
      </w:tr>
      <w:tr w:rsidR="00F01FF1" w14:paraId="1FD1E9DB" w14:textId="77777777">
        <w:trPr>
          <w:trHeight w:hRule="exact" w:val="52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9D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8" w14:textId="77777777" w:rsidR="00F01FF1" w:rsidRDefault="00FD77B1">
            <w:pPr>
              <w:spacing w:line="269" w:lineRule="auto"/>
              <w:ind w:left="18" w:right="2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9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DA" w14:textId="77777777" w:rsidR="00F01FF1" w:rsidRDefault="00F01FF1"/>
        </w:tc>
      </w:tr>
      <w:tr w:rsidR="00F01FF1" w14:paraId="1FD1E9E1" w14:textId="77777777">
        <w:trPr>
          <w:trHeight w:hRule="exact" w:val="511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9D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E" w14:textId="77777777" w:rsidR="00F01FF1" w:rsidRDefault="00FD77B1">
            <w:pPr>
              <w:spacing w:line="269" w:lineRule="auto"/>
              <w:ind w:left="18" w:righ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DF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E0" w14:textId="77777777" w:rsidR="00F01FF1" w:rsidRDefault="00F01FF1"/>
        </w:tc>
      </w:tr>
      <w:tr w:rsidR="00F01FF1" w14:paraId="1FD1E9E7" w14:textId="77777777">
        <w:trPr>
          <w:trHeight w:hRule="exact" w:val="59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9E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4" w14:textId="77777777" w:rsidR="00F01FF1" w:rsidRDefault="00FD77B1">
            <w:pPr>
              <w:spacing w:line="269" w:lineRule="auto"/>
              <w:ind w:left="18" w:right="4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Z1501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5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E6" w14:textId="77777777" w:rsidR="00F01FF1" w:rsidRDefault="00F01FF1"/>
        </w:tc>
      </w:tr>
    </w:tbl>
    <w:p w14:paraId="1FD1E9E8" w14:textId="77777777" w:rsidR="00F01FF1" w:rsidRDefault="00F01FF1">
      <w:pPr>
        <w:spacing w:before="1" w:line="100" w:lineRule="exact"/>
        <w:rPr>
          <w:sz w:val="10"/>
          <w:szCs w:val="10"/>
        </w:rPr>
      </w:pPr>
    </w:p>
    <w:p w14:paraId="1FD1E9E9" w14:textId="77777777" w:rsidR="00F01FF1" w:rsidRDefault="00F01FF1">
      <w:pPr>
        <w:spacing w:line="200" w:lineRule="exact"/>
      </w:pPr>
    </w:p>
    <w:p w14:paraId="1FD1E9EA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9EB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9F1" w14:textId="77777777">
        <w:trPr>
          <w:trHeight w:hRule="exact" w:val="797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9E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D" w14:textId="77777777" w:rsidR="00F01FF1" w:rsidRDefault="00FD77B1">
            <w:pPr>
              <w:spacing w:line="269" w:lineRule="auto"/>
              <w:ind w:left="18" w:right="13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E" w14:textId="77777777" w:rsidR="00F01FF1" w:rsidRDefault="00FD77B1">
            <w:pPr>
              <w:spacing w:line="269" w:lineRule="auto"/>
              <w:ind w:left="18" w:right="31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E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F0" w14:textId="77777777" w:rsidR="00F01FF1" w:rsidRDefault="00FD77B1">
            <w:pPr>
              <w:spacing w:line="120" w:lineRule="exact"/>
              <w:ind w:left="13"/>
              <w:rPr>
                <w:rFonts w:ascii="Arial Narrow" w:eastAsia="Arial Narrow" w:hAnsi="Arial Narrow" w:cs="Arial Narrow"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ype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of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ruc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z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li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2"/>
                <w:szCs w:val="12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2"/>
                <w:szCs w:val="12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  <w:u w:val="single" w:color="000000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:</w:t>
            </w:r>
          </w:p>
        </w:tc>
      </w:tr>
      <w:tr w:rsidR="00F01FF1" w14:paraId="1FD1E9F7" w14:textId="77777777">
        <w:trPr>
          <w:trHeight w:hRule="exact" w:val="53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9F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4" w14:textId="77777777" w:rsidR="00F01FF1" w:rsidRDefault="00FD77B1">
            <w:pPr>
              <w:spacing w:line="269" w:lineRule="auto"/>
              <w:ind w:left="18" w:right="22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5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F6" w14:textId="77777777" w:rsidR="00F01FF1" w:rsidRDefault="00F01FF1"/>
        </w:tc>
      </w:tr>
      <w:tr w:rsidR="00F01FF1" w14:paraId="1FD1E9FD" w14:textId="77777777">
        <w:trPr>
          <w:trHeight w:hRule="exact" w:val="46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9F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A" w14:textId="77777777" w:rsidR="00F01FF1" w:rsidRDefault="00FD77B1">
            <w:pPr>
              <w:spacing w:line="269" w:lineRule="auto"/>
              <w:ind w:left="18" w:right="18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9FC" w14:textId="77777777" w:rsidR="00F01FF1" w:rsidRDefault="00F01FF1"/>
        </w:tc>
      </w:tr>
      <w:tr w:rsidR="00F01FF1" w14:paraId="1FD1EA03" w14:textId="77777777">
        <w:trPr>
          <w:trHeight w:hRule="exact" w:val="4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9F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9FF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0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02" w14:textId="77777777" w:rsidR="00F01FF1" w:rsidRDefault="00F01FF1"/>
        </w:tc>
      </w:tr>
      <w:tr w:rsidR="00F01FF1" w14:paraId="1FD1EA0B" w14:textId="77777777">
        <w:trPr>
          <w:trHeight w:hRule="exact" w:val="12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0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6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A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A08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9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0A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A11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0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0F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10" w14:textId="77777777" w:rsidR="00F01FF1" w:rsidRDefault="00F01FF1"/>
        </w:tc>
      </w:tr>
      <w:tr w:rsidR="00F01FF1" w14:paraId="1FD1EA17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12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5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16" w14:textId="77777777" w:rsidR="00F01FF1" w:rsidRDefault="00F01FF1"/>
        </w:tc>
      </w:tr>
      <w:tr w:rsidR="00F01FF1" w14:paraId="1FD1EA1D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A1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A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1C" w14:textId="77777777" w:rsidR="00F01FF1" w:rsidRDefault="00F01FF1"/>
        </w:tc>
      </w:tr>
      <w:tr w:rsidR="00F01FF1" w14:paraId="1FD1EA23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A1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0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22" w14:textId="77777777" w:rsidR="00F01FF1" w:rsidRDefault="00F01FF1"/>
        </w:tc>
      </w:tr>
      <w:tr w:rsidR="00F01FF1" w14:paraId="1FD1EA29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24" w14:textId="77777777" w:rsidR="00F01FF1" w:rsidRDefault="00F01FF1">
            <w:pPr>
              <w:spacing w:before="6" w:line="140" w:lineRule="exact"/>
              <w:rPr>
                <w:sz w:val="14"/>
                <w:szCs w:val="14"/>
              </w:rPr>
            </w:pPr>
          </w:p>
          <w:p w14:paraId="1FD1EA25" w14:textId="77777777" w:rsidR="00F01FF1" w:rsidRDefault="00F01FF1">
            <w:pPr>
              <w:spacing w:line="200" w:lineRule="exact"/>
            </w:pPr>
          </w:p>
          <w:p w14:paraId="1FD1EA2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7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28" w14:textId="77777777" w:rsidR="00F01FF1" w:rsidRDefault="00F01FF1"/>
        </w:tc>
      </w:tr>
      <w:tr w:rsidR="00F01FF1" w14:paraId="1FD1EA2D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2A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2B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2C" w14:textId="77777777" w:rsidR="00F01FF1" w:rsidRDefault="00F01FF1"/>
        </w:tc>
      </w:tr>
      <w:tr w:rsidR="00F01FF1" w14:paraId="1FD1EA31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2E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A2F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A30" w14:textId="77777777" w:rsidR="00F01FF1" w:rsidRDefault="00F01FF1"/>
        </w:tc>
      </w:tr>
    </w:tbl>
    <w:p w14:paraId="1FD1EA32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A37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3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4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5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6" w14:textId="77777777" w:rsidR="00F01FF1" w:rsidRDefault="00F01FF1"/>
        </w:tc>
      </w:tr>
      <w:tr w:rsidR="00F01FF1" w14:paraId="1FD1EA3E" w14:textId="77777777">
        <w:trPr>
          <w:trHeight w:hRule="exact" w:val="291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A38" w14:textId="77777777" w:rsidR="00F01FF1" w:rsidRDefault="00F01FF1">
            <w:pPr>
              <w:spacing w:before="8" w:line="120" w:lineRule="exact"/>
              <w:rPr>
                <w:sz w:val="12"/>
                <w:szCs w:val="12"/>
              </w:rPr>
            </w:pPr>
          </w:p>
          <w:p w14:paraId="1FD1EA39" w14:textId="77777777" w:rsidR="00F01FF1" w:rsidRDefault="00F01FF1">
            <w:pPr>
              <w:spacing w:line="200" w:lineRule="exact"/>
            </w:pPr>
          </w:p>
          <w:p w14:paraId="1FD1EA3A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A3B" w14:textId="77777777" w:rsidR="00F01FF1" w:rsidRDefault="00FD77B1">
            <w:pPr>
              <w:spacing w:before="32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A3C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3D" w14:textId="77777777" w:rsidR="00F01FF1" w:rsidRDefault="00F01FF1"/>
        </w:tc>
      </w:tr>
      <w:tr w:rsidR="00F01FF1" w14:paraId="1FD1EA42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A3F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A40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41" w14:textId="77777777" w:rsidR="00F01FF1" w:rsidRDefault="00F01FF1"/>
        </w:tc>
      </w:tr>
      <w:tr w:rsidR="00F01FF1" w14:paraId="1FD1EA46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A43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44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A45" w14:textId="77777777" w:rsidR="00F01FF1" w:rsidRDefault="00F01FF1"/>
        </w:tc>
      </w:tr>
    </w:tbl>
    <w:p w14:paraId="1FD1EA47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4">
          <v:shape id="_x0000_s1035" type="#_x0000_t75" style="position:absolute;left:0;text-align:left;margin-left:619.95pt;margin-top:150.1pt;width:92.05pt;height:10.7pt;z-index:-15875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A48" w14:textId="77777777" w:rsidR="00F01FF1" w:rsidRDefault="00F01FF1">
      <w:pPr>
        <w:spacing w:before="9" w:line="180" w:lineRule="exact"/>
        <w:rPr>
          <w:sz w:val="18"/>
          <w:szCs w:val="18"/>
        </w:rPr>
      </w:pPr>
    </w:p>
    <w:p w14:paraId="1FD1EA49" w14:textId="77777777" w:rsidR="00F01FF1" w:rsidRDefault="00F01FF1">
      <w:pPr>
        <w:spacing w:line="200" w:lineRule="exact"/>
      </w:pPr>
    </w:p>
    <w:p w14:paraId="1FD1EA4A" w14:textId="77777777" w:rsidR="00F01FF1" w:rsidRDefault="00F01FF1">
      <w:pPr>
        <w:spacing w:line="200" w:lineRule="exact"/>
      </w:pPr>
    </w:p>
    <w:p w14:paraId="1FD1EA4B" w14:textId="77777777" w:rsidR="00F01FF1" w:rsidRDefault="00F01FF1">
      <w:pPr>
        <w:spacing w:line="200" w:lineRule="exact"/>
      </w:pPr>
    </w:p>
    <w:p w14:paraId="1FD1EA4C" w14:textId="77777777" w:rsidR="00F01FF1" w:rsidRDefault="00F01FF1">
      <w:pPr>
        <w:spacing w:line="200" w:lineRule="exact"/>
      </w:pPr>
    </w:p>
    <w:p w14:paraId="1FD1EA4D" w14:textId="77777777" w:rsidR="00F01FF1" w:rsidRDefault="00F01FF1">
      <w:pPr>
        <w:spacing w:line="200" w:lineRule="exact"/>
      </w:pPr>
    </w:p>
    <w:p w14:paraId="1FD1EA4E" w14:textId="77777777" w:rsidR="00F01FF1" w:rsidRDefault="00F01FF1">
      <w:pPr>
        <w:spacing w:line="200" w:lineRule="exact"/>
      </w:pPr>
    </w:p>
    <w:p w14:paraId="1FD1EA4F" w14:textId="77777777" w:rsidR="00F01FF1" w:rsidRDefault="00F01FF1">
      <w:pPr>
        <w:spacing w:line="200" w:lineRule="exact"/>
      </w:pPr>
    </w:p>
    <w:p w14:paraId="1FD1EA50" w14:textId="77777777" w:rsidR="00F01FF1" w:rsidRDefault="00F01FF1">
      <w:pPr>
        <w:spacing w:line="200" w:lineRule="exact"/>
      </w:pPr>
    </w:p>
    <w:p w14:paraId="1FD1EA51" w14:textId="77777777" w:rsidR="00F01FF1" w:rsidRDefault="00F01FF1">
      <w:pPr>
        <w:spacing w:line="200" w:lineRule="exact"/>
      </w:pPr>
    </w:p>
    <w:p w14:paraId="1FD1EA52" w14:textId="77777777" w:rsidR="00F01FF1" w:rsidRDefault="00F01FF1">
      <w:pPr>
        <w:spacing w:line="200" w:lineRule="exact"/>
      </w:pPr>
    </w:p>
    <w:p w14:paraId="1FD1EA53" w14:textId="77777777" w:rsidR="00F01FF1" w:rsidRDefault="00F01FF1">
      <w:pPr>
        <w:spacing w:line="200" w:lineRule="exact"/>
      </w:pPr>
    </w:p>
    <w:p w14:paraId="1FD1EA54" w14:textId="77777777" w:rsidR="00F01FF1" w:rsidRDefault="00F01FF1">
      <w:pPr>
        <w:spacing w:line="200" w:lineRule="exact"/>
      </w:pPr>
    </w:p>
    <w:p w14:paraId="1FD1EA55" w14:textId="77777777" w:rsidR="00F01FF1" w:rsidRDefault="00F01FF1">
      <w:pPr>
        <w:spacing w:line="200" w:lineRule="exact"/>
      </w:pPr>
    </w:p>
    <w:p w14:paraId="1FD1EA56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2</w:t>
      </w:r>
    </w:p>
    <w:p w14:paraId="1FD1EA57" w14:textId="77777777" w:rsidR="00F01FF1" w:rsidRDefault="00F01FF1">
      <w:pPr>
        <w:spacing w:before="4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685"/>
        <w:gridCol w:w="3608"/>
        <w:gridCol w:w="3449"/>
      </w:tblGrid>
      <w:tr w:rsidR="00F01FF1" w14:paraId="1FD1EA59" w14:textId="77777777">
        <w:trPr>
          <w:trHeight w:hRule="exact" w:val="285"/>
        </w:trPr>
        <w:tc>
          <w:tcPr>
            <w:tcW w:w="14450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EA58" w14:textId="77777777" w:rsidR="00F01FF1" w:rsidRDefault="00FD77B1">
            <w:pPr>
              <w:spacing w:before="23"/>
              <w:ind w:left="15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 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AN &amp; CH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RIS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 1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b/>
                <w:spacing w:val="3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ek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(T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plet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n(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s)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irectly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esp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nsible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 and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A5E" w14:textId="77777777">
        <w:trPr>
          <w:trHeight w:hRule="exact" w:val="275"/>
        </w:trPr>
        <w:tc>
          <w:tcPr>
            <w:tcW w:w="270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5A" w14:textId="77777777" w:rsidR="00F01FF1" w:rsidRDefault="00FD77B1">
            <w:pPr>
              <w:spacing w:before="1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68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5B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rd</w:t>
            </w:r>
            <w:r>
              <w:rPr>
                <w:rFonts w:ascii="Calibri" w:eastAsia="Calibri" w:hAnsi="Calibri" w:cs="Calibri"/>
                <w:spacing w:val="-6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ook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-9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tr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08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5C" w14:textId="77777777" w:rsidR="00F01FF1" w:rsidRDefault="00FD77B1">
            <w:pPr>
              <w:spacing w:before="18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ea:</w:t>
            </w:r>
          </w:p>
        </w:tc>
        <w:tc>
          <w:tcPr>
            <w:tcW w:w="3449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A5D" w14:textId="77777777" w:rsidR="00F01FF1" w:rsidRDefault="00FD77B1">
            <w:pPr>
              <w:spacing w:before="1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ecklist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A63" w14:textId="77777777">
        <w:trPr>
          <w:trHeight w:hRule="exact" w:val="275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5F" w14:textId="77777777" w:rsidR="00F01FF1" w:rsidRDefault="00FD77B1">
            <w:pPr>
              <w:spacing w:before="26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6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</w:t>
            </w:r>
          </w:p>
        </w:tc>
        <w:tc>
          <w:tcPr>
            <w:tcW w:w="36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A61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344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A62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46694R302</w:t>
            </w:r>
          </w:p>
        </w:tc>
      </w:tr>
      <w:tr w:rsidR="00F01FF1" w14:paraId="1FD1EA68" w14:textId="77777777">
        <w:trPr>
          <w:trHeight w:hRule="exact" w:val="285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A64" w14:textId="77777777" w:rsidR="00F01FF1" w:rsidRDefault="00FD77B1">
            <w:pPr>
              <w:spacing w:before="31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Name: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65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</w:t>
            </w:r>
            <w:r>
              <w:rPr>
                <w:rFonts w:ascii="Calibri" w:eastAsia="Calibri" w:hAnsi="Calibri" w:cs="Calibri"/>
                <w:spacing w:val="-1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0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A66" w14:textId="77777777" w:rsidR="00F01FF1" w:rsidRDefault="00F01FF1"/>
        </w:tc>
        <w:tc>
          <w:tcPr>
            <w:tcW w:w="3449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A67" w14:textId="77777777" w:rsidR="00F01FF1" w:rsidRDefault="00F01FF1"/>
        </w:tc>
      </w:tr>
      <w:tr w:rsidR="00F01FF1" w14:paraId="1FD1EA6E" w14:textId="77777777">
        <w:trPr>
          <w:trHeight w:hRule="exact" w:val="568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A69" w14:textId="77777777" w:rsidR="00F01FF1" w:rsidRDefault="00F01FF1">
            <w:pPr>
              <w:spacing w:before="4" w:line="160" w:lineRule="exact"/>
              <w:rPr>
                <w:sz w:val="17"/>
                <w:szCs w:val="17"/>
              </w:rPr>
            </w:pPr>
          </w:p>
          <w:p w14:paraId="1FD1EA6A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685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A6B" w14:textId="77777777" w:rsidR="00F01FF1" w:rsidRDefault="00F01FF1"/>
        </w:tc>
        <w:tc>
          <w:tcPr>
            <w:tcW w:w="3608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A6C" w14:textId="77777777" w:rsidR="00F01FF1" w:rsidRDefault="00F01FF1"/>
        </w:tc>
        <w:tc>
          <w:tcPr>
            <w:tcW w:w="3449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A6D" w14:textId="77777777" w:rsidR="00F01FF1" w:rsidRDefault="00F01FF1"/>
        </w:tc>
      </w:tr>
    </w:tbl>
    <w:p w14:paraId="1FD1EA6F" w14:textId="77777777" w:rsidR="00F01FF1" w:rsidRDefault="00F01F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2311"/>
        <w:gridCol w:w="3672"/>
        <w:gridCol w:w="1013"/>
        <w:gridCol w:w="728"/>
        <w:gridCol w:w="2010"/>
        <w:gridCol w:w="871"/>
        <w:gridCol w:w="1092"/>
        <w:gridCol w:w="728"/>
        <w:gridCol w:w="902"/>
        <w:gridCol w:w="727"/>
      </w:tblGrid>
      <w:tr w:rsidR="00F01FF1" w14:paraId="1FD1EA71" w14:textId="77777777">
        <w:trPr>
          <w:trHeight w:hRule="exact" w:val="286"/>
        </w:trPr>
        <w:tc>
          <w:tcPr>
            <w:tcW w:w="1445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A70" w14:textId="77777777" w:rsidR="00F01FF1" w:rsidRDefault="00FD77B1">
            <w:pPr>
              <w:spacing w:before="23"/>
              <w:ind w:left="6387" w:right="638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AN</w:t>
            </w:r>
          </w:p>
        </w:tc>
      </w:tr>
      <w:tr w:rsidR="00F01FF1" w14:paraId="1FD1EA82" w14:textId="77777777">
        <w:trPr>
          <w:trHeight w:hRule="exact" w:val="285"/>
        </w:trPr>
        <w:tc>
          <w:tcPr>
            <w:tcW w:w="397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A72" w14:textId="77777777" w:rsidR="00F01FF1" w:rsidRDefault="00F01FF1">
            <w:pPr>
              <w:spacing w:before="11" w:line="260" w:lineRule="exact"/>
              <w:rPr>
                <w:sz w:val="26"/>
                <w:szCs w:val="26"/>
              </w:rPr>
            </w:pPr>
          </w:p>
          <w:p w14:paraId="1FD1EA73" w14:textId="77777777" w:rsidR="00F01FF1" w:rsidRDefault="00FD77B1">
            <w:pPr>
              <w:ind w:left="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Ref</w:t>
            </w:r>
          </w:p>
        </w:tc>
        <w:tc>
          <w:tcPr>
            <w:tcW w:w="59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4" w14:textId="77777777" w:rsidR="00F01FF1" w:rsidRDefault="00FD77B1">
            <w:pPr>
              <w:spacing w:before="31"/>
              <w:ind w:left="2103" w:right="210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wo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1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5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6" w14:textId="77777777" w:rsidR="00F01FF1" w:rsidRDefault="00FD77B1">
            <w:pPr>
              <w:spacing w:line="272" w:lineRule="auto"/>
              <w:ind w:left="160" w:right="135" w:firstLine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cy</w:t>
            </w:r>
          </w:p>
        </w:tc>
        <w:tc>
          <w:tcPr>
            <w:tcW w:w="7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7" w14:textId="77777777" w:rsidR="00F01FF1" w:rsidRDefault="00F01FF1">
            <w:pPr>
              <w:spacing w:before="11" w:line="260" w:lineRule="exact"/>
              <w:rPr>
                <w:sz w:val="26"/>
                <w:szCs w:val="26"/>
              </w:rPr>
            </w:pPr>
          </w:p>
          <w:p w14:paraId="1FD1EA78" w14:textId="77777777" w:rsidR="00F01FF1" w:rsidRDefault="00FD77B1">
            <w:pPr>
              <w:ind w:lef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9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A" w14:textId="77777777" w:rsidR="00F01FF1" w:rsidRDefault="00FD77B1">
            <w:pPr>
              <w:spacing w:line="272" w:lineRule="auto"/>
              <w:ind w:left="582" w:right="222" w:hanging="3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B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C" w14:textId="77777777" w:rsidR="00F01FF1" w:rsidRDefault="00FD77B1">
            <w:pPr>
              <w:ind w:left="18" w:right="2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</w:p>
          <w:p w14:paraId="1FD1EA7D" w14:textId="77777777" w:rsidR="00F01FF1" w:rsidRDefault="00FD77B1">
            <w:pPr>
              <w:spacing w:before="25"/>
              <w:ind w:left="162" w:right="16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ia</w:t>
            </w:r>
          </w:p>
        </w:tc>
        <w:tc>
          <w:tcPr>
            <w:tcW w:w="109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7E" w14:textId="77777777" w:rsidR="00F01FF1" w:rsidRDefault="00F01FF1">
            <w:pPr>
              <w:spacing w:before="8" w:line="160" w:lineRule="exact"/>
              <w:rPr>
                <w:sz w:val="16"/>
                <w:szCs w:val="16"/>
              </w:rPr>
            </w:pPr>
          </w:p>
          <w:p w14:paraId="1FD1EA7F" w14:textId="77777777" w:rsidR="00F01FF1" w:rsidRDefault="00FD77B1">
            <w:pPr>
              <w:ind w:left="-6" w:right="-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</w:p>
          <w:p w14:paraId="1FD1EA80" w14:textId="77777777" w:rsidR="00F01FF1" w:rsidRDefault="00FD77B1">
            <w:pPr>
              <w:spacing w:before="25"/>
              <w:ind w:left="178" w:right="1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3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A81" w14:textId="77777777" w:rsidR="00F01FF1" w:rsidRDefault="00FD77B1">
            <w:pPr>
              <w:spacing w:before="31"/>
              <w:ind w:left="4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A93" w14:textId="77777777">
        <w:trPr>
          <w:trHeight w:hRule="exact" w:val="483"/>
        </w:trPr>
        <w:tc>
          <w:tcPr>
            <w:tcW w:w="397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3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4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85" w14:textId="77777777" w:rsidR="00F01FF1" w:rsidRDefault="00FD77B1">
            <w:pPr>
              <w:ind w:left="748" w:right="7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6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87" w14:textId="77777777" w:rsidR="00F01FF1" w:rsidRDefault="00FD77B1">
            <w:pPr>
              <w:ind w:left="1315" w:right="131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1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8" w14:textId="77777777" w:rsidR="00F01FF1" w:rsidRDefault="00F01FF1"/>
        </w:tc>
        <w:tc>
          <w:tcPr>
            <w:tcW w:w="72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9" w14:textId="77777777" w:rsidR="00F01FF1" w:rsidRDefault="00F01FF1"/>
        </w:tc>
        <w:tc>
          <w:tcPr>
            <w:tcW w:w="20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A" w14:textId="77777777" w:rsidR="00F01FF1" w:rsidRDefault="00F01FF1"/>
        </w:tc>
        <w:tc>
          <w:tcPr>
            <w:tcW w:w="8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B" w14:textId="77777777" w:rsidR="00F01FF1" w:rsidRDefault="00F01FF1"/>
        </w:tc>
        <w:tc>
          <w:tcPr>
            <w:tcW w:w="109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C" w14:textId="77777777" w:rsidR="00F01FF1" w:rsidRDefault="00F01FF1"/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D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8E" w14:textId="77777777" w:rsidR="00F01FF1" w:rsidRDefault="00FD77B1">
            <w:pPr>
              <w:ind w:left="9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aller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A8F" w14:textId="77777777" w:rsidR="00F01FF1" w:rsidRDefault="00FD77B1">
            <w:pPr>
              <w:spacing w:before="34"/>
              <w:ind w:left="216" w:right="21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</w:t>
            </w:r>
          </w:p>
          <w:p w14:paraId="1FD1EA90" w14:textId="77777777" w:rsidR="00F01FF1" w:rsidRDefault="00FD77B1">
            <w:pPr>
              <w:spacing w:before="25"/>
              <w:ind w:left="64" w:right="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A91" w14:textId="77777777" w:rsidR="00F01FF1" w:rsidRDefault="00F01FF1">
            <w:pPr>
              <w:spacing w:before="9" w:line="120" w:lineRule="exact"/>
              <w:rPr>
                <w:sz w:val="13"/>
                <w:szCs w:val="13"/>
              </w:rPr>
            </w:pPr>
          </w:p>
          <w:p w14:paraId="1FD1EA92" w14:textId="77777777" w:rsidR="00F01FF1" w:rsidRDefault="00FD77B1">
            <w:pPr>
              <w:ind w:left="17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Clie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A95" w14:textId="77777777">
        <w:trPr>
          <w:trHeight w:hRule="exact" w:val="285"/>
        </w:trPr>
        <w:tc>
          <w:tcPr>
            <w:tcW w:w="1445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4" w14:textId="77777777" w:rsidR="00F01FF1" w:rsidRDefault="00FD77B1">
            <w:pPr>
              <w:spacing w:before="31"/>
              <w:ind w:left="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 Wi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 H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A)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utho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C)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est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veill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 </w:t>
            </w:r>
            <w:r>
              <w:rPr>
                <w:rFonts w:ascii="Arial Narrow" w:eastAsia="Arial Narrow" w:hAnsi="Arial Narrow" w:cs="Arial Narrow"/>
                <w:b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=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elf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wo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k.</w:t>
            </w:r>
          </w:p>
        </w:tc>
      </w:tr>
      <w:tr w:rsidR="00F01FF1" w14:paraId="1FD1EAA1" w14:textId="77777777">
        <w:trPr>
          <w:trHeight w:hRule="exact" w:val="470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96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7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s)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8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h)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9" w14:textId="77777777" w:rsidR="00F01FF1" w:rsidRDefault="00FD77B1">
            <w:pPr>
              <w:spacing w:before="5" w:line="275" w:lineRule="auto"/>
              <w:ind w:left="17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esta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A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C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E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9F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A0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AD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A2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3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atch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4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5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6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8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A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B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AC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B9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AE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AF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sheet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dth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1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3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4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6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7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B8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C5" w14:textId="77777777">
        <w:trPr>
          <w:trHeight w:hRule="exact" w:val="483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BA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B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sheet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length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D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E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BF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0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2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3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C4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D1" w14:textId="77777777">
        <w:trPr>
          <w:trHeight w:hRule="exact" w:val="483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C6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7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ngs and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type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8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9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A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C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E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CF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D0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DD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D2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3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stabi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ngs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4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 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5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6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8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A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B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DC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E9" w14:textId="77777777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DE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DF" w14:textId="77777777" w:rsidR="00F01FF1" w:rsidRDefault="00FD77B1">
            <w:pPr>
              <w:spacing w:before="5" w:line="275" w:lineRule="auto"/>
              <w:ind w:left="17" w:right="2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1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3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4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6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7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E8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AF5" w14:textId="77777777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EA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B" w14:textId="77777777" w:rsidR="00F01FF1" w:rsidRDefault="00FD77B1">
            <w:pPr>
              <w:spacing w:before="5" w:line="275" w:lineRule="auto"/>
              <w:ind w:left="17" w:right="16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dditional 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ndulum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ow safe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ansition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1891.4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able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ique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D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E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EF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0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2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3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AF4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01" w14:textId="77777777">
        <w:trPr>
          <w:trHeight w:hRule="exact" w:val="454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AF6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7" w14:textId="77777777" w:rsidR="00F01FF1" w:rsidRDefault="00FD77B1">
            <w:pPr>
              <w:spacing w:before="5" w:line="275" w:lineRule="auto"/>
              <w:ind w:left="17" w:right="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 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8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c)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9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A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C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E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AFF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00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0D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02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3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4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.1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5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6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8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A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B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0C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19" w14:textId="77777777">
        <w:trPr>
          <w:trHeight w:hRule="exact" w:val="285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0E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0F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oduct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age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1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3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4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6" w14:textId="77777777" w:rsidR="00F01FF1" w:rsidRDefault="00FD77B1">
            <w:pPr>
              <w:spacing w:before="5"/>
              <w:ind w:left="278" w:right="27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17" w14:textId="77777777" w:rsidR="00F01FF1" w:rsidRDefault="00FD77B1">
            <w:pPr>
              <w:spacing w:before="5"/>
              <w:ind w:left="365" w:right="36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18" w14:textId="77777777" w:rsidR="00F01FF1" w:rsidRDefault="00FD77B1">
            <w:pPr>
              <w:spacing w:before="5"/>
              <w:ind w:left="278" w:right="267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B26" w14:textId="77777777">
        <w:trPr>
          <w:trHeight w:hRule="exact" w:val="469"/>
        </w:trPr>
        <w:tc>
          <w:tcPr>
            <w:tcW w:w="397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B1A" w14:textId="77777777" w:rsidR="00F01FF1" w:rsidRDefault="00F01FF1"/>
        </w:tc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B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uctio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 use</w:t>
            </w:r>
          </w:p>
        </w:tc>
        <w:tc>
          <w:tcPr>
            <w:tcW w:w="36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5532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c,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D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pletion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E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1F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d/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pecification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0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isual</w:t>
            </w:r>
          </w:p>
        </w:tc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pletion</w:t>
            </w:r>
          </w:p>
          <w:p w14:paraId="1FD1EB22" w14:textId="77777777" w:rsidR="00F01FF1" w:rsidRDefault="00FD77B1">
            <w:pPr>
              <w:spacing w:before="2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3" w14:textId="77777777" w:rsidR="00F01FF1" w:rsidRDefault="00F01FF1"/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24" w14:textId="77777777" w:rsidR="00F01FF1" w:rsidRDefault="00FD77B1">
            <w:pPr>
              <w:spacing w:before="5"/>
              <w:ind w:left="363" w:right="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B25" w14:textId="77777777" w:rsidR="00F01FF1" w:rsidRDefault="00FD77B1">
            <w:pPr>
              <w:spacing w:before="5"/>
              <w:ind w:left="276" w:right="2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B27" w14:textId="77777777" w:rsidR="00F01FF1" w:rsidRDefault="00F01FF1">
      <w:pPr>
        <w:spacing w:before="2" w:line="140" w:lineRule="exact"/>
        <w:rPr>
          <w:sz w:val="15"/>
          <w:szCs w:val="15"/>
        </w:rPr>
      </w:pPr>
    </w:p>
    <w:p w14:paraId="1FD1EB28" w14:textId="77777777" w:rsidR="00F01FF1" w:rsidRDefault="00F01FF1">
      <w:pPr>
        <w:spacing w:line="200" w:lineRule="exact"/>
      </w:pPr>
    </w:p>
    <w:p w14:paraId="1FD1EB29" w14:textId="77777777" w:rsidR="00F01FF1" w:rsidRDefault="00F01FF1">
      <w:pPr>
        <w:spacing w:line="200" w:lineRule="exact"/>
      </w:pPr>
    </w:p>
    <w:p w14:paraId="1FD1EB2A" w14:textId="77777777" w:rsidR="00F01FF1" w:rsidRDefault="00F01FF1">
      <w:pPr>
        <w:spacing w:line="200" w:lineRule="exact"/>
      </w:pPr>
    </w:p>
    <w:p w14:paraId="1FD1EB2B" w14:textId="77777777" w:rsidR="00F01FF1" w:rsidRDefault="00F01FF1">
      <w:pPr>
        <w:spacing w:line="200" w:lineRule="exact"/>
      </w:pPr>
    </w:p>
    <w:p w14:paraId="1FD1EB2C" w14:textId="77777777" w:rsidR="00F01FF1" w:rsidRDefault="00F01FF1">
      <w:pPr>
        <w:spacing w:line="200" w:lineRule="exact"/>
      </w:pPr>
    </w:p>
    <w:p w14:paraId="1FD1EB2D" w14:textId="77777777" w:rsidR="00F01FF1" w:rsidRDefault="00F01FF1">
      <w:pPr>
        <w:spacing w:line="200" w:lineRule="exact"/>
      </w:pPr>
    </w:p>
    <w:p w14:paraId="1FD1EB2E" w14:textId="77777777" w:rsidR="00F01FF1" w:rsidRDefault="00F01FF1">
      <w:pPr>
        <w:spacing w:line="200" w:lineRule="exact"/>
      </w:pPr>
    </w:p>
    <w:p w14:paraId="1FD1EB2F" w14:textId="77777777" w:rsidR="00F01FF1" w:rsidRDefault="00F01FF1">
      <w:pPr>
        <w:spacing w:line="200" w:lineRule="exact"/>
      </w:pPr>
    </w:p>
    <w:p w14:paraId="1FD1EB30" w14:textId="77777777" w:rsidR="00F01FF1" w:rsidRDefault="00F01FF1">
      <w:pPr>
        <w:spacing w:line="200" w:lineRule="exact"/>
      </w:pPr>
    </w:p>
    <w:p w14:paraId="1FD1EB31" w14:textId="77777777" w:rsidR="00F01FF1" w:rsidRDefault="00F01FF1">
      <w:pPr>
        <w:spacing w:line="200" w:lineRule="exact"/>
      </w:pPr>
    </w:p>
    <w:p w14:paraId="1FD1EB32" w14:textId="77777777" w:rsidR="00F01FF1" w:rsidRDefault="00F01FF1">
      <w:pPr>
        <w:spacing w:line="200" w:lineRule="exact"/>
      </w:pPr>
    </w:p>
    <w:p w14:paraId="1FD1EB33" w14:textId="77777777" w:rsidR="00F01FF1" w:rsidRDefault="00F01FF1">
      <w:pPr>
        <w:spacing w:line="200" w:lineRule="exact"/>
      </w:pPr>
    </w:p>
    <w:p w14:paraId="1FD1EB34" w14:textId="77777777" w:rsidR="00F01FF1" w:rsidRDefault="00F01FF1">
      <w:pPr>
        <w:spacing w:line="200" w:lineRule="exact"/>
      </w:pPr>
    </w:p>
    <w:p w14:paraId="1FD1EB35" w14:textId="77777777" w:rsidR="00F01FF1" w:rsidRDefault="00F01FF1">
      <w:pPr>
        <w:spacing w:line="200" w:lineRule="exact"/>
      </w:pPr>
    </w:p>
    <w:p w14:paraId="1FD1EB36" w14:textId="77777777" w:rsidR="00F01FF1" w:rsidRDefault="00F01FF1">
      <w:pPr>
        <w:spacing w:line="200" w:lineRule="exact"/>
      </w:pPr>
    </w:p>
    <w:p w14:paraId="1FD1EB37" w14:textId="77777777" w:rsidR="00F01FF1" w:rsidRDefault="00F01FF1">
      <w:pPr>
        <w:spacing w:line="200" w:lineRule="exact"/>
      </w:pPr>
    </w:p>
    <w:p w14:paraId="1FD1EB38" w14:textId="77777777" w:rsidR="00F01FF1" w:rsidRDefault="00F01FF1">
      <w:pPr>
        <w:spacing w:line="200" w:lineRule="exact"/>
      </w:pPr>
    </w:p>
    <w:p w14:paraId="1FD1EB39" w14:textId="77777777" w:rsidR="00F01FF1" w:rsidRDefault="00F01FF1">
      <w:pPr>
        <w:spacing w:line="200" w:lineRule="exact"/>
      </w:pPr>
    </w:p>
    <w:p w14:paraId="1FD1EB3A" w14:textId="77777777" w:rsidR="00F01FF1" w:rsidRDefault="00F01FF1">
      <w:pPr>
        <w:spacing w:line="200" w:lineRule="exact"/>
      </w:pPr>
    </w:p>
    <w:p w14:paraId="1FD1EB3B" w14:textId="77777777" w:rsidR="00F01FF1" w:rsidRDefault="00F01FF1">
      <w:pPr>
        <w:spacing w:line="200" w:lineRule="exact"/>
      </w:pPr>
    </w:p>
    <w:p w14:paraId="1FD1EB3C" w14:textId="77777777" w:rsidR="00F01FF1" w:rsidRDefault="00F01FF1">
      <w:pPr>
        <w:spacing w:line="200" w:lineRule="exact"/>
      </w:pPr>
    </w:p>
    <w:p w14:paraId="1FD1EB3D" w14:textId="77777777" w:rsidR="00F01FF1" w:rsidRDefault="00FD77B1">
      <w:pPr>
        <w:spacing w:before="16"/>
        <w:ind w:right="117"/>
        <w:jc w:val="right"/>
        <w:rPr>
          <w:rFonts w:ascii="Calibri" w:eastAsia="Calibri" w:hAnsi="Calibri" w:cs="Calibri"/>
        </w:rPr>
        <w:sectPr w:rsidR="00F01FF1">
          <w:pgSz w:w="18520" w:h="13100" w:orient="landscape"/>
          <w:pgMar w:top="380" w:right="1020" w:bottom="0" w:left="190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7</w:t>
      </w:r>
    </w:p>
    <w:p w14:paraId="1FD1EB3E" w14:textId="77777777" w:rsidR="00F01FF1" w:rsidRDefault="00F01FF1">
      <w:pPr>
        <w:spacing w:before="5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3673"/>
        <w:gridCol w:w="3751"/>
        <w:gridCol w:w="872"/>
        <w:gridCol w:w="1093"/>
        <w:gridCol w:w="2358"/>
      </w:tblGrid>
      <w:tr w:rsidR="00F01FF1" w14:paraId="1FD1EB40" w14:textId="77777777">
        <w:trPr>
          <w:trHeight w:hRule="exact" w:val="286"/>
        </w:trPr>
        <w:tc>
          <w:tcPr>
            <w:tcW w:w="14455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B3F" w14:textId="77777777" w:rsidR="00F01FF1" w:rsidRDefault="00FD77B1">
            <w:pPr>
              <w:spacing w:before="23"/>
              <w:ind w:left="6799" w:right="680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B46" w14:textId="77777777">
        <w:trPr>
          <w:trHeight w:hRule="exact" w:val="330"/>
        </w:trPr>
        <w:tc>
          <w:tcPr>
            <w:tcW w:w="27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1" w14:textId="77777777" w:rsidR="00F01FF1" w:rsidRDefault="00FD77B1">
            <w:pPr>
              <w:spacing w:before="52"/>
              <w:ind w:left="1138" w:right="11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2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3" w14:textId="77777777" w:rsidR="00F01FF1" w:rsidRDefault="00FD77B1">
            <w:pPr>
              <w:spacing w:before="52"/>
              <w:ind w:left="1513" w:right="1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ce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44" w14:textId="77777777" w:rsidR="00F01FF1" w:rsidRDefault="00FD77B1">
            <w:pPr>
              <w:spacing w:before="6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B45" w14:textId="77777777" w:rsidR="00F01FF1" w:rsidRDefault="00FD77B1">
            <w:pPr>
              <w:spacing w:before="52"/>
              <w:ind w:left="1340" w:right="133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B4D" w14:textId="77777777">
        <w:trPr>
          <w:trHeight w:hRule="exact" w:val="512"/>
        </w:trPr>
        <w:tc>
          <w:tcPr>
            <w:tcW w:w="2708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B47" w14:textId="77777777" w:rsidR="00F01FF1" w:rsidRDefault="00FD77B1">
            <w:pPr>
              <w:spacing w:before="2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(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B48" w14:textId="77777777" w:rsidR="00F01FF1" w:rsidRDefault="00FD77B1">
            <w:pPr>
              <w:spacing w:before="25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s)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s)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A" w14:textId="77777777" w:rsidR="00F01FF1" w:rsidRDefault="00FD77B1">
            <w:pPr>
              <w:spacing w:before="5" w:line="275" w:lineRule="auto"/>
              <w:ind w:left="17" w:right="18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yste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can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ccess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saf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 by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ained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ut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isk 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fall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B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4C" w14:textId="77777777" w:rsidR="00F01FF1" w:rsidRDefault="00F01FF1"/>
        </w:tc>
      </w:tr>
      <w:tr w:rsidR="00F01FF1" w14:paraId="1FD1EB53" w14:textId="77777777">
        <w:trPr>
          <w:trHeight w:hRule="exact" w:val="483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4E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4F" w14:textId="77777777" w:rsidR="00F01FF1" w:rsidRDefault="00FD77B1">
            <w:pPr>
              <w:spacing w:before="5" w:line="275" w:lineRule="auto"/>
              <w:ind w:left="18" w:right="16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ofile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check co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0" w14:textId="77777777" w:rsidR="00F01FF1" w:rsidRDefault="00FD77B1">
            <w:pPr>
              <w:spacing w:before="5" w:line="275" w:lineRule="auto"/>
              <w:ind w:left="17" w:right="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ofile type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atched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.42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eting displays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1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52" w14:textId="77777777" w:rsidR="00F01FF1" w:rsidRDefault="00F01FF1"/>
        </w:tc>
      </w:tr>
      <w:tr w:rsidR="00F01FF1" w14:paraId="1FD1EB59" w14:textId="77777777">
        <w:trPr>
          <w:trHeight w:hRule="exact" w:val="1467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54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5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gth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6" w14:textId="77777777" w:rsidR="00F01FF1" w:rsidRDefault="00FD77B1">
            <w:pPr>
              <w:spacing w:before="5" w:line="273" w:lineRule="auto"/>
              <w:ind w:left="17" w:righ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x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 lapped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ets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wide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ossing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ns 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attens.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eet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wh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 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eel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ss/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ally,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toph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,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7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58" w14:textId="77777777" w:rsidR="00F01FF1" w:rsidRDefault="00F01FF1"/>
        </w:tc>
      </w:tr>
      <w:tr w:rsidR="00F01FF1" w14:paraId="1FD1EB5F" w14:textId="77777777">
        <w:trPr>
          <w:trHeight w:hRule="exact" w:val="483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5A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B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dek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C" w14:textId="77777777" w:rsidR="00F01FF1" w:rsidRDefault="00FD77B1">
            <w:pPr>
              <w:spacing w:before="5" w:line="275" w:lineRule="auto"/>
              <w:ind w:left="17" w:right="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etwe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ns/batten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ey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way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om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intended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dge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endulum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cations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5D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5E" w14:textId="77777777" w:rsidR="00F01FF1" w:rsidRDefault="00F01FF1"/>
        </w:tc>
      </w:tr>
      <w:tr w:rsidR="00F01FF1" w14:paraId="1FD1EB65" w14:textId="77777777">
        <w:trPr>
          <w:trHeight w:hRule="exact" w:val="269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60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1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2" w14:textId="77777777" w:rsidR="00F01FF1" w:rsidRDefault="00FD77B1">
            <w:pPr>
              <w:spacing w:before="5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x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ulb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vets.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3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64" w14:textId="77777777" w:rsidR="00F01FF1" w:rsidRDefault="00F01FF1"/>
        </w:tc>
      </w:tr>
      <w:tr w:rsidR="00F01FF1" w14:paraId="1FD1EB6B" w14:textId="77777777">
        <w:trPr>
          <w:trHeight w:hRule="exact" w:val="712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66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7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Roof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fixings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8" w14:textId="77777777" w:rsidR="00F01FF1" w:rsidRDefault="00FD77B1">
            <w:pPr>
              <w:spacing w:before="5" w:line="275" w:lineRule="auto"/>
              <w:ind w:left="17" w:right="399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ew fixed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est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atten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2x1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x50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l/ti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tek sc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ew 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pu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atten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9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6A" w14:textId="77777777" w:rsidR="00F01FF1" w:rsidRDefault="00F01FF1"/>
        </w:tc>
      </w:tr>
      <w:tr w:rsidR="00F01FF1" w14:paraId="1FD1EB71" w14:textId="77777777">
        <w:trPr>
          <w:trHeight w:hRule="exact" w:val="512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6C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D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ULUM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E" w14:textId="77777777" w:rsidR="00F01FF1" w:rsidRDefault="00FD77B1">
            <w:pPr>
              <w:spacing w:before="5" w:line="275" w:lineRule="auto"/>
              <w:ind w:left="17" w:right="1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endulum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2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x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ulb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vets 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djacent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 sh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6F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70" w14:textId="77777777" w:rsidR="00F01FF1" w:rsidRDefault="00F01FF1"/>
        </w:tc>
      </w:tr>
      <w:tr w:rsidR="00F01FF1" w14:paraId="1FD1EB77" w14:textId="77777777">
        <w:trPr>
          <w:trHeight w:hRule="exact" w:val="454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72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3" w14:textId="77777777" w:rsidR="00F01FF1" w:rsidRDefault="00FD77B1">
            <w:pPr>
              <w:spacing w:before="5" w:line="276" w:lineRule="auto"/>
              <w:ind w:left="18" w:right="3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 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fall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 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itigation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eed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4" w14:textId="77777777" w:rsidR="00F01FF1" w:rsidRDefault="00FD77B1">
            <w:pPr>
              <w:spacing w:before="5" w:line="276" w:lineRule="auto"/>
              <w:ind w:left="17" w:right="1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ista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ext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less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the closest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dge,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unless 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itigat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ot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eans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5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76" w14:textId="77777777" w:rsidR="00F01FF1" w:rsidRDefault="00F01FF1"/>
        </w:tc>
      </w:tr>
      <w:tr w:rsidR="00F01FF1" w14:paraId="1FD1EB7E" w14:textId="77777777">
        <w:trPr>
          <w:trHeight w:hRule="exact" w:val="1337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78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9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steel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A" w14:textId="77777777" w:rsidR="00F01FF1" w:rsidRDefault="00FD77B1">
            <w:pPr>
              <w:spacing w:before="5" w:line="275" w:lineRule="auto"/>
              <w:ind w:left="17" w:right="1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ust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ositioned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nable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 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nect to.</w:t>
            </w:r>
          </w:p>
          <w:p w14:paraId="1FD1EB7B" w14:textId="77777777" w:rsidR="00F01FF1" w:rsidRDefault="00FD77B1">
            <w:pPr>
              <w:spacing w:line="275" w:lineRule="auto"/>
              <w:ind w:left="17" w:right="1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uick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ink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nnection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oof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sec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 and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nically tig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ically set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loctit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7C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7D" w14:textId="77777777" w:rsidR="00F01FF1" w:rsidRDefault="00FD77B1">
            <w:pPr>
              <w:spacing w:before="2"/>
              <w:ind w:left="15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le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is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all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B84" w14:textId="77777777">
        <w:trPr>
          <w:trHeight w:hRule="exact" w:val="754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7F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0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osion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1" w14:textId="77777777" w:rsidR="00F01FF1" w:rsidRDefault="00FD77B1">
            <w:pPr>
              <w:spacing w:before="5" w:line="274" w:lineRule="auto"/>
              <w:ind w:left="17" w:right="11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 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sepa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 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sealant.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's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cce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er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ain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OAM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2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83" w14:textId="77777777" w:rsidR="00F01FF1" w:rsidRDefault="00F01FF1"/>
        </w:tc>
      </w:tr>
      <w:tr w:rsidR="00F01FF1" w14:paraId="1FD1EB8A" w14:textId="77777777">
        <w:trPr>
          <w:trHeight w:hRule="exact" w:val="1211"/>
        </w:trPr>
        <w:tc>
          <w:tcPr>
            <w:tcW w:w="2708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B85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6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clean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ictu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vidence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if handover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not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possible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7" w14:textId="77777777" w:rsidR="00F01FF1" w:rsidRDefault="00FD77B1">
            <w:pPr>
              <w:spacing w:before="5" w:line="275" w:lineRule="auto"/>
              <w:ind w:left="17" w:right="3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has been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swa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 inspection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witn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ssed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custo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tive.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client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not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for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andove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clear high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esolution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ictu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es have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been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taken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each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8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89" w14:textId="77777777" w:rsidR="00F01FF1" w:rsidRDefault="00F01FF1"/>
        </w:tc>
      </w:tr>
      <w:tr w:rsidR="00F01FF1" w14:paraId="1FD1EB90" w14:textId="77777777">
        <w:trPr>
          <w:trHeight w:hRule="exact" w:val="712"/>
        </w:trPr>
        <w:tc>
          <w:tcPr>
            <w:tcW w:w="2708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8B" w14:textId="77777777" w:rsidR="00F01FF1" w:rsidRDefault="00F01FF1"/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C" w14:textId="77777777" w:rsidR="00F01FF1" w:rsidRDefault="00FD77B1">
            <w:pPr>
              <w:spacing w:before="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pletion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ction</w:t>
            </w:r>
          </w:p>
        </w:tc>
        <w:tc>
          <w:tcPr>
            <w:tcW w:w="3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D" w14:textId="77777777" w:rsidR="00F01FF1" w:rsidRDefault="00FD77B1">
            <w:pPr>
              <w:spacing w:before="5" w:line="275" w:lineRule="auto"/>
              <w:ind w:left="17" w:right="8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fit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sticke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/tag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ttach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the anch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oint,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 with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 point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signage updat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instal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ed.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8E" w14:textId="77777777" w:rsidR="00F01FF1" w:rsidRDefault="00F01FF1"/>
        </w:tc>
        <w:tc>
          <w:tcPr>
            <w:tcW w:w="34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8F" w14:textId="77777777" w:rsidR="00F01FF1" w:rsidRDefault="00F01FF1"/>
        </w:tc>
      </w:tr>
      <w:tr w:rsidR="00F01FF1" w14:paraId="1FD1EB96" w14:textId="77777777">
        <w:trPr>
          <w:trHeight w:hRule="exact" w:val="274"/>
        </w:trPr>
        <w:tc>
          <w:tcPr>
            <w:tcW w:w="1100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B91" w14:textId="77777777" w:rsidR="00F01FF1" w:rsidRDefault="00F01FF1">
            <w:pPr>
              <w:spacing w:before="5" w:line="120" w:lineRule="exact"/>
              <w:rPr>
                <w:sz w:val="12"/>
                <w:szCs w:val="12"/>
              </w:rPr>
            </w:pPr>
          </w:p>
          <w:p w14:paraId="1FD1EB92" w14:textId="77777777" w:rsidR="00F01FF1" w:rsidRDefault="00F01FF1">
            <w:pPr>
              <w:spacing w:line="200" w:lineRule="exact"/>
            </w:pPr>
          </w:p>
          <w:p w14:paraId="1FD1EB93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7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94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95" w14:textId="77777777" w:rsidR="00F01FF1" w:rsidRDefault="00F01FF1"/>
        </w:tc>
      </w:tr>
      <w:tr w:rsidR="00F01FF1" w14:paraId="1FD1EB9A" w14:textId="77777777">
        <w:trPr>
          <w:trHeight w:hRule="exact" w:val="275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B97" w14:textId="77777777" w:rsidR="00F01FF1" w:rsidRDefault="00F01FF1"/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98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99" w14:textId="77777777" w:rsidR="00F01FF1" w:rsidRDefault="00F01FF1"/>
        </w:tc>
      </w:tr>
      <w:tr w:rsidR="00F01FF1" w14:paraId="1FD1EB9E" w14:textId="77777777">
        <w:trPr>
          <w:trHeight w:hRule="exact" w:val="285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9B" w14:textId="77777777" w:rsidR="00F01FF1" w:rsidRDefault="00F01FF1"/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9C" w14:textId="77777777" w:rsidR="00F01FF1" w:rsidRDefault="00FD77B1">
            <w:pPr>
              <w:spacing w:before="39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B9D" w14:textId="77777777" w:rsidR="00F01FF1" w:rsidRDefault="00F01FF1"/>
        </w:tc>
      </w:tr>
      <w:tr w:rsidR="00F01FF1" w14:paraId="1FD1EBA0" w14:textId="77777777">
        <w:trPr>
          <w:trHeight w:hRule="exact" w:val="297"/>
        </w:trPr>
        <w:tc>
          <w:tcPr>
            <w:tcW w:w="14455" w:type="dxa"/>
            <w:gridSpan w:val="6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9F" w14:textId="77777777" w:rsidR="00F01FF1" w:rsidRDefault="00F01FF1"/>
        </w:tc>
      </w:tr>
      <w:tr w:rsidR="00F01FF1" w14:paraId="1FD1EBA5" w14:textId="77777777">
        <w:trPr>
          <w:trHeight w:hRule="exact" w:val="298"/>
        </w:trPr>
        <w:tc>
          <w:tcPr>
            <w:tcW w:w="27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1" w14:textId="77777777" w:rsidR="00F01FF1" w:rsidRDefault="00FD77B1">
            <w:pPr>
              <w:spacing w:before="28"/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Pr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42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2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Handover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ating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 docu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ent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tion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issu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3" w14:textId="77777777" w:rsidR="00F01FF1" w:rsidRDefault="00F01FF1"/>
        </w:tc>
        <w:tc>
          <w:tcPr>
            <w:tcW w:w="345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4" w14:textId="77777777" w:rsidR="00F01FF1" w:rsidRDefault="00F01FF1"/>
        </w:tc>
      </w:tr>
      <w:tr w:rsidR="00F01FF1" w14:paraId="1FD1EBAC" w14:textId="77777777">
        <w:trPr>
          <w:trHeight w:hRule="exact" w:val="285"/>
        </w:trPr>
        <w:tc>
          <w:tcPr>
            <w:tcW w:w="11003" w:type="dxa"/>
            <w:gridSpan w:val="4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BA6" w14:textId="77777777" w:rsidR="00F01FF1" w:rsidRDefault="00F01FF1">
            <w:pPr>
              <w:spacing w:before="1" w:line="120" w:lineRule="exact"/>
              <w:rPr>
                <w:sz w:val="12"/>
                <w:szCs w:val="12"/>
              </w:rPr>
            </w:pPr>
          </w:p>
          <w:p w14:paraId="1FD1EBA7" w14:textId="77777777" w:rsidR="00F01FF1" w:rsidRDefault="00F01FF1">
            <w:pPr>
              <w:spacing w:line="200" w:lineRule="exact"/>
            </w:pPr>
          </w:p>
          <w:p w14:paraId="1FD1EBA8" w14:textId="77777777" w:rsidR="00F01FF1" w:rsidRDefault="00FD77B1">
            <w:pPr>
              <w:ind w:lef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confo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act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sp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eci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93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BA9" w14:textId="77777777" w:rsidR="00F01FF1" w:rsidRDefault="00FD77B1">
            <w:pPr>
              <w:spacing w:before="31" w:line="382" w:lineRule="auto"/>
              <w:ind w:left="9" w:right="36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e: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  <w:p w14:paraId="1FD1EBAA" w14:textId="77777777" w:rsidR="00F01FF1" w:rsidRDefault="00FD77B1">
            <w:pPr>
              <w:spacing w:before="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e:</w:t>
            </w:r>
          </w:p>
        </w:tc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B" w14:textId="77777777" w:rsidR="00F01FF1" w:rsidRDefault="00F01FF1"/>
        </w:tc>
      </w:tr>
      <w:tr w:rsidR="00F01FF1" w14:paraId="1FD1EBB0" w14:textId="77777777">
        <w:trPr>
          <w:trHeight w:hRule="exact" w:val="298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BAD" w14:textId="77777777" w:rsidR="00F01FF1" w:rsidRDefault="00F01FF1"/>
        </w:tc>
        <w:tc>
          <w:tcPr>
            <w:tcW w:w="1093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BAE" w14:textId="77777777" w:rsidR="00F01FF1" w:rsidRDefault="00F01FF1"/>
        </w:tc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AF" w14:textId="77777777" w:rsidR="00F01FF1" w:rsidRDefault="00F01FF1"/>
        </w:tc>
      </w:tr>
      <w:tr w:rsidR="00F01FF1" w14:paraId="1FD1EBB4" w14:textId="77777777">
        <w:trPr>
          <w:trHeight w:hRule="exact" w:val="298"/>
        </w:trPr>
        <w:tc>
          <w:tcPr>
            <w:tcW w:w="1100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BB1" w14:textId="77777777" w:rsidR="00F01FF1" w:rsidRDefault="00F01FF1"/>
        </w:tc>
        <w:tc>
          <w:tcPr>
            <w:tcW w:w="1093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B2" w14:textId="77777777" w:rsidR="00F01FF1" w:rsidRDefault="00F01FF1"/>
        </w:tc>
        <w:tc>
          <w:tcPr>
            <w:tcW w:w="235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BB3" w14:textId="77777777" w:rsidR="00F01FF1" w:rsidRDefault="00F01FF1"/>
        </w:tc>
      </w:tr>
    </w:tbl>
    <w:p w14:paraId="1FD1EBB5" w14:textId="77777777" w:rsidR="00F01FF1" w:rsidRDefault="00F01FF1">
      <w:pPr>
        <w:spacing w:line="200" w:lineRule="exact"/>
      </w:pPr>
    </w:p>
    <w:p w14:paraId="1FD1EBB6" w14:textId="77777777" w:rsidR="00F01FF1" w:rsidRDefault="00F01FF1">
      <w:pPr>
        <w:spacing w:before="6" w:line="200" w:lineRule="exact"/>
      </w:pPr>
    </w:p>
    <w:p w14:paraId="1FD1EBB7" w14:textId="77777777" w:rsidR="00F01FF1" w:rsidRDefault="00FD77B1">
      <w:pPr>
        <w:spacing w:before="16"/>
        <w:ind w:right="117"/>
        <w:jc w:val="right"/>
        <w:rPr>
          <w:rFonts w:ascii="Calibri" w:eastAsia="Calibri" w:hAnsi="Calibri" w:cs="Calibri"/>
        </w:rPr>
        <w:sectPr w:rsidR="00F01FF1">
          <w:pgSz w:w="18520" w:h="13100" w:orient="landscape"/>
          <w:pgMar w:top="380" w:right="1020" w:bottom="0" w:left="1900" w:header="720" w:footer="720" w:gutter="0"/>
          <w:cols w:space="720"/>
        </w:sectPr>
      </w:pPr>
      <w:r>
        <w:pict w14:anchorId="1FD1EEA5">
          <v:shape id="_x0000_s1034" type="#_x0000_t75" style="position:absolute;left:0;text-align:left;margin-left:657.6pt;margin-top:315.1pt;width:90.3pt;height:10.5pt;z-index:-15874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7</w:t>
      </w:r>
    </w:p>
    <w:p w14:paraId="1FD1EBB8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BBA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BB9" w14:textId="77777777" w:rsidR="00F01FF1" w:rsidRDefault="00FD77B1">
            <w:pPr>
              <w:spacing w:before="24"/>
              <w:ind w:left="203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SA41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b/>
                <w:spacing w:val="10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BBF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BB" w14:textId="77777777" w:rsidR="00F01FF1" w:rsidRDefault="00FD77B1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BC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BD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BBE" w14:textId="77777777" w:rsidR="00F01FF1" w:rsidRDefault="00FD77B1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BC4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C0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C1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BC2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BC3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F01FF1" w14:paraId="1FD1EBC9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BC5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C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BC7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BC8" w14:textId="77777777" w:rsidR="00F01FF1" w:rsidRDefault="00F01FF1"/>
        </w:tc>
      </w:tr>
      <w:tr w:rsidR="00F01FF1" w14:paraId="1FD1EBCF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BC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CB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CC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BCD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BCE" w14:textId="77777777" w:rsidR="00F01FF1" w:rsidRDefault="00F01FF1"/>
        </w:tc>
      </w:tr>
    </w:tbl>
    <w:p w14:paraId="1FD1EBD0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BD2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BD1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BE3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BD3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BD4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5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6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D7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8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BD9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DB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C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DD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BDE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DF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BE0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BE1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BE2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BF4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4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5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E6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7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E8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9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A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B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C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D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EE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EF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BF0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BF1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BF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BF3" w14:textId="77777777" w:rsidR="00F01FF1" w:rsidRDefault="00FD77B1">
            <w:pPr>
              <w:ind w:left="52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Cus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</w:tr>
      <w:tr w:rsidR="00F01FF1" w14:paraId="1FD1EBF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FD1EBF5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C02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BF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A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BF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0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0F" w14:textId="77777777">
        <w:trPr>
          <w:trHeight w:hRule="exact" w:val="78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0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4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f/str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C06" w14:textId="77777777" w:rsidR="00F01FF1" w:rsidRDefault="00FD77B1">
            <w:pPr>
              <w:spacing w:before="23"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C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0D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0E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1C" w14:textId="77777777">
        <w:trPr>
          <w:trHeight w:hRule="exact" w:val="53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10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1" w14:textId="77777777" w:rsidR="00F01FF1" w:rsidRDefault="00FD77B1">
            <w:pPr>
              <w:spacing w:line="270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  <w:p w14:paraId="1FD1EC13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AS448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a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9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A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1B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29" w14:textId="77777777">
        <w:trPr>
          <w:trHeight w:hRule="exact" w:val="65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1D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1F" w14:textId="77777777" w:rsidR="00F01FF1" w:rsidRDefault="00FD77B1">
            <w:pPr>
              <w:spacing w:line="269" w:lineRule="auto"/>
              <w:ind w:left="18" w:right="34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4 -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  <w:p w14:paraId="1FD1EC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6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7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28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35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2A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2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2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3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34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41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C36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E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3F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40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C4E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C42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C4A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B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4C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C4D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C4F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F01FF1" w14:paraId="1FD1EC51" w14:textId="77777777">
        <w:trPr>
          <w:trHeight w:hRule="exact" w:val="291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C50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C57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2" w14:textId="77777777" w:rsidR="00F01FF1" w:rsidRDefault="00FD77B1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3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4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55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C56" w14:textId="77777777" w:rsidR="00F01FF1" w:rsidRDefault="00FD77B1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C5E" w14:textId="77777777">
        <w:trPr>
          <w:trHeight w:hRule="exact" w:val="475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C58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C59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5B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5C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5D" w14:textId="77777777" w:rsidR="00F01FF1" w:rsidRDefault="00F01FF1"/>
        </w:tc>
      </w:tr>
      <w:tr w:rsidR="00F01FF1" w14:paraId="1FD1EC64" w14:textId="77777777">
        <w:trPr>
          <w:trHeight w:hRule="exact" w:val="1015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FD1EC5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6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61" w14:textId="77777777" w:rsidR="00F01FF1" w:rsidRDefault="00FD77B1">
            <w:pPr>
              <w:spacing w:line="269" w:lineRule="auto"/>
              <w:ind w:left="18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9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°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62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63" w14:textId="77777777" w:rsidR="00F01FF1" w:rsidRDefault="00F01FF1"/>
        </w:tc>
      </w:tr>
    </w:tbl>
    <w:p w14:paraId="1FD1EC65" w14:textId="77777777" w:rsidR="00F01FF1" w:rsidRDefault="00F01FF1">
      <w:pPr>
        <w:spacing w:line="200" w:lineRule="exact"/>
      </w:pPr>
    </w:p>
    <w:p w14:paraId="1FD1EC66" w14:textId="77777777" w:rsidR="00F01FF1" w:rsidRDefault="00F01FF1">
      <w:pPr>
        <w:spacing w:line="200" w:lineRule="exact"/>
      </w:pPr>
    </w:p>
    <w:p w14:paraId="1FD1EC67" w14:textId="77777777" w:rsidR="00F01FF1" w:rsidRDefault="00F01FF1">
      <w:pPr>
        <w:spacing w:line="200" w:lineRule="exact"/>
      </w:pPr>
    </w:p>
    <w:p w14:paraId="1FD1EC68" w14:textId="77777777" w:rsidR="00F01FF1" w:rsidRDefault="00F01FF1">
      <w:pPr>
        <w:spacing w:line="200" w:lineRule="exact"/>
      </w:pPr>
    </w:p>
    <w:p w14:paraId="1FD1EC69" w14:textId="77777777" w:rsidR="00F01FF1" w:rsidRDefault="00F01FF1">
      <w:pPr>
        <w:spacing w:line="200" w:lineRule="exact"/>
      </w:pPr>
    </w:p>
    <w:p w14:paraId="1FD1EC6A" w14:textId="77777777" w:rsidR="00F01FF1" w:rsidRDefault="00F01FF1">
      <w:pPr>
        <w:spacing w:line="200" w:lineRule="exact"/>
      </w:pPr>
    </w:p>
    <w:p w14:paraId="1FD1EC6B" w14:textId="77777777" w:rsidR="00F01FF1" w:rsidRDefault="00F01FF1">
      <w:pPr>
        <w:spacing w:line="200" w:lineRule="exact"/>
      </w:pPr>
    </w:p>
    <w:p w14:paraId="1FD1EC6C" w14:textId="77777777" w:rsidR="00F01FF1" w:rsidRDefault="00F01FF1">
      <w:pPr>
        <w:spacing w:line="200" w:lineRule="exact"/>
      </w:pPr>
    </w:p>
    <w:p w14:paraId="1FD1EC6D" w14:textId="77777777" w:rsidR="00F01FF1" w:rsidRDefault="00F01FF1">
      <w:pPr>
        <w:spacing w:before="6" w:line="200" w:lineRule="exact"/>
      </w:pPr>
    </w:p>
    <w:p w14:paraId="1FD1EC6E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C6F" w14:textId="77777777" w:rsidR="00F01FF1" w:rsidRDefault="00F01FF1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F01FF1" w14:paraId="1FD1EC77" w14:textId="77777777">
        <w:trPr>
          <w:trHeight w:hRule="exact" w:val="180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FD1EC70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lt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2" w14:textId="77777777" w:rsidR="00F01FF1" w:rsidRDefault="00FD77B1">
            <w:pPr>
              <w:spacing w:line="269" w:lineRule="auto"/>
              <w:ind w:left="18" w:right="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u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is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  <w:p w14:paraId="1FD1EC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FD1EC74" w14:textId="77777777" w:rsidR="00F01FF1" w:rsidRDefault="00FD77B1">
            <w:pPr>
              <w:spacing w:before="23" w:line="269" w:lineRule="auto"/>
              <w:ind w:left="18" w:right="157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185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5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76" w14:textId="77777777" w:rsidR="00F01FF1" w:rsidRDefault="00F01FF1"/>
        </w:tc>
      </w:tr>
      <w:tr w:rsidR="00F01FF1" w14:paraId="1FD1EC7D" w14:textId="77777777">
        <w:trPr>
          <w:trHeight w:hRule="exact" w:val="49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7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9" w14:textId="77777777" w:rsidR="00F01FF1" w:rsidRDefault="00FD77B1">
            <w:pPr>
              <w:spacing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A" w14:textId="77777777" w:rsidR="00F01FF1" w:rsidRDefault="00FD77B1">
            <w:pPr>
              <w:spacing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7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7C" w14:textId="77777777" w:rsidR="00F01FF1" w:rsidRDefault="00F01FF1"/>
        </w:tc>
      </w:tr>
      <w:tr w:rsidR="00F01FF1" w14:paraId="1FD1EC83" w14:textId="77777777">
        <w:trPr>
          <w:trHeight w:hRule="exact" w:val="506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7E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C7F" w14:textId="77777777" w:rsidR="00F01FF1" w:rsidRDefault="00FD77B1">
            <w:pPr>
              <w:spacing w:line="269" w:lineRule="auto"/>
              <w:ind w:left="18" w:right="51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80" w14:textId="77777777" w:rsidR="00F01FF1" w:rsidRDefault="00FD77B1">
            <w:pPr>
              <w:spacing w:before="36" w:line="269" w:lineRule="auto"/>
              <w:ind w:left="18" w:right="13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%</w:t>
            </w:r>
            <w:r>
              <w:rPr>
                <w:rFonts w:ascii="Arial Narrow" w:eastAsia="Arial Narrow" w:hAnsi="Arial Narrow" w:cs="Arial Narrow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ign lo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C81" w14:textId="77777777" w:rsidR="00F01FF1" w:rsidRDefault="00F01FF1"/>
        </w:tc>
        <w:tc>
          <w:tcPr>
            <w:tcW w:w="35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C82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te</w:t>
            </w:r>
            <w:r>
              <w:rPr>
                <w:rFonts w:ascii="Arial Narrow" w:eastAsia="Arial Narrow" w:hAnsi="Arial Narrow" w:cs="Arial Narrow"/>
                <w:b/>
                <w:spacing w:val="-7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4"/>
                <w:szCs w:val="14"/>
                <w:u w:val="single" w:color="000000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ting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ou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es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eac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to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:</w:t>
            </w:r>
          </w:p>
        </w:tc>
      </w:tr>
      <w:tr w:rsidR="00F01FF1" w14:paraId="1FD1EC89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84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5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86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7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C88" w14:textId="77777777" w:rsidR="00F01FF1" w:rsidRDefault="00F01FF1"/>
        </w:tc>
      </w:tr>
      <w:tr w:rsidR="00F01FF1" w14:paraId="1FD1EC8F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8A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B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8C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8D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C8E" w14:textId="77777777" w:rsidR="00F01FF1" w:rsidRDefault="00F01FF1"/>
        </w:tc>
      </w:tr>
      <w:tr w:rsidR="00F01FF1" w14:paraId="1FD1EC95" w14:textId="77777777">
        <w:trPr>
          <w:trHeight w:hRule="exact" w:val="290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90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1" w14:textId="77777777" w:rsidR="00F01FF1" w:rsidRDefault="00F01FF1"/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2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</w:p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3" w14:textId="77777777" w:rsidR="00F01FF1" w:rsidRDefault="00F01FF1"/>
        </w:tc>
        <w:tc>
          <w:tcPr>
            <w:tcW w:w="351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94" w14:textId="77777777" w:rsidR="00F01FF1" w:rsidRDefault="00F01FF1"/>
        </w:tc>
      </w:tr>
      <w:tr w:rsidR="00F01FF1" w14:paraId="1FD1EC9D" w14:textId="77777777">
        <w:trPr>
          <w:trHeight w:hRule="exact" w:val="134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9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8" w14:textId="77777777" w:rsidR="00F01FF1" w:rsidRDefault="00FD77B1">
            <w:pPr>
              <w:spacing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C9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C9A" w14:textId="77777777" w:rsidR="00F01FF1" w:rsidRDefault="00FD77B1">
            <w:pPr>
              <w:spacing w:before="23" w:line="269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B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9C" w14:textId="77777777" w:rsidR="00F01FF1" w:rsidRDefault="00FD77B1">
            <w:pPr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CA3" w14:textId="77777777">
        <w:trPr>
          <w:trHeight w:hRule="exact" w:val="291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9E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9F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0" w14:textId="77777777" w:rsidR="00F01FF1" w:rsidRDefault="00FD77B1">
            <w:pPr>
              <w:spacing w:before="32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1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A2" w14:textId="77777777" w:rsidR="00F01FF1" w:rsidRDefault="00F01FF1"/>
        </w:tc>
      </w:tr>
      <w:tr w:rsidR="00F01FF1" w14:paraId="1FD1ECA9" w14:textId="77777777">
        <w:trPr>
          <w:trHeight w:hRule="exact" w:val="123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FD1ECA4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6" w14:textId="77777777" w:rsidR="00F01FF1" w:rsidRDefault="00FD77B1">
            <w:pPr>
              <w:spacing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7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A8" w14:textId="77777777" w:rsidR="00F01FF1" w:rsidRDefault="00F01FF1"/>
        </w:tc>
      </w:tr>
      <w:tr w:rsidR="00F01FF1" w14:paraId="1FD1ECAF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FD1ECAA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C" w14:textId="77777777" w:rsidR="00F01FF1" w:rsidRDefault="00FD77B1">
            <w:pPr>
              <w:spacing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AD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AE" w14:textId="77777777" w:rsidR="00F01FF1" w:rsidRDefault="00F01FF1"/>
        </w:tc>
      </w:tr>
      <w:tr w:rsidR="00F01FF1" w14:paraId="1FD1ECB5" w14:textId="77777777">
        <w:trPr>
          <w:trHeight w:hRule="exact" w:val="279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B0" w14:textId="77777777" w:rsidR="00F01FF1" w:rsidRDefault="00F01FF1">
            <w:pPr>
              <w:spacing w:before="7" w:line="140" w:lineRule="exact"/>
              <w:rPr>
                <w:sz w:val="14"/>
                <w:szCs w:val="14"/>
              </w:rPr>
            </w:pPr>
          </w:p>
          <w:p w14:paraId="1FD1ECB1" w14:textId="77777777" w:rsidR="00F01FF1" w:rsidRDefault="00F01FF1">
            <w:pPr>
              <w:spacing w:line="200" w:lineRule="exact"/>
            </w:pPr>
          </w:p>
          <w:p w14:paraId="1FD1ECB2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B3" w14:textId="77777777" w:rsidR="00F01FF1" w:rsidRDefault="00FD77B1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B4" w14:textId="77777777" w:rsidR="00F01FF1" w:rsidRDefault="00F01FF1"/>
        </w:tc>
      </w:tr>
      <w:tr w:rsidR="00F01FF1" w14:paraId="1FD1ECB9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B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B7" w14:textId="77777777" w:rsidR="00F01FF1" w:rsidRDefault="00FD77B1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CB8" w14:textId="77777777" w:rsidR="00F01FF1" w:rsidRDefault="00F01FF1"/>
        </w:tc>
      </w:tr>
      <w:tr w:rsidR="00F01FF1" w14:paraId="1FD1ECBD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BA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BB" w14:textId="77777777" w:rsidR="00F01FF1" w:rsidRDefault="00FD77B1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CBC" w14:textId="77777777" w:rsidR="00F01FF1" w:rsidRDefault="00F01FF1"/>
        </w:tc>
      </w:tr>
    </w:tbl>
    <w:p w14:paraId="1FD1ECBE" w14:textId="77777777" w:rsidR="00F01FF1" w:rsidRDefault="00F01FF1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F01FF1" w14:paraId="1FD1ECC3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BF" w14:textId="77777777" w:rsidR="00F01FF1" w:rsidRDefault="00FD77B1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0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1" w14:textId="77777777" w:rsidR="00F01FF1" w:rsidRDefault="00F01FF1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2" w14:textId="77777777" w:rsidR="00F01FF1" w:rsidRDefault="00F01FF1"/>
        </w:tc>
      </w:tr>
      <w:tr w:rsidR="00F01FF1" w14:paraId="1FD1ECCA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CC4" w14:textId="77777777" w:rsidR="00F01FF1" w:rsidRDefault="00F01FF1">
            <w:pPr>
              <w:spacing w:before="7" w:line="120" w:lineRule="exact"/>
              <w:rPr>
                <w:sz w:val="12"/>
                <w:szCs w:val="12"/>
              </w:rPr>
            </w:pPr>
          </w:p>
          <w:p w14:paraId="1FD1ECC5" w14:textId="77777777" w:rsidR="00F01FF1" w:rsidRDefault="00F01FF1">
            <w:pPr>
              <w:spacing w:line="200" w:lineRule="exact"/>
            </w:pPr>
          </w:p>
          <w:p w14:paraId="1FD1ECC6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CC7" w14:textId="77777777" w:rsidR="00F01FF1" w:rsidRDefault="00FD77B1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CC8" w14:textId="77777777" w:rsidR="00F01FF1" w:rsidRDefault="00FD77B1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9" w14:textId="77777777" w:rsidR="00F01FF1" w:rsidRDefault="00F01FF1"/>
        </w:tc>
      </w:tr>
      <w:tr w:rsidR="00F01FF1" w14:paraId="1FD1ECCE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CCB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CCC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CD" w14:textId="77777777" w:rsidR="00F01FF1" w:rsidRDefault="00F01FF1"/>
        </w:tc>
      </w:tr>
      <w:tr w:rsidR="00F01FF1" w14:paraId="1FD1ECD2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CCF" w14:textId="77777777" w:rsidR="00F01FF1" w:rsidRDefault="00F01FF1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D0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CD1" w14:textId="77777777" w:rsidR="00F01FF1" w:rsidRDefault="00F01FF1"/>
        </w:tc>
      </w:tr>
    </w:tbl>
    <w:p w14:paraId="1FD1ECD3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6">
          <v:shape id="_x0000_s1033" type="#_x0000_t75" style="position:absolute;left:0;text-align:left;margin-left:619.95pt;margin-top:221.35pt;width:92.05pt;height:10.7pt;z-index:-15873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CD4" w14:textId="77777777" w:rsidR="00F01FF1" w:rsidRDefault="00F01FF1">
      <w:pPr>
        <w:spacing w:before="2" w:line="120" w:lineRule="exact"/>
        <w:rPr>
          <w:sz w:val="13"/>
          <w:szCs w:val="13"/>
        </w:rPr>
      </w:pPr>
    </w:p>
    <w:p w14:paraId="1FD1ECD5" w14:textId="77777777" w:rsidR="00F01FF1" w:rsidRDefault="00F01FF1">
      <w:pPr>
        <w:spacing w:line="200" w:lineRule="exact"/>
      </w:pPr>
    </w:p>
    <w:p w14:paraId="1FD1ECD6" w14:textId="77777777" w:rsidR="00F01FF1" w:rsidRDefault="00F01FF1">
      <w:pPr>
        <w:spacing w:line="200" w:lineRule="exact"/>
      </w:pPr>
    </w:p>
    <w:p w14:paraId="1FD1ECD7" w14:textId="77777777" w:rsidR="00F01FF1" w:rsidRDefault="00F01FF1">
      <w:pPr>
        <w:spacing w:line="200" w:lineRule="exact"/>
      </w:pPr>
    </w:p>
    <w:p w14:paraId="1FD1ECD8" w14:textId="77777777" w:rsidR="00F01FF1" w:rsidRDefault="00F01FF1">
      <w:pPr>
        <w:spacing w:line="200" w:lineRule="exact"/>
      </w:pPr>
    </w:p>
    <w:p w14:paraId="1FD1ECD9" w14:textId="77777777" w:rsidR="00F01FF1" w:rsidRDefault="00F01FF1">
      <w:pPr>
        <w:spacing w:line="200" w:lineRule="exact"/>
      </w:pPr>
    </w:p>
    <w:p w14:paraId="1FD1ECDA" w14:textId="77777777" w:rsidR="00F01FF1" w:rsidRDefault="00F01FF1">
      <w:pPr>
        <w:spacing w:line="200" w:lineRule="exact"/>
      </w:pPr>
    </w:p>
    <w:p w14:paraId="1FD1ECD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CDC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F01FF1" w14:paraId="1FD1ECDE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DDD9C4"/>
          </w:tcPr>
          <w:p w14:paraId="1FD1ECDD" w14:textId="77777777" w:rsidR="00F01FF1" w:rsidRDefault="00FD77B1">
            <w:pPr>
              <w:spacing w:before="24"/>
              <w:ind w:left="177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F01FF1" w14:paraId="1FD1ECE3" w14:textId="77777777">
        <w:trPr>
          <w:trHeight w:hRule="exact" w:val="278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DF" w14:textId="77777777" w:rsidR="00F01FF1" w:rsidRDefault="00FD77B1">
            <w:pPr>
              <w:spacing w:before="1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E0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E1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FD1ECE2" w14:textId="77777777" w:rsidR="00F01FF1" w:rsidRDefault="00FD77B1">
            <w:pPr>
              <w:spacing w:before="15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F01FF1" w14:paraId="1FD1ECE8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E4" w14:textId="77777777" w:rsidR="00F01FF1" w:rsidRDefault="00FD77B1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E5" w14:textId="77777777" w:rsidR="00F01FF1" w:rsidRDefault="00FD77B1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R3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CE6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EVEL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CE7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F01FF1" w14:paraId="1FD1ECED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FD1ECE9" w14:textId="77777777" w:rsidR="00F01FF1" w:rsidRDefault="00FD77B1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CEA" w14:textId="77777777" w:rsidR="00F01FF1" w:rsidRDefault="00FD77B1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-14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CEB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CEC" w14:textId="77777777" w:rsidR="00F01FF1" w:rsidRDefault="00F01FF1"/>
        </w:tc>
      </w:tr>
      <w:tr w:rsidR="00F01FF1" w14:paraId="1FD1ECF3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FD1ECE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CEF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F0" w14:textId="77777777" w:rsidR="00F01FF1" w:rsidRDefault="00F01FF1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CF1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CF2" w14:textId="77777777" w:rsidR="00F01FF1" w:rsidRDefault="00F01FF1"/>
        </w:tc>
      </w:tr>
    </w:tbl>
    <w:p w14:paraId="1FD1ECF4" w14:textId="77777777" w:rsidR="00F01FF1" w:rsidRDefault="00F01FF1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F01FF1" w14:paraId="1FD1ECF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CF5" w14:textId="77777777" w:rsidR="00F01FF1" w:rsidRDefault="00FD77B1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F01FF1" w14:paraId="1FD1ED07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CF7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CF8" w14:textId="77777777" w:rsidR="00F01FF1" w:rsidRDefault="00FD77B1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9" w14:textId="77777777" w:rsidR="00F01FF1" w:rsidRDefault="00FD77B1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A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CFB" w14:textId="77777777" w:rsidR="00F01FF1" w:rsidRDefault="00FD77B1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C" w14:textId="77777777" w:rsidR="00F01FF1" w:rsidRDefault="00F01FF1">
            <w:pPr>
              <w:spacing w:before="17" w:line="260" w:lineRule="exact"/>
              <w:rPr>
                <w:sz w:val="26"/>
                <w:szCs w:val="26"/>
              </w:rPr>
            </w:pPr>
          </w:p>
          <w:p w14:paraId="1FD1ECFD" w14:textId="77777777" w:rsidR="00F01FF1" w:rsidRDefault="00FD77B1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CFE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CFF" w14:textId="77777777" w:rsidR="00F01FF1" w:rsidRDefault="00FD77B1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0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D01" w14:textId="77777777" w:rsidR="00F01FF1" w:rsidRDefault="00FD77B1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FD1ED02" w14:textId="77777777" w:rsidR="00F01FF1" w:rsidRDefault="00FD77B1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3" w14:textId="77777777" w:rsidR="00F01FF1" w:rsidRDefault="00F01FF1">
            <w:pPr>
              <w:spacing w:before="6" w:line="160" w:lineRule="exact"/>
              <w:rPr>
                <w:sz w:val="17"/>
                <w:szCs w:val="17"/>
              </w:rPr>
            </w:pPr>
          </w:p>
          <w:p w14:paraId="1FD1ED04" w14:textId="77777777" w:rsidR="00F01FF1" w:rsidRDefault="00FD77B1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FD1ED05" w14:textId="77777777" w:rsidR="00F01FF1" w:rsidRDefault="00FD77B1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D06" w14:textId="77777777" w:rsidR="00F01FF1" w:rsidRDefault="00FD77B1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F01FF1" w14:paraId="1FD1ED18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8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0A" w14:textId="77777777" w:rsidR="00F01FF1" w:rsidRDefault="00FD77B1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B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0C" w14:textId="77777777" w:rsidR="00F01FF1" w:rsidRDefault="00FD77B1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D" w14:textId="77777777" w:rsidR="00F01FF1" w:rsidRDefault="00F01FF1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E" w14:textId="77777777" w:rsidR="00F01FF1" w:rsidRDefault="00F01FF1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0F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0" w14:textId="77777777" w:rsidR="00F01FF1" w:rsidRDefault="00F01FF1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1" w14:textId="77777777" w:rsidR="00F01FF1" w:rsidRDefault="00F01FF1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2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13" w14:textId="77777777" w:rsidR="00F01FF1" w:rsidRDefault="00FD77B1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FD1ED14" w14:textId="77777777" w:rsidR="00F01FF1" w:rsidRDefault="00FD77B1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FD1ED15" w14:textId="77777777" w:rsidR="00F01FF1" w:rsidRDefault="00FD77B1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FD1ED16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17" w14:textId="77777777" w:rsidR="00F01FF1" w:rsidRDefault="00FD77B1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D1A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9" w14:textId="77777777" w:rsidR="00F01FF1" w:rsidRDefault="00FD77B1">
            <w:pPr>
              <w:spacing w:before="3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F01FF1" w14:paraId="1FD1ED26" w14:textId="77777777">
        <w:trPr>
          <w:trHeight w:hRule="exact" w:val="478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1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E" w14:textId="77777777" w:rsidR="00F01FF1" w:rsidRDefault="00FD77B1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1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2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3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2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2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3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3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3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3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3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4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3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4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56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4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4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5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6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5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 (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5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6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6E" w14:textId="77777777">
        <w:trPr>
          <w:trHeight w:hRule="exact" w:val="46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6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4" w14:textId="77777777" w:rsidR="00F01FF1" w:rsidRDefault="00FD77B1">
            <w:pPr>
              <w:spacing w:line="269" w:lineRule="auto"/>
              <w:ind w:left="18" w:right="-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7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B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6C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6D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7A" w14:textId="77777777">
        <w:trPr>
          <w:trHeight w:hRule="exact" w:val="46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6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0" w14:textId="77777777" w:rsidR="00F01FF1" w:rsidRDefault="00FD77B1">
            <w:pPr>
              <w:spacing w:line="269" w:lineRule="auto"/>
              <w:ind w:left="18" w:right="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AS1891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4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7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8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79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86" w14:textId="77777777">
        <w:trPr>
          <w:trHeight w:hRule="exact" w:val="463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7B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C" w14:textId="77777777" w:rsidR="00F01FF1" w:rsidRDefault="00FD77B1">
            <w:pPr>
              <w:spacing w:line="269" w:lineRule="auto"/>
              <w:ind w:left="18" w:right="8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7F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3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4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85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9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87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A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C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D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E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8F" w14:textId="77777777" w:rsidR="00F01FF1" w:rsidRDefault="00FD77B1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0" w14:textId="77777777" w:rsidR="00F01FF1" w:rsidRDefault="00FD77B1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91" w14:textId="77777777" w:rsidR="00F01FF1" w:rsidRDefault="00FD77B1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9E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93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4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5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b &amp; c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6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7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8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9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A" w14:textId="77777777" w:rsidR="00F01FF1" w:rsidRDefault="00FD77B1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B" w14:textId="77777777" w:rsidR="00F01FF1" w:rsidRDefault="00FD77B1">
            <w:pPr>
              <w:spacing w:before="1"/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9C" w14:textId="77777777" w:rsidR="00F01FF1" w:rsidRDefault="00FD77B1">
            <w:pPr>
              <w:spacing w:before="1"/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9D" w14:textId="77777777" w:rsidR="00F01FF1" w:rsidRDefault="00FD77B1">
            <w:pPr>
              <w:spacing w:before="1"/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F01FF1" w14:paraId="1FD1EDAB" w14:textId="77777777">
        <w:trPr>
          <w:trHeight w:hRule="exact" w:val="478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D9F" w14:textId="77777777" w:rsidR="00F01FF1" w:rsidRDefault="00F01FF1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0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1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AS553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&amp; g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3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4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5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6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FD1EDA7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8" w14:textId="77777777" w:rsidR="00F01FF1" w:rsidRDefault="00F01FF1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A9" w14:textId="77777777" w:rsidR="00F01FF1" w:rsidRDefault="00FD77B1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DAA" w14:textId="77777777" w:rsidR="00F01FF1" w:rsidRDefault="00FD77B1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FD1EDAC" w14:textId="77777777" w:rsidR="00F01FF1" w:rsidRDefault="00F01FF1">
      <w:pPr>
        <w:spacing w:line="200" w:lineRule="exact"/>
      </w:pPr>
    </w:p>
    <w:p w14:paraId="1FD1EDAD" w14:textId="77777777" w:rsidR="00F01FF1" w:rsidRDefault="00F01FF1">
      <w:pPr>
        <w:spacing w:line="200" w:lineRule="exact"/>
      </w:pPr>
    </w:p>
    <w:p w14:paraId="1FD1EDAE" w14:textId="77777777" w:rsidR="00F01FF1" w:rsidRDefault="00F01FF1">
      <w:pPr>
        <w:spacing w:line="200" w:lineRule="exact"/>
      </w:pPr>
    </w:p>
    <w:p w14:paraId="1FD1EDAF" w14:textId="77777777" w:rsidR="00F01FF1" w:rsidRDefault="00F01FF1">
      <w:pPr>
        <w:spacing w:line="200" w:lineRule="exact"/>
      </w:pPr>
    </w:p>
    <w:p w14:paraId="1FD1EDB0" w14:textId="77777777" w:rsidR="00F01FF1" w:rsidRDefault="00F01FF1">
      <w:pPr>
        <w:spacing w:line="200" w:lineRule="exact"/>
      </w:pPr>
    </w:p>
    <w:p w14:paraId="1FD1EDB1" w14:textId="77777777" w:rsidR="00F01FF1" w:rsidRDefault="00F01FF1">
      <w:pPr>
        <w:spacing w:line="200" w:lineRule="exact"/>
      </w:pPr>
    </w:p>
    <w:p w14:paraId="1FD1EDB2" w14:textId="77777777" w:rsidR="00F01FF1" w:rsidRDefault="00F01FF1">
      <w:pPr>
        <w:spacing w:line="200" w:lineRule="exact"/>
      </w:pPr>
    </w:p>
    <w:p w14:paraId="1FD1EDB3" w14:textId="77777777" w:rsidR="00F01FF1" w:rsidRDefault="00F01FF1">
      <w:pPr>
        <w:spacing w:line="200" w:lineRule="exact"/>
      </w:pPr>
    </w:p>
    <w:p w14:paraId="1FD1EDB4" w14:textId="77777777" w:rsidR="00F01FF1" w:rsidRDefault="00F01FF1">
      <w:pPr>
        <w:spacing w:line="200" w:lineRule="exact"/>
      </w:pPr>
    </w:p>
    <w:p w14:paraId="1FD1EDB5" w14:textId="77777777" w:rsidR="00F01FF1" w:rsidRDefault="00F01FF1">
      <w:pPr>
        <w:spacing w:line="200" w:lineRule="exact"/>
      </w:pPr>
    </w:p>
    <w:p w14:paraId="1FD1EDB6" w14:textId="77777777" w:rsidR="00F01FF1" w:rsidRDefault="00F01FF1">
      <w:pPr>
        <w:spacing w:line="200" w:lineRule="exact"/>
      </w:pPr>
    </w:p>
    <w:p w14:paraId="1FD1EDB7" w14:textId="77777777" w:rsidR="00F01FF1" w:rsidRDefault="00F01FF1">
      <w:pPr>
        <w:spacing w:line="200" w:lineRule="exact"/>
      </w:pPr>
    </w:p>
    <w:p w14:paraId="1FD1EDB8" w14:textId="77777777" w:rsidR="00F01FF1" w:rsidRDefault="00F01FF1">
      <w:pPr>
        <w:spacing w:line="200" w:lineRule="exact"/>
      </w:pPr>
    </w:p>
    <w:p w14:paraId="1FD1EDB9" w14:textId="77777777" w:rsidR="00F01FF1" w:rsidRDefault="00F01FF1">
      <w:pPr>
        <w:spacing w:line="200" w:lineRule="exact"/>
      </w:pPr>
    </w:p>
    <w:p w14:paraId="1FD1EDBA" w14:textId="77777777" w:rsidR="00F01FF1" w:rsidRDefault="00F01FF1">
      <w:pPr>
        <w:spacing w:before="10" w:line="280" w:lineRule="exact"/>
        <w:rPr>
          <w:sz w:val="28"/>
          <w:szCs w:val="28"/>
        </w:rPr>
      </w:pPr>
    </w:p>
    <w:p w14:paraId="1FD1EDBB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5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DBC" w14:textId="77777777" w:rsidR="00F01FF1" w:rsidRDefault="00F01FF1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477"/>
        <w:gridCol w:w="3740"/>
        <w:gridCol w:w="3821"/>
        <w:gridCol w:w="886"/>
        <w:gridCol w:w="3514"/>
      </w:tblGrid>
      <w:tr w:rsidR="00F01FF1" w14:paraId="1FD1EDBE" w14:textId="77777777">
        <w:trPr>
          <w:trHeight w:hRule="exact" w:val="290"/>
        </w:trPr>
        <w:tc>
          <w:tcPr>
            <w:tcW w:w="14716" w:type="dxa"/>
            <w:gridSpan w:val="6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FD1EDBD" w14:textId="77777777" w:rsidR="00F01FF1" w:rsidRDefault="00FD77B1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F01FF1" w14:paraId="1FD1EDC5" w14:textId="77777777">
        <w:trPr>
          <w:trHeight w:hRule="exact" w:val="336"/>
        </w:trPr>
        <w:tc>
          <w:tcPr>
            <w:tcW w:w="2756" w:type="dxa"/>
            <w:gridSpan w:val="2"/>
            <w:tcBorders>
              <w:top w:val="single" w:sz="8" w:space="0" w:color="000000"/>
              <w:left w:val="single" w:sz="16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BF" w14:textId="77777777" w:rsidR="00F01FF1" w:rsidRDefault="00FD77B1">
            <w:pPr>
              <w:spacing w:line="120" w:lineRule="exact"/>
              <w:ind w:left="322" w:right="33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1"/>
                <w:sz w:val="16"/>
                <w:szCs w:val="16"/>
              </w:rPr>
              <w:t>n</w:t>
            </w:r>
          </w:p>
          <w:p w14:paraId="1FD1EDC0" w14:textId="77777777" w:rsidR="00F01FF1" w:rsidRDefault="00FD77B1">
            <w:pPr>
              <w:spacing w:before="20" w:line="140" w:lineRule="exact"/>
              <w:ind w:left="927" w:right="93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C1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C2" w14:textId="77777777" w:rsidR="00F01FF1" w:rsidRDefault="00FD77B1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EDEBE0"/>
          </w:tcPr>
          <w:p w14:paraId="1FD1EDC3" w14:textId="77777777" w:rsidR="00F01FF1" w:rsidRDefault="00FD77B1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16" w:space="0" w:color="000000"/>
            </w:tcBorders>
            <w:shd w:val="clear" w:color="auto" w:fill="EDEBE0"/>
          </w:tcPr>
          <w:p w14:paraId="1FD1EDC4" w14:textId="77777777" w:rsidR="00F01FF1" w:rsidRDefault="00FD77B1">
            <w:pPr>
              <w:spacing w:before="53"/>
              <w:ind w:left="1366" w:right="135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F01FF1" w14:paraId="1FD1EDCC" w14:textId="77777777">
        <w:trPr>
          <w:trHeight w:hRule="exact" w:val="521"/>
        </w:trPr>
        <w:tc>
          <w:tcPr>
            <w:tcW w:w="2756" w:type="dxa"/>
            <w:gridSpan w:val="2"/>
            <w:vMerge w:val="restart"/>
            <w:tcBorders>
              <w:top w:val="single" w:sz="9" w:space="0" w:color="000000"/>
              <w:left w:val="single" w:sz="16" w:space="0" w:color="000000"/>
              <w:right w:val="single" w:sz="8" w:space="0" w:color="000000"/>
            </w:tcBorders>
          </w:tcPr>
          <w:p w14:paraId="1FD1EDC6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FD1EDC7" w14:textId="77777777" w:rsidR="00F01FF1" w:rsidRDefault="00FD77B1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C8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C9" w14:textId="77777777" w:rsidR="00F01FF1" w:rsidRDefault="00FD77B1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CA" w14:textId="77777777" w:rsidR="00F01FF1" w:rsidRDefault="00F01FF1"/>
        </w:tc>
        <w:tc>
          <w:tcPr>
            <w:tcW w:w="35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CB" w14:textId="77777777" w:rsidR="00F01FF1" w:rsidRDefault="00F01FF1"/>
        </w:tc>
      </w:tr>
      <w:tr w:rsidR="00F01FF1" w14:paraId="1FD1EDD4" w14:textId="77777777">
        <w:trPr>
          <w:trHeight w:hRule="exact" w:val="475"/>
        </w:trPr>
        <w:tc>
          <w:tcPr>
            <w:tcW w:w="2756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DCD" w14:textId="77777777" w:rsidR="00F01FF1" w:rsidRDefault="00F01FF1"/>
        </w:tc>
        <w:tc>
          <w:tcPr>
            <w:tcW w:w="3740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FD1EDCE" w14:textId="77777777" w:rsidR="00F01FF1" w:rsidRDefault="00FD77B1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38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DCF" w14:textId="77777777" w:rsidR="00F01FF1" w:rsidRDefault="00FD77B1">
            <w:pPr>
              <w:spacing w:line="269" w:lineRule="auto"/>
              <w:ind w:left="18" w:right="8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3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a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shee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rli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 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xe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uss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add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opha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,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l/t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  <w:p w14:paraId="1FD1EDD0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ARN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G: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NSTAL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L 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  <w:p w14:paraId="1FD1EDD1" w14:textId="77777777" w:rsidR="00F01FF1" w:rsidRDefault="00FD77B1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SHEET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APPL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FD1EDD2" w14:textId="77777777" w:rsidR="00F01FF1" w:rsidRDefault="00F01FF1"/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FD1EDD3" w14:textId="77777777" w:rsidR="00F01FF1" w:rsidRDefault="00F01FF1"/>
        </w:tc>
      </w:tr>
      <w:tr w:rsidR="00F01FF1" w14:paraId="1FD1EDDA" w14:textId="77777777">
        <w:trPr>
          <w:trHeight w:hRule="exact" w:val="181"/>
        </w:trPr>
        <w:tc>
          <w:tcPr>
            <w:tcW w:w="275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6" w:space="0" w:color="000000"/>
              <w:right w:val="single" w:sz="16" w:space="0" w:color="000000"/>
            </w:tcBorders>
          </w:tcPr>
          <w:p w14:paraId="1FD1EDD5" w14:textId="77777777" w:rsidR="00F01FF1" w:rsidRDefault="00FD77B1">
            <w:pPr>
              <w:spacing w:line="140" w:lineRule="exact"/>
              <w:ind w:left="9" w:right="-4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op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sec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base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e</w:t>
            </w:r>
          </w:p>
        </w:tc>
        <w:tc>
          <w:tcPr>
            <w:tcW w:w="3740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DD6" w14:textId="77777777" w:rsidR="00F01FF1" w:rsidRDefault="00F01FF1"/>
        </w:tc>
        <w:tc>
          <w:tcPr>
            <w:tcW w:w="382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7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8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DD9" w14:textId="77777777" w:rsidR="00F01FF1" w:rsidRDefault="00F01FF1"/>
        </w:tc>
      </w:tr>
      <w:tr w:rsidR="00F01FF1" w14:paraId="1FD1EDE1" w14:textId="77777777">
        <w:trPr>
          <w:trHeight w:hRule="exact" w:val="204"/>
        </w:trPr>
        <w:tc>
          <w:tcPr>
            <w:tcW w:w="1279" w:type="dxa"/>
            <w:tcBorders>
              <w:top w:val="single" w:sz="6" w:space="0" w:color="000000"/>
              <w:left w:val="single" w:sz="16" w:space="0" w:color="000000"/>
              <w:bottom w:val="single" w:sz="6" w:space="0" w:color="000000"/>
              <w:right w:val="nil"/>
            </w:tcBorders>
          </w:tcPr>
          <w:p w14:paraId="1FD1EDDB" w14:textId="77777777" w:rsidR="00F01FF1" w:rsidRDefault="00FD77B1">
            <w:pPr>
              <w:spacing w:before="24" w:line="160" w:lineRule="exact"/>
              <w:ind w:left="9" w:right="-5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-2"/>
                <w:sz w:val="16"/>
                <w:szCs w:val="16"/>
              </w:rPr>
              <w:t>shee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-2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position w:val="-2"/>
                <w:sz w:val="16"/>
                <w:szCs w:val="16"/>
              </w:rPr>
              <w:t>.</w:t>
            </w:r>
          </w:p>
        </w:tc>
        <w:tc>
          <w:tcPr>
            <w:tcW w:w="1476" w:type="dxa"/>
            <w:vMerge w:val="restart"/>
            <w:tcBorders>
              <w:top w:val="single" w:sz="6" w:space="0" w:color="000000"/>
              <w:left w:val="nil"/>
              <w:right w:val="single" w:sz="16" w:space="0" w:color="000000"/>
            </w:tcBorders>
          </w:tcPr>
          <w:p w14:paraId="1FD1EDDC" w14:textId="77777777" w:rsidR="00F01FF1" w:rsidRDefault="00F01FF1"/>
        </w:tc>
        <w:tc>
          <w:tcPr>
            <w:tcW w:w="3740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FD1EDDD" w14:textId="77777777" w:rsidR="00F01FF1" w:rsidRDefault="00F01FF1"/>
        </w:tc>
        <w:tc>
          <w:tcPr>
            <w:tcW w:w="3821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E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FD1EDDF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FD1EDE0" w14:textId="77777777" w:rsidR="00F01FF1" w:rsidRDefault="00F01FF1"/>
        </w:tc>
      </w:tr>
      <w:tr w:rsidR="00F01FF1" w14:paraId="1FD1EDE8" w14:textId="77777777">
        <w:trPr>
          <w:trHeight w:hRule="exact" w:val="1139"/>
        </w:trPr>
        <w:tc>
          <w:tcPr>
            <w:tcW w:w="1279" w:type="dxa"/>
            <w:tcBorders>
              <w:top w:val="single" w:sz="6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14:paraId="1FD1EDE2" w14:textId="77777777" w:rsidR="00F01FF1" w:rsidRDefault="00F01FF1"/>
        </w:tc>
        <w:tc>
          <w:tcPr>
            <w:tcW w:w="1476" w:type="dxa"/>
            <w:vMerge/>
            <w:tcBorders>
              <w:left w:val="nil"/>
              <w:bottom w:val="single" w:sz="16" w:space="0" w:color="000000"/>
              <w:right w:val="single" w:sz="16" w:space="0" w:color="000000"/>
            </w:tcBorders>
          </w:tcPr>
          <w:p w14:paraId="1FD1EDE3" w14:textId="77777777" w:rsidR="00F01FF1" w:rsidRDefault="00F01FF1"/>
        </w:tc>
        <w:tc>
          <w:tcPr>
            <w:tcW w:w="3740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E4" w14:textId="77777777" w:rsidR="00F01FF1" w:rsidRDefault="00F01FF1"/>
        </w:tc>
        <w:tc>
          <w:tcPr>
            <w:tcW w:w="38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E5" w14:textId="77777777" w:rsidR="00F01FF1" w:rsidRDefault="00F01FF1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E6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E7" w14:textId="77777777" w:rsidR="00F01FF1" w:rsidRDefault="00F01FF1"/>
        </w:tc>
      </w:tr>
      <w:tr w:rsidR="00F01FF1" w14:paraId="1FD1EDF5" w14:textId="77777777">
        <w:trPr>
          <w:trHeight w:hRule="exact" w:val="653"/>
        </w:trPr>
        <w:tc>
          <w:tcPr>
            <w:tcW w:w="275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DE9" w14:textId="77777777" w:rsidR="00F01FF1" w:rsidRDefault="00F01FF1">
            <w:pPr>
              <w:spacing w:before="2" w:line="140" w:lineRule="exact"/>
              <w:rPr>
                <w:sz w:val="14"/>
                <w:szCs w:val="14"/>
              </w:rPr>
            </w:pPr>
          </w:p>
          <w:p w14:paraId="1FD1EDEA" w14:textId="77777777" w:rsidR="00F01FF1" w:rsidRDefault="00F01FF1">
            <w:pPr>
              <w:spacing w:line="200" w:lineRule="exact"/>
            </w:pPr>
          </w:p>
          <w:p w14:paraId="1FD1EDEB" w14:textId="77777777" w:rsidR="00F01FF1" w:rsidRDefault="00F01FF1">
            <w:pPr>
              <w:spacing w:line="200" w:lineRule="exact"/>
            </w:pPr>
          </w:p>
          <w:p w14:paraId="1FD1EDEC" w14:textId="77777777" w:rsidR="00F01FF1" w:rsidRDefault="00F01FF1">
            <w:pPr>
              <w:spacing w:line="200" w:lineRule="exact"/>
            </w:pPr>
          </w:p>
          <w:p w14:paraId="1FD1EDED" w14:textId="77777777" w:rsidR="00F01FF1" w:rsidRDefault="00F01FF1">
            <w:pPr>
              <w:spacing w:line="200" w:lineRule="exact"/>
            </w:pPr>
          </w:p>
          <w:p w14:paraId="1FD1EDEE" w14:textId="77777777" w:rsidR="00F01FF1" w:rsidRDefault="00F01FF1">
            <w:pPr>
              <w:spacing w:line="200" w:lineRule="exact"/>
            </w:pPr>
          </w:p>
          <w:p w14:paraId="1FD1EDEF" w14:textId="77777777" w:rsidR="00F01FF1" w:rsidRDefault="00F01FF1">
            <w:pPr>
              <w:spacing w:line="200" w:lineRule="exact"/>
            </w:pPr>
          </w:p>
          <w:p w14:paraId="1FD1EDF0" w14:textId="77777777" w:rsidR="00F01FF1" w:rsidRDefault="00FD77B1">
            <w:pPr>
              <w:ind w:left="4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6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DF1" w14:textId="77777777" w:rsidR="00F01FF1" w:rsidRDefault="00FD77B1">
            <w:pPr>
              <w:spacing w:line="269" w:lineRule="auto"/>
              <w:ind w:left="9" w:right="2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MT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F2" w14:textId="77777777" w:rsidR="00F01FF1" w:rsidRDefault="00FD77B1">
            <w:pPr>
              <w:spacing w:line="269" w:lineRule="auto"/>
              <w:ind w:left="18" w:right="4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8 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DF3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DF4" w14:textId="77777777" w:rsidR="00F01FF1" w:rsidRDefault="00F01FF1"/>
        </w:tc>
      </w:tr>
      <w:tr w:rsidR="00F01FF1" w14:paraId="1FD1EE00" w14:textId="77777777">
        <w:trPr>
          <w:trHeight w:hRule="exact" w:val="2278"/>
        </w:trPr>
        <w:tc>
          <w:tcPr>
            <w:tcW w:w="2756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DF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DF7" w14:textId="77777777" w:rsidR="00F01FF1" w:rsidRDefault="00FD77B1">
            <w:pPr>
              <w:ind w:lef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F8" w14:textId="77777777" w:rsidR="00F01FF1" w:rsidRDefault="00FD77B1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;</w:t>
            </w:r>
          </w:p>
          <w:p w14:paraId="1FD1EDF9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EDFA" w14:textId="77777777" w:rsidR="00F01FF1" w:rsidRDefault="00FD77B1">
            <w:pPr>
              <w:spacing w:before="23" w:line="269" w:lineRule="auto"/>
              <w:ind w:left="18" w:right="34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DFB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</w:p>
          <w:p w14:paraId="1FD1EDFC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DFD" w14:textId="77777777" w:rsidR="00F01FF1" w:rsidRDefault="00FD77B1">
            <w:pPr>
              <w:spacing w:before="23" w:line="269" w:lineRule="auto"/>
              <w:ind w:left="18" w:right="19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DFE" w14:textId="77777777" w:rsidR="00F01FF1" w:rsidRDefault="00F01FF1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DFF" w14:textId="77777777" w:rsidR="00F01FF1" w:rsidRDefault="00F01FF1"/>
        </w:tc>
      </w:tr>
      <w:tr w:rsidR="00F01FF1" w14:paraId="1FD1EE0E" w14:textId="77777777">
        <w:trPr>
          <w:trHeight w:hRule="exact" w:val="521"/>
        </w:trPr>
        <w:tc>
          <w:tcPr>
            <w:tcW w:w="2756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E01" w14:textId="77777777" w:rsidR="00F01FF1" w:rsidRDefault="00F01FF1">
            <w:pPr>
              <w:spacing w:line="200" w:lineRule="exact"/>
            </w:pPr>
          </w:p>
          <w:p w14:paraId="1FD1EE02" w14:textId="77777777" w:rsidR="00F01FF1" w:rsidRDefault="00F01FF1">
            <w:pPr>
              <w:spacing w:line="200" w:lineRule="exact"/>
            </w:pPr>
          </w:p>
          <w:p w14:paraId="1FD1EE03" w14:textId="77777777" w:rsidR="00F01FF1" w:rsidRDefault="00F01FF1">
            <w:pPr>
              <w:spacing w:line="200" w:lineRule="exact"/>
            </w:pPr>
          </w:p>
          <w:p w14:paraId="1FD1EE04" w14:textId="77777777" w:rsidR="00F01FF1" w:rsidRDefault="00F01FF1">
            <w:pPr>
              <w:spacing w:line="200" w:lineRule="exact"/>
            </w:pPr>
          </w:p>
          <w:p w14:paraId="1FD1EE05" w14:textId="77777777" w:rsidR="00F01FF1" w:rsidRDefault="00F01FF1">
            <w:pPr>
              <w:spacing w:line="200" w:lineRule="exact"/>
            </w:pPr>
          </w:p>
          <w:p w14:paraId="1FD1EE06" w14:textId="77777777" w:rsidR="00F01FF1" w:rsidRDefault="00F01FF1">
            <w:pPr>
              <w:spacing w:before="16" w:line="260" w:lineRule="exact"/>
              <w:rPr>
                <w:sz w:val="26"/>
                <w:szCs w:val="26"/>
              </w:rPr>
            </w:pPr>
          </w:p>
          <w:p w14:paraId="1FD1EE07" w14:textId="77777777" w:rsidR="00F01FF1" w:rsidRDefault="00FD77B1">
            <w:pPr>
              <w:ind w:left="93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0</w:t>
            </w:r>
          </w:p>
        </w:tc>
        <w:tc>
          <w:tcPr>
            <w:tcW w:w="374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E08" w14:textId="77777777" w:rsidR="00F01FF1" w:rsidRDefault="00FD77B1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MT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  <w:p w14:paraId="1FD1EE09" w14:textId="77777777" w:rsidR="00F01FF1" w:rsidRDefault="00FD77B1">
            <w:pPr>
              <w:spacing w:before="23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0A" w14:textId="77777777" w:rsidR="00F01FF1" w:rsidRDefault="00FD77B1">
            <w:pPr>
              <w:spacing w:line="16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  <w:p w14:paraId="1FD1EE0B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0C" w14:textId="77777777" w:rsidR="00F01FF1" w:rsidRDefault="00F01FF1"/>
        </w:tc>
        <w:tc>
          <w:tcPr>
            <w:tcW w:w="3514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16" w:space="0" w:color="000000"/>
            </w:tcBorders>
          </w:tcPr>
          <w:p w14:paraId="1FD1EE0D" w14:textId="77777777" w:rsidR="00F01FF1" w:rsidRDefault="00F01FF1"/>
        </w:tc>
      </w:tr>
      <w:tr w:rsidR="00F01FF1" w14:paraId="1FD1EE19" w14:textId="77777777">
        <w:trPr>
          <w:trHeight w:hRule="exact" w:val="2278"/>
        </w:trPr>
        <w:tc>
          <w:tcPr>
            <w:tcW w:w="2756" w:type="dxa"/>
            <w:gridSpan w:val="2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0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FD1EE10" w14:textId="77777777" w:rsidR="00F01FF1" w:rsidRDefault="00FD77B1">
            <w:pPr>
              <w:ind w:lef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E11" w14:textId="77777777" w:rsidR="00F01FF1" w:rsidRDefault="00FD77B1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;</w:t>
            </w:r>
          </w:p>
          <w:p w14:paraId="1FD1EE1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FD1EE13" w14:textId="77777777" w:rsidR="00F01FF1" w:rsidRDefault="00FD77B1">
            <w:pPr>
              <w:spacing w:before="23" w:line="270" w:lineRule="auto"/>
              <w:ind w:left="18" w:right="35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ide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14" w14:textId="77777777" w:rsidR="00F01FF1" w:rsidRDefault="00FD77B1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</w:t>
            </w:r>
          </w:p>
          <w:p w14:paraId="1FD1EE15" w14:textId="77777777" w:rsidR="00F01FF1" w:rsidRDefault="00FD77B1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16" w14:textId="77777777" w:rsidR="00F01FF1" w:rsidRDefault="00FD77B1">
            <w:pPr>
              <w:spacing w:before="23" w:line="269" w:lineRule="auto"/>
              <w:ind w:left="18" w:right="19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36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FD1EE17" w14:textId="77777777" w:rsidR="00F01FF1" w:rsidRDefault="00F01FF1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E18" w14:textId="77777777" w:rsidR="00F01FF1" w:rsidRDefault="00F01FF1"/>
        </w:tc>
      </w:tr>
    </w:tbl>
    <w:p w14:paraId="1FD1EE1A" w14:textId="77777777" w:rsidR="00F01FF1" w:rsidRDefault="00F01FF1">
      <w:pPr>
        <w:spacing w:line="200" w:lineRule="exact"/>
      </w:pPr>
    </w:p>
    <w:p w14:paraId="1FD1EE1B" w14:textId="77777777" w:rsidR="00F01FF1" w:rsidRDefault="00F01FF1">
      <w:pPr>
        <w:spacing w:line="200" w:lineRule="exact"/>
      </w:pPr>
    </w:p>
    <w:p w14:paraId="1FD1EE1C" w14:textId="77777777" w:rsidR="00F01FF1" w:rsidRDefault="00F01FF1">
      <w:pPr>
        <w:spacing w:line="200" w:lineRule="exact"/>
      </w:pPr>
    </w:p>
    <w:p w14:paraId="1FD1EE1D" w14:textId="77777777" w:rsidR="00F01FF1" w:rsidRDefault="00F01FF1">
      <w:pPr>
        <w:spacing w:line="200" w:lineRule="exact"/>
      </w:pPr>
    </w:p>
    <w:p w14:paraId="1FD1EE1E" w14:textId="77777777" w:rsidR="00F01FF1" w:rsidRDefault="00F01FF1">
      <w:pPr>
        <w:spacing w:line="200" w:lineRule="exact"/>
      </w:pPr>
    </w:p>
    <w:p w14:paraId="1FD1EE1F" w14:textId="77777777" w:rsidR="00F01FF1" w:rsidRDefault="00F01FF1">
      <w:pPr>
        <w:spacing w:line="200" w:lineRule="exact"/>
      </w:pPr>
    </w:p>
    <w:p w14:paraId="1FD1EE20" w14:textId="77777777" w:rsidR="00F01FF1" w:rsidRDefault="00F01FF1">
      <w:pPr>
        <w:spacing w:line="200" w:lineRule="exact"/>
      </w:pPr>
    </w:p>
    <w:p w14:paraId="1FD1EE21" w14:textId="77777777" w:rsidR="00F01FF1" w:rsidRDefault="00F01FF1">
      <w:pPr>
        <w:spacing w:line="200" w:lineRule="exact"/>
      </w:pPr>
    </w:p>
    <w:p w14:paraId="1FD1EE22" w14:textId="77777777" w:rsidR="00F01FF1" w:rsidRDefault="00F01FF1">
      <w:pPr>
        <w:spacing w:line="200" w:lineRule="exact"/>
      </w:pPr>
    </w:p>
    <w:p w14:paraId="1FD1EE23" w14:textId="77777777" w:rsidR="00F01FF1" w:rsidRDefault="00F01FF1">
      <w:pPr>
        <w:spacing w:line="200" w:lineRule="exact"/>
      </w:pPr>
    </w:p>
    <w:p w14:paraId="1FD1EE24" w14:textId="77777777" w:rsidR="00F01FF1" w:rsidRDefault="00F01FF1">
      <w:pPr>
        <w:spacing w:before="10" w:line="240" w:lineRule="exact"/>
        <w:rPr>
          <w:sz w:val="24"/>
          <w:szCs w:val="24"/>
        </w:rPr>
      </w:pPr>
    </w:p>
    <w:p w14:paraId="1FD1EE25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  <w:sectPr w:rsidR="00F01FF1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6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p w14:paraId="1FD1EE26" w14:textId="77777777" w:rsidR="00F01FF1" w:rsidRDefault="00F01FF1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1112"/>
        <w:gridCol w:w="2402"/>
      </w:tblGrid>
      <w:tr w:rsidR="00F01FF1" w14:paraId="1FD1EE2E" w14:textId="77777777">
        <w:trPr>
          <w:trHeight w:hRule="exact" w:val="916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8" w:space="0" w:color="000000"/>
            </w:tcBorders>
          </w:tcPr>
          <w:p w14:paraId="1FD1EE27" w14:textId="77777777" w:rsidR="00F01FF1" w:rsidRDefault="00F01FF1"/>
        </w:tc>
        <w:tc>
          <w:tcPr>
            <w:tcW w:w="3740" w:type="dxa"/>
            <w:vMerge w:val="restart"/>
            <w:tcBorders>
              <w:top w:val="single" w:sz="16" w:space="0" w:color="000000"/>
              <w:left w:val="single" w:sz="8" w:space="0" w:color="000000"/>
              <w:right w:val="single" w:sz="8" w:space="0" w:color="000000"/>
            </w:tcBorders>
          </w:tcPr>
          <w:p w14:paraId="1FD1EE28" w14:textId="77777777" w:rsidR="00F01FF1" w:rsidRDefault="00FD77B1">
            <w:pPr>
              <w:spacing w:line="180" w:lineRule="exact"/>
              <w:ind w:left="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FD1EE29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</w:p>
          <w:p w14:paraId="1FD1EE2A" w14:textId="77777777" w:rsidR="00F01FF1" w:rsidRDefault="00FD77B1">
            <w:pPr>
              <w:spacing w:before="23" w:line="270" w:lineRule="auto"/>
              <w:ind w:left="18" w:right="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FD1EE2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1FD1EE2C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nil"/>
              <w:right w:val="single" w:sz="16" w:space="0" w:color="000000"/>
            </w:tcBorders>
          </w:tcPr>
          <w:p w14:paraId="1FD1EE2D" w14:textId="77777777" w:rsidR="00F01FF1" w:rsidRDefault="00F01FF1"/>
        </w:tc>
      </w:tr>
      <w:tr w:rsidR="00F01FF1" w14:paraId="1FD1EE37" w14:textId="77777777">
        <w:trPr>
          <w:trHeight w:hRule="exact" w:val="1353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2F" w14:textId="77777777" w:rsidR="00F01FF1" w:rsidRDefault="00F01FF1"/>
        </w:tc>
        <w:tc>
          <w:tcPr>
            <w:tcW w:w="3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0" w14:textId="77777777" w:rsidR="00F01FF1" w:rsidRDefault="00F01FF1"/>
        </w:tc>
        <w:tc>
          <w:tcPr>
            <w:tcW w:w="38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1" w14:textId="77777777" w:rsidR="00F01FF1" w:rsidRDefault="00F01FF1">
            <w:pPr>
              <w:spacing w:before="5" w:line="100" w:lineRule="exact"/>
              <w:rPr>
                <w:sz w:val="11"/>
                <w:szCs w:val="11"/>
              </w:rPr>
            </w:pPr>
          </w:p>
          <w:p w14:paraId="1FD1EE32" w14:textId="77777777" w:rsidR="00F01FF1" w:rsidRDefault="00FD77B1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ETL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0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</w:p>
          <w:p w14:paraId="1FD1EE33" w14:textId="77777777" w:rsidR="00F01FF1" w:rsidRDefault="00FD77B1">
            <w:pPr>
              <w:spacing w:before="23" w:line="269" w:lineRule="auto"/>
              <w:ind w:left="18" w:right="2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4" w14:textId="77777777" w:rsidR="00F01FF1" w:rsidRDefault="00F01FF1"/>
        </w:tc>
        <w:tc>
          <w:tcPr>
            <w:tcW w:w="111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FD1EE35" w14:textId="77777777" w:rsidR="00F01FF1" w:rsidRDefault="00F01FF1"/>
        </w:tc>
        <w:tc>
          <w:tcPr>
            <w:tcW w:w="2402" w:type="dxa"/>
            <w:tcBorders>
              <w:top w:val="nil"/>
              <w:left w:val="nil"/>
              <w:bottom w:val="single" w:sz="8" w:space="0" w:color="000000"/>
              <w:right w:val="single" w:sz="16" w:space="0" w:color="000000"/>
            </w:tcBorders>
          </w:tcPr>
          <w:p w14:paraId="1FD1EE36" w14:textId="77777777" w:rsidR="00F01FF1" w:rsidRDefault="00F01FF1"/>
        </w:tc>
      </w:tr>
      <w:tr w:rsidR="00F01FF1" w14:paraId="1FD1EE3E" w14:textId="77777777">
        <w:trPr>
          <w:trHeight w:hRule="exact" w:val="506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38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9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A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 8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lb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4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3B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3C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3D" w14:textId="77777777" w:rsidR="00F01FF1" w:rsidRDefault="00F01FF1"/>
        </w:tc>
      </w:tr>
      <w:tr w:rsidR="00F01FF1" w14:paraId="1FD1EE45" w14:textId="77777777">
        <w:trPr>
          <w:trHeight w:hRule="exact" w:val="653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3F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0" w14:textId="77777777" w:rsidR="00F01FF1" w:rsidRDefault="00FD77B1">
            <w:pPr>
              <w:spacing w:before="9" w:line="269" w:lineRule="auto"/>
              <w:ind w:left="18" w:right="25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f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1" w14:textId="77777777" w:rsidR="00F01FF1" w:rsidRDefault="00FD77B1">
            <w:pPr>
              <w:spacing w:before="9" w:line="269" w:lineRule="auto"/>
              <w:ind w:left="18" w:right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pendu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lum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2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43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44" w14:textId="77777777" w:rsidR="00F01FF1" w:rsidRDefault="00F01FF1"/>
        </w:tc>
      </w:tr>
      <w:tr w:rsidR="00F01FF1" w14:paraId="1FD1EE4C" w14:textId="77777777">
        <w:trPr>
          <w:trHeight w:hRule="exact" w:val="535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46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7" w14:textId="77777777" w:rsidR="00F01FF1" w:rsidRDefault="00FD77B1">
            <w:pPr>
              <w:spacing w:before="8" w:line="269" w:lineRule="auto"/>
              <w:ind w:left="18" w:right="1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8" w14:textId="77777777" w:rsidR="00F01FF1" w:rsidRDefault="00FD77B1">
            <w:pPr>
              <w:spacing w:before="8" w:line="269" w:lineRule="auto"/>
              <w:ind w:left="18" w:right="22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9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4A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4B" w14:textId="77777777" w:rsidR="00F01FF1" w:rsidRDefault="00F01FF1"/>
        </w:tc>
      </w:tr>
      <w:tr w:rsidR="00F01FF1" w14:paraId="1FD1EE54" w14:textId="77777777">
        <w:trPr>
          <w:trHeight w:hRule="exact" w:val="1553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4D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E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4F" w14:textId="77777777" w:rsidR="00F01FF1" w:rsidRDefault="00FD77B1">
            <w:pPr>
              <w:spacing w:before="8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50" w14:textId="77777777" w:rsidR="00F01FF1" w:rsidRDefault="00FD77B1">
            <w:pPr>
              <w:spacing w:line="269" w:lineRule="auto"/>
              <w:ind w:left="18" w:right="28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FD1EE51" w14:textId="77777777" w:rsidR="00F01FF1" w:rsidRDefault="00FD77B1">
            <w:pPr>
              <w:spacing w:line="270" w:lineRule="auto"/>
              <w:ind w:left="18" w:right="21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Q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2" w14:textId="77777777" w:rsidR="00F01FF1" w:rsidRDefault="00F01FF1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E53" w14:textId="77777777" w:rsidR="00F01FF1" w:rsidRDefault="00FD77B1">
            <w:pPr>
              <w:spacing w:before="8"/>
              <w:ind w:left="16"/>
              <w:rPr>
                <w:rFonts w:ascii="Arial Narrow" w:eastAsia="Arial Narrow" w:hAnsi="Arial Narrow" w:cs="Arial Narrow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pp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lica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8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hor</w:t>
            </w:r>
            <w:r>
              <w:rPr>
                <w:rFonts w:ascii="Arial Narrow" w:eastAsia="Arial Narrow" w:hAnsi="Arial Narrow" w:cs="Arial Narrow"/>
                <w:b/>
                <w:spacing w:val="-4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not</w:t>
            </w:r>
            <w:r>
              <w:rPr>
                <w:rFonts w:ascii="Arial Narrow" w:eastAsia="Arial Narrow" w:hAnsi="Arial Narrow" w:cs="Arial Narrow"/>
                <w:b/>
                <w:spacing w:val="-2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thin</w:t>
            </w:r>
            <w:r>
              <w:rPr>
                <w:rFonts w:ascii="Arial Narrow" w:eastAsia="Arial Narrow" w:hAnsi="Arial Narrow" w:cs="Arial Narrow"/>
                <w:b/>
                <w:spacing w:val="-5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the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al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3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  <w:u w:val="single" w:color="000000"/>
              </w:rPr>
              <w:t>Zon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4"/>
                <w:szCs w:val="14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4"/>
                <w:szCs w:val="14"/>
              </w:rPr>
              <w:t>.</w:t>
            </w:r>
          </w:p>
        </w:tc>
      </w:tr>
      <w:tr w:rsidR="00F01FF1" w14:paraId="1FD1EE5B" w14:textId="77777777">
        <w:trPr>
          <w:trHeight w:hRule="exact" w:val="754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55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6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7" w14:textId="77777777" w:rsidR="00F01FF1" w:rsidRDefault="00FD77B1">
            <w:pPr>
              <w:spacing w:before="66" w:line="268" w:lineRule="auto"/>
              <w:ind w:left="18" w:right="3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's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pape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8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59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5A" w14:textId="77777777" w:rsidR="00F01FF1" w:rsidRDefault="00F01FF1"/>
        </w:tc>
      </w:tr>
      <w:tr w:rsidR="00F01FF1" w14:paraId="1FD1EE62" w14:textId="77777777">
        <w:trPr>
          <w:trHeight w:hRule="exact" w:val="1177"/>
        </w:trPr>
        <w:tc>
          <w:tcPr>
            <w:tcW w:w="2756" w:type="dxa"/>
            <w:tcBorders>
              <w:top w:val="nil"/>
              <w:left w:val="single" w:sz="16" w:space="0" w:color="000000"/>
              <w:bottom w:val="nil"/>
              <w:right w:val="single" w:sz="8" w:space="0" w:color="000000"/>
            </w:tcBorders>
          </w:tcPr>
          <w:p w14:paraId="1FD1EE5C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D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E" w14:textId="77777777" w:rsidR="00F01FF1" w:rsidRDefault="00FD77B1">
            <w:pPr>
              <w:spacing w:before="8" w:line="269" w:lineRule="auto"/>
              <w:ind w:left="18" w:righ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5F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60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61" w14:textId="77777777" w:rsidR="00F01FF1" w:rsidRDefault="00F01FF1"/>
        </w:tc>
      </w:tr>
      <w:tr w:rsidR="00F01FF1" w14:paraId="1FD1EE69" w14:textId="77777777">
        <w:trPr>
          <w:trHeight w:hRule="exact" w:val="773"/>
        </w:trPr>
        <w:tc>
          <w:tcPr>
            <w:tcW w:w="2756" w:type="dxa"/>
            <w:tcBorders>
              <w:top w:val="nil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FD1EE63" w14:textId="77777777" w:rsidR="00F01FF1" w:rsidRDefault="00F01FF1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64" w14:textId="77777777" w:rsidR="00F01FF1" w:rsidRDefault="00FD77B1">
            <w:pPr>
              <w:spacing w:before="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65" w14:textId="77777777" w:rsidR="00F01FF1" w:rsidRDefault="00FD77B1">
            <w:pPr>
              <w:spacing w:before="8" w:line="269" w:lineRule="auto"/>
              <w:ind w:left="18" w:right="67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1EE66" w14:textId="77777777" w:rsidR="00F01FF1" w:rsidRDefault="00F01FF1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FD1EE67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16" w:space="0" w:color="000000"/>
            </w:tcBorders>
          </w:tcPr>
          <w:p w14:paraId="1FD1EE68" w14:textId="77777777" w:rsidR="00F01FF1" w:rsidRDefault="00F01FF1"/>
        </w:tc>
      </w:tr>
      <w:tr w:rsidR="00F01FF1" w14:paraId="1FD1EE6D" w14:textId="77777777">
        <w:trPr>
          <w:trHeight w:hRule="exact" w:val="278"/>
        </w:trPr>
        <w:tc>
          <w:tcPr>
            <w:tcW w:w="12314" w:type="dxa"/>
            <w:gridSpan w:val="5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E6A" w14:textId="77777777" w:rsidR="00F01FF1" w:rsidRDefault="00FD77B1">
            <w:pPr>
              <w:spacing w:before="42"/>
              <w:ind w:right="667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E6B" w14:textId="77777777" w:rsidR="00F01FF1" w:rsidRDefault="00FD77B1">
            <w:pPr>
              <w:spacing w:before="93" w:line="330" w:lineRule="auto"/>
              <w:ind w:left="11211" w:right="389" w:hanging="1120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                                                                         </w:t>
            </w:r>
            <w:r>
              <w:rPr>
                <w:rFonts w:ascii="Arial Narrow" w:eastAsia="Arial Narrow" w:hAnsi="Arial Narrow" w:cs="Arial Narrow"/>
                <w:b/>
                <w:spacing w:val="1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3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3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position w:val="3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position w:val="3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position w:val="3"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E6C" w14:textId="77777777" w:rsidR="00F01FF1" w:rsidRDefault="00F01FF1"/>
        </w:tc>
      </w:tr>
      <w:tr w:rsidR="00F01FF1" w14:paraId="1FD1EE70" w14:textId="77777777">
        <w:trPr>
          <w:trHeight w:hRule="exact" w:val="278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E6E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FD1EE6F" w14:textId="77777777" w:rsidR="00F01FF1" w:rsidRDefault="00F01FF1"/>
        </w:tc>
      </w:tr>
      <w:tr w:rsidR="00F01FF1" w14:paraId="1FD1EE73" w14:textId="77777777">
        <w:trPr>
          <w:trHeight w:hRule="exact" w:val="314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FD1EE71" w14:textId="77777777" w:rsidR="00F01FF1" w:rsidRDefault="00F01FF1"/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FD1EE72" w14:textId="77777777" w:rsidR="00F01FF1" w:rsidRDefault="00F01FF1"/>
        </w:tc>
      </w:tr>
      <w:tr w:rsidR="00F01FF1" w14:paraId="1FD1EE7A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14:paraId="1FD1EE74" w14:textId="77777777" w:rsidR="00F01FF1" w:rsidRDefault="00F01FF1"/>
        </w:tc>
        <w:tc>
          <w:tcPr>
            <w:tcW w:w="374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5" w14:textId="77777777" w:rsidR="00F01FF1" w:rsidRDefault="00F01FF1"/>
        </w:tc>
        <w:tc>
          <w:tcPr>
            <w:tcW w:w="3821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6" w14:textId="77777777" w:rsidR="00F01FF1" w:rsidRDefault="00F01FF1"/>
        </w:tc>
        <w:tc>
          <w:tcPr>
            <w:tcW w:w="886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7" w14:textId="77777777" w:rsidR="00F01FF1" w:rsidRDefault="00F01FF1"/>
        </w:tc>
        <w:tc>
          <w:tcPr>
            <w:tcW w:w="1112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FD1EE78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14:paraId="1FD1EE79" w14:textId="77777777" w:rsidR="00F01FF1" w:rsidRDefault="00F01FF1"/>
        </w:tc>
      </w:tr>
      <w:tr w:rsidR="00F01FF1" w14:paraId="1FD1EE7F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7B" w14:textId="77777777" w:rsidR="00F01FF1" w:rsidRDefault="00FD77B1">
            <w:pPr>
              <w:spacing w:before="3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44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7C" w14:textId="77777777" w:rsidR="00F01FF1" w:rsidRDefault="00FD77B1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11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</w:tcPr>
          <w:p w14:paraId="1FD1EE7D" w14:textId="77777777" w:rsidR="00F01FF1" w:rsidRDefault="00F01FF1"/>
        </w:tc>
        <w:tc>
          <w:tcPr>
            <w:tcW w:w="2402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</w:tcPr>
          <w:p w14:paraId="1FD1EE7E" w14:textId="77777777" w:rsidR="00F01FF1" w:rsidRDefault="00F01FF1"/>
        </w:tc>
      </w:tr>
      <w:tr w:rsidR="00F01FF1" w14:paraId="1FD1EE83" w14:textId="77777777">
        <w:trPr>
          <w:trHeight w:hRule="exact" w:val="290"/>
        </w:trPr>
        <w:tc>
          <w:tcPr>
            <w:tcW w:w="12314" w:type="dxa"/>
            <w:gridSpan w:val="5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E80" w14:textId="77777777" w:rsidR="00F01FF1" w:rsidRDefault="00FD77B1">
            <w:pPr>
              <w:spacing w:before="39"/>
              <w:ind w:right="657"/>
              <w:jc w:val="right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FD1EE81" w14:textId="77777777" w:rsidR="00F01FF1" w:rsidRDefault="00FD77B1">
            <w:pPr>
              <w:spacing w:before="20" w:line="300" w:lineRule="exact"/>
              <w:ind w:left="11211" w:right="380" w:hanging="1120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                                                                         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FD1EE82" w14:textId="77777777" w:rsidR="00F01FF1" w:rsidRDefault="00F01FF1"/>
        </w:tc>
      </w:tr>
      <w:tr w:rsidR="00F01FF1" w14:paraId="1FD1EE86" w14:textId="77777777">
        <w:trPr>
          <w:trHeight w:hRule="exact" w:val="305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E84" w14:textId="77777777" w:rsidR="00F01FF1" w:rsidRDefault="00F01FF1"/>
        </w:tc>
        <w:tc>
          <w:tcPr>
            <w:tcW w:w="240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FD1EE85" w14:textId="77777777" w:rsidR="00F01FF1" w:rsidRDefault="00F01FF1"/>
        </w:tc>
      </w:tr>
      <w:tr w:rsidR="00F01FF1" w14:paraId="1FD1EE89" w14:textId="77777777">
        <w:trPr>
          <w:trHeight w:hRule="exact" w:val="305"/>
        </w:trPr>
        <w:tc>
          <w:tcPr>
            <w:tcW w:w="12314" w:type="dxa"/>
            <w:gridSpan w:val="5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FD1EE87" w14:textId="77777777" w:rsidR="00F01FF1" w:rsidRDefault="00F01FF1"/>
        </w:tc>
        <w:tc>
          <w:tcPr>
            <w:tcW w:w="240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FD1EE88" w14:textId="77777777" w:rsidR="00F01FF1" w:rsidRDefault="00F01FF1"/>
        </w:tc>
      </w:tr>
    </w:tbl>
    <w:p w14:paraId="1FD1EE8A" w14:textId="77777777" w:rsidR="00F01FF1" w:rsidRDefault="00FD77B1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pict w14:anchorId="1FD1EEA7">
          <v:group id="_x0000_s1031" style="position:absolute;left:0;text-align:left;margin-left:568.5pt;margin-top:-61.95pt;width:0;height:15.25pt;z-index:-15872;mso-position-horizontal-relative:page;mso-position-vertical-relative:text" coordorigin="11370,-1239" coordsize="0,305">
            <v:shape id="_x0000_s1032" style="position:absolute;left:11370;top:-1239;width:0;height:305" coordorigin="11370,-1239" coordsize="0,305" path="m11370,-1239r,305e" filled="f" strokeweight="2.02pt">
              <v:path arrowok="t"/>
            </v:shape>
            <w10:wrap anchorx="page"/>
          </v:group>
        </w:pict>
      </w:r>
      <w:r>
        <w:pict w14:anchorId="1FD1EEA8">
          <v:group id="_x0000_s1029" style="position:absolute;left:0;text-align:left;margin-left:669.35pt;margin-top:-33.1pt;width:120.1pt;height:0;z-index:-15871;mso-position-horizontal-relative:page;mso-position-vertical-relative:text" coordorigin="13387,-662" coordsize="2402,0">
            <v:shape id="_x0000_s1030" style="position:absolute;left:13387;top:-662;width:2402;height:0" coordorigin="13387,-662" coordsize="2402,0" path="m13387,-662r2402,e" filled="f" strokeweight="2.02pt">
              <v:path arrowok="t"/>
            </v:shape>
            <w10:wrap anchorx="page"/>
          </v:group>
        </w:pict>
      </w:r>
      <w:r>
        <w:pict w14:anchorId="1FD1EEA9">
          <v:group id="_x0000_s1027" style="position:absolute;left:0;text-align:left;margin-left:669.35pt;margin-top:-17.9pt;width:120.1pt;height:0;z-index:-15870;mso-position-horizontal-relative:page;mso-position-vertical-relative:text" coordorigin="13387,-358" coordsize="2402,0">
            <v:shape id="_x0000_s1028" style="position:absolute;left:13387;top:-358;width:2402;height:0" coordorigin="13387,-358" coordsize="2402,0" path="m13387,-358r2402,e" filled="f" strokeweight="2.02pt">
              <v:path arrowok="t"/>
            </v:shape>
            <w10:wrap anchorx="page"/>
          </v:group>
        </w:pict>
      </w:r>
      <w:r>
        <w:pict w14:anchorId="1FD1EEAA">
          <v:shape id="_x0000_s1026" type="#_x0000_t75" style="position:absolute;left:0;text-align:left;margin-left:619.55pt;margin-top:235.25pt;width:92pt;height:10.7pt;z-index:-15869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</w:p>
    <w:p w14:paraId="1FD1EE8B" w14:textId="77777777" w:rsidR="00F01FF1" w:rsidRDefault="00F01FF1">
      <w:pPr>
        <w:spacing w:before="12" w:line="280" w:lineRule="exact"/>
        <w:rPr>
          <w:sz w:val="28"/>
          <w:szCs w:val="28"/>
        </w:rPr>
      </w:pPr>
    </w:p>
    <w:p w14:paraId="1FD1EE8C" w14:textId="77777777" w:rsidR="00F01FF1" w:rsidRDefault="00FD77B1">
      <w:pPr>
        <w:spacing w:before="15"/>
        <w:ind w:right="118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7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7</w:t>
      </w:r>
    </w:p>
    <w:sectPr w:rsidR="00F01FF1">
      <w:pgSz w:w="16860" w:h="11920" w:orient="landscape"/>
      <w:pgMar w:top="360" w:right="92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055C8"/>
    <w:multiLevelType w:val="multilevel"/>
    <w:tmpl w:val="516ADAC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3422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FF1"/>
    <w:rsid w:val="00F01FF1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1FD1D5BB"/>
  <w15:docId w15:val="{834D9901-20EC-4141-B7C5-3B09E402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8F8915324A74595B66FEB5AADA8CE" ma:contentTypeVersion="15" ma:contentTypeDescription="Create a new document." ma:contentTypeScope="" ma:versionID="abc0f324daa74c30e1e3f48374f80b8d">
  <xsd:schema xmlns:xsd="http://www.w3.org/2001/XMLSchema" xmlns:xs="http://www.w3.org/2001/XMLSchema" xmlns:p="http://schemas.microsoft.com/office/2006/metadata/properties" xmlns:ns2="3d30044f-83bc-4079-a3c6-6c865882f6ae" xmlns:ns3="01596fe4-b4eb-4a59-9ddd-12a0f6c43115" targetNamespace="http://schemas.microsoft.com/office/2006/metadata/properties" ma:root="true" ma:fieldsID="99cf02d2282eceb0c2d24d9b780a5cb4" ns2:_="" ns3:_="">
    <xsd:import namespace="3d30044f-83bc-4079-a3c6-6c865882f6ae"/>
    <xsd:import namespace="01596fe4-b4eb-4a59-9ddd-12a0f6c431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0044f-83bc-4079-a3c6-6c865882f6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7ddb675-a14c-4407-9bf2-7aff50b0b6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fe4-b4eb-4a59-9ddd-12a0f6c431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da1f4d-e285-44d4-a192-9dc6c58aecbd}" ma:internalName="TaxCatchAll" ma:showField="CatchAllData" ma:web="01596fe4-b4eb-4a59-9ddd-12a0f6c43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0044f-83bc-4079-a3c6-6c865882f6ae">
      <Terms xmlns="http://schemas.microsoft.com/office/infopath/2007/PartnerControls"/>
    </lcf76f155ced4ddcb4097134ff3c332f>
    <TaxCatchAll xmlns="01596fe4-b4eb-4a59-9ddd-12a0f6c43115" xsi:nil="true"/>
  </documentManagement>
</p:properties>
</file>

<file path=customXml/itemProps1.xml><?xml version="1.0" encoding="utf-8"?>
<ds:datastoreItem xmlns:ds="http://schemas.openxmlformats.org/officeDocument/2006/customXml" ds:itemID="{74D16837-C180-4A78-AA51-282E15FDE252}"/>
</file>

<file path=customXml/itemProps2.xml><?xml version="1.0" encoding="utf-8"?>
<ds:datastoreItem xmlns:ds="http://schemas.openxmlformats.org/officeDocument/2006/customXml" ds:itemID="{436DE0F7-4E5E-4C51-BA32-3B91E23773D8}"/>
</file>

<file path=customXml/itemProps3.xml><?xml version="1.0" encoding="utf-8"?>
<ds:datastoreItem xmlns:ds="http://schemas.openxmlformats.org/officeDocument/2006/customXml" ds:itemID="{D926A71E-4F44-4E08-83FF-8286961DAF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15801</Words>
  <Characters>90068</Characters>
  <Application>Microsoft Office Word</Application>
  <DocSecurity>0</DocSecurity>
  <Lines>750</Lines>
  <Paragraphs>211</Paragraphs>
  <ScaleCrop>false</ScaleCrop>
  <Company/>
  <LinksUpToDate>false</LinksUpToDate>
  <CharactersWithSpaces>105658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Lee Politansky</dc:creator>
  <cp:lastModifiedBy>Cheryl Lee Politansky</cp:lastModifiedBy>
  <cp:revision>2</cp:revision>
  <dcterms:created xsi:type="dcterms:W3CDTF">2024-04-16T23:37:00Z</dcterms:created>
  <dcterms:modified xsi:type="dcterms:W3CDTF">2024-04-16T23:37:00Z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0x010100C118F8915324A74595B66FEB5AADA8CE</vt:lpwstr>
  </property>
</Properties>
</file>